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BF100D" w14:textId="77777777" w:rsidR="00E40E24" w:rsidRPr="008A73D4" w:rsidRDefault="00D13E43" w:rsidP="00E40E24">
      <w:pPr>
        <w:spacing w:line="276" w:lineRule="auto"/>
        <w:jc w:val="center"/>
        <w:rPr>
          <w:b/>
          <w:sz w:val="28"/>
          <w:szCs w:val="28"/>
          <w:lang w:val="id-ID"/>
        </w:rPr>
      </w:pPr>
      <w:r>
        <w:rPr>
          <w:b/>
          <w:sz w:val="28"/>
          <w:szCs w:val="28"/>
          <w:lang w:val="id-ID"/>
        </w:rPr>
        <w:t>PERANCANGAN DAN SIMULASIPERLINDUNGAN PROPERTI INTELEKTUAL MENGGUNAKAN ALGORITME OBFUSCATION FILTER DIGITAL</w:t>
      </w:r>
    </w:p>
    <w:p w14:paraId="41D799DD" w14:textId="77777777" w:rsidR="00FE6D13" w:rsidRPr="008A73D4" w:rsidRDefault="00FE6D13" w:rsidP="00E40E24">
      <w:pPr>
        <w:spacing w:line="276" w:lineRule="auto"/>
        <w:jc w:val="center"/>
        <w:rPr>
          <w:b/>
          <w:sz w:val="28"/>
          <w:szCs w:val="28"/>
          <w:lang w:val="id-ID"/>
        </w:rPr>
      </w:pPr>
    </w:p>
    <w:p w14:paraId="073696A5" w14:textId="77777777" w:rsidR="00FE6D13" w:rsidRPr="008A73D4" w:rsidRDefault="00D13E43" w:rsidP="00FE6D13">
      <w:pPr>
        <w:pStyle w:val="HTMLPreformatted"/>
        <w:shd w:val="clear" w:color="auto" w:fill="FFFFFF"/>
        <w:spacing w:line="360" w:lineRule="auto"/>
        <w:jc w:val="center"/>
        <w:rPr>
          <w:rFonts w:ascii="Times New Roman" w:hAnsi="Times New Roman" w:cs="Times New Roman"/>
          <w:i/>
          <w:sz w:val="24"/>
        </w:rPr>
      </w:pPr>
      <w:r>
        <w:rPr>
          <w:rFonts w:ascii="Times New Roman" w:hAnsi="Times New Roman" w:cs="Times New Roman"/>
          <w:i/>
          <w:sz w:val="24"/>
        </w:rPr>
        <w:t xml:space="preserve">Design </w:t>
      </w:r>
      <w:proofErr w:type="spellStart"/>
      <w:r>
        <w:rPr>
          <w:rFonts w:ascii="Times New Roman" w:hAnsi="Times New Roman" w:cs="Times New Roman"/>
          <w:i/>
          <w:sz w:val="24"/>
        </w:rPr>
        <w:t>and</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Simulation</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of</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Intellectual</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Properties</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using</w:t>
      </w:r>
      <w:proofErr w:type="spellEnd"/>
      <w:r>
        <w:rPr>
          <w:rFonts w:ascii="Times New Roman" w:hAnsi="Times New Roman" w:cs="Times New Roman"/>
          <w:i/>
          <w:sz w:val="24"/>
        </w:rPr>
        <w:t xml:space="preserve"> Digital Filter </w:t>
      </w:r>
      <w:proofErr w:type="spellStart"/>
      <w:r>
        <w:rPr>
          <w:rFonts w:ascii="Times New Roman" w:hAnsi="Times New Roman" w:cs="Times New Roman"/>
          <w:i/>
          <w:sz w:val="24"/>
        </w:rPr>
        <w:t>Obfuscation</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Algorithm</w:t>
      </w:r>
      <w:proofErr w:type="spellEnd"/>
    </w:p>
    <w:p w14:paraId="543DE5DF" w14:textId="77777777" w:rsidR="00B51511" w:rsidRPr="008A73D4" w:rsidRDefault="00B51511" w:rsidP="00070EE1">
      <w:pPr>
        <w:spacing w:before="13" w:line="260" w:lineRule="exact"/>
        <w:jc w:val="both"/>
        <w:rPr>
          <w:sz w:val="26"/>
          <w:szCs w:val="26"/>
          <w:lang w:val="id-ID"/>
        </w:rPr>
      </w:pPr>
    </w:p>
    <w:p w14:paraId="65A8831C" w14:textId="68A70587" w:rsidR="00B51511" w:rsidRPr="008A73D4" w:rsidRDefault="00653BAA" w:rsidP="00070EE1">
      <w:pPr>
        <w:ind w:left="720"/>
        <w:jc w:val="center"/>
        <w:rPr>
          <w:lang w:val="id-ID"/>
        </w:rPr>
      </w:pPr>
      <w:r w:rsidRPr="00653BAA">
        <w:rPr>
          <w:b/>
          <w:vertAlign w:val="superscript"/>
          <w:lang w:val="id-ID"/>
        </w:rPr>
        <w:t>1</w:t>
      </w:r>
      <w:r w:rsidR="00D13E43">
        <w:rPr>
          <w:b/>
          <w:lang w:val="id-ID"/>
        </w:rPr>
        <w:t xml:space="preserve">Hanjara Cahya </w:t>
      </w:r>
      <w:proofErr w:type="spellStart"/>
      <w:r w:rsidR="00D13E43">
        <w:rPr>
          <w:b/>
          <w:lang w:val="id-ID"/>
        </w:rPr>
        <w:t>Adhyatma</w:t>
      </w:r>
      <w:proofErr w:type="spellEnd"/>
      <w:r w:rsidR="00D13E43">
        <w:rPr>
          <w:b/>
          <w:lang w:val="id-ID"/>
        </w:rPr>
        <w:t xml:space="preserve">, </w:t>
      </w:r>
      <w:r w:rsidRPr="00653BAA">
        <w:rPr>
          <w:b/>
          <w:vertAlign w:val="superscript"/>
          <w:lang w:val="id-ID"/>
        </w:rPr>
        <w:t>2</w:t>
      </w:r>
      <w:r w:rsidR="00D13E43">
        <w:rPr>
          <w:b/>
          <w:lang w:val="id-ID"/>
        </w:rPr>
        <w:t xml:space="preserve">Fairuz Azmi, S.T., M.T., </w:t>
      </w:r>
      <w:r w:rsidRPr="00653BAA">
        <w:rPr>
          <w:b/>
          <w:vertAlign w:val="superscript"/>
          <w:lang w:val="id-ID"/>
        </w:rPr>
        <w:t>3</w:t>
      </w:r>
      <w:r w:rsidR="00D13E43">
        <w:rPr>
          <w:b/>
          <w:lang w:val="id-ID"/>
        </w:rPr>
        <w:t xml:space="preserve">Surya </w:t>
      </w:r>
      <w:proofErr w:type="spellStart"/>
      <w:r w:rsidR="00D13E43">
        <w:rPr>
          <w:b/>
          <w:lang w:val="id-ID"/>
        </w:rPr>
        <w:t>Michrandi</w:t>
      </w:r>
      <w:proofErr w:type="spellEnd"/>
      <w:r w:rsidR="00D13E43">
        <w:rPr>
          <w:b/>
          <w:lang w:val="id-ID"/>
        </w:rPr>
        <w:t xml:space="preserve"> Nasution S.T., M.T.</w:t>
      </w:r>
    </w:p>
    <w:p w14:paraId="0CBAC6FB" w14:textId="77777777" w:rsidR="00B51511" w:rsidRPr="008A73D4" w:rsidRDefault="00B51511" w:rsidP="00070EE1">
      <w:pPr>
        <w:spacing w:before="19" w:line="200" w:lineRule="exact"/>
        <w:jc w:val="both"/>
        <w:rPr>
          <w:lang w:val="id-ID"/>
        </w:rPr>
      </w:pPr>
    </w:p>
    <w:p w14:paraId="74703DAF" w14:textId="77777777" w:rsidR="00B51511" w:rsidRPr="008A73D4" w:rsidRDefault="008E5851" w:rsidP="00070EE1">
      <w:pPr>
        <w:ind w:left="1847" w:hanging="1577"/>
        <w:jc w:val="center"/>
        <w:rPr>
          <w:lang w:val="id-ID"/>
        </w:rPr>
      </w:pPr>
      <w:r w:rsidRPr="008A73D4">
        <w:rPr>
          <w:position w:val="7"/>
          <w:sz w:val="13"/>
          <w:szCs w:val="13"/>
          <w:lang w:val="id-ID"/>
        </w:rPr>
        <w:t>1</w:t>
      </w:r>
      <w:r w:rsidR="00740041" w:rsidRPr="008A73D4">
        <w:rPr>
          <w:position w:val="7"/>
          <w:sz w:val="13"/>
          <w:szCs w:val="13"/>
          <w:lang w:val="id-ID"/>
        </w:rPr>
        <w:t>,2</w:t>
      </w:r>
      <w:r w:rsidRPr="008A73D4">
        <w:rPr>
          <w:spacing w:val="1"/>
          <w:position w:val="7"/>
          <w:sz w:val="13"/>
          <w:szCs w:val="13"/>
          <w:lang w:val="id-ID"/>
        </w:rPr>
        <w:t>,</w:t>
      </w:r>
      <w:r w:rsidRPr="008A73D4">
        <w:rPr>
          <w:position w:val="7"/>
          <w:sz w:val="13"/>
          <w:szCs w:val="13"/>
          <w:lang w:val="id-ID"/>
        </w:rPr>
        <w:t>3</w:t>
      </w:r>
      <w:proofErr w:type="spellStart"/>
      <w:r w:rsidRPr="008A73D4">
        <w:rPr>
          <w:spacing w:val="2"/>
          <w:lang w:val="id-ID"/>
        </w:rPr>
        <w:t>P</w:t>
      </w:r>
      <w:r w:rsidRPr="008A73D4">
        <w:rPr>
          <w:spacing w:val="-2"/>
          <w:lang w:val="id-ID"/>
        </w:rPr>
        <w:t>r</w:t>
      </w:r>
      <w:r w:rsidRPr="008A73D4">
        <w:rPr>
          <w:spacing w:val="1"/>
          <w:lang w:val="id-ID"/>
        </w:rPr>
        <w:t>od</w:t>
      </w:r>
      <w:r w:rsidRPr="008A73D4">
        <w:rPr>
          <w:lang w:val="id-ID"/>
        </w:rPr>
        <w:t>i</w:t>
      </w:r>
      <w:proofErr w:type="spellEnd"/>
      <w:r w:rsidRPr="008A73D4">
        <w:rPr>
          <w:spacing w:val="-4"/>
          <w:lang w:val="id-ID"/>
        </w:rPr>
        <w:t xml:space="preserve"> </w:t>
      </w:r>
      <w:r w:rsidRPr="008A73D4">
        <w:rPr>
          <w:lang w:val="id-ID"/>
        </w:rPr>
        <w:t>S1</w:t>
      </w:r>
      <w:r w:rsidRPr="008A73D4">
        <w:rPr>
          <w:spacing w:val="-3"/>
          <w:lang w:val="id-ID"/>
        </w:rPr>
        <w:t xml:space="preserve"> </w:t>
      </w:r>
      <w:r w:rsidR="00740041" w:rsidRPr="008A73D4">
        <w:rPr>
          <w:spacing w:val="3"/>
          <w:lang w:val="id-ID"/>
        </w:rPr>
        <w:t>Sistem Komputer</w:t>
      </w:r>
      <w:r w:rsidRPr="008A73D4">
        <w:rPr>
          <w:lang w:val="id-ID"/>
        </w:rPr>
        <w:t>,</w:t>
      </w:r>
      <w:r w:rsidRPr="008A73D4">
        <w:rPr>
          <w:spacing w:val="-9"/>
          <w:lang w:val="id-ID"/>
        </w:rPr>
        <w:t xml:space="preserve"> </w:t>
      </w:r>
      <w:r w:rsidRPr="008A73D4">
        <w:rPr>
          <w:lang w:val="id-ID"/>
        </w:rPr>
        <w:t>Fa</w:t>
      </w:r>
      <w:r w:rsidRPr="008A73D4">
        <w:rPr>
          <w:spacing w:val="-1"/>
          <w:lang w:val="id-ID"/>
        </w:rPr>
        <w:t>ku</w:t>
      </w:r>
      <w:r w:rsidRPr="008A73D4">
        <w:rPr>
          <w:spacing w:val="2"/>
          <w:lang w:val="id-ID"/>
        </w:rPr>
        <w:t>l</w:t>
      </w:r>
      <w:r w:rsidRPr="008A73D4">
        <w:rPr>
          <w:lang w:val="id-ID"/>
        </w:rPr>
        <w:t>tas</w:t>
      </w:r>
      <w:r w:rsidRPr="008A73D4">
        <w:rPr>
          <w:spacing w:val="-7"/>
          <w:lang w:val="id-ID"/>
        </w:rPr>
        <w:t xml:space="preserve"> </w:t>
      </w:r>
      <w:r w:rsidRPr="008A73D4">
        <w:rPr>
          <w:spacing w:val="3"/>
          <w:lang w:val="id-ID"/>
        </w:rPr>
        <w:t>T</w:t>
      </w:r>
      <w:r w:rsidRPr="008A73D4">
        <w:rPr>
          <w:lang w:val="id-ID"/>
        </w:rPr>
        <w:t>e</w:t>
      </w:r>
      <w:r w:rsidRPr="008A73D4">
        <w:rPr>
          <w:spacing w:val="-1"/>
          <w:lang w:val="id-ID"/>
        </w:rPr>
        <w:t>kn</w:t>
      </w:r>
      <w:r w:rsidRPr="008A73D4">
        <w:rPr>
          <w:spacing w:val="2"/>
          <w:lang w:val="id-ID"/>
        </w:rPr>
        <w:t>i</w:t>
      </w:r>
      <w:r w:rsidRPr="008A73D4">
        <w:rPr>
          <w:lang w:val="id-ID"/>
        </w:rPr>
        <w:t>k,</w:t>
      </w:r>
      <w:r w:rsidRPr="008A73D4">
        <w:rPr>
          <w:spacing w:val="-5"/>
          <w:lang w:val="id-ID"/>
        </w:rPr>
        <w:t xml:space="preserve"> </w:t>
      </w:r>
      <w:r w:rsidRPr="008A73D4">
        <w:rPr>
          <w:lang w:val="id-ID"/>
        </w:rPr>
        <w:t>U</w:t>
      </w:r>
      <w:r w:rsidRPr="008A73D4">
        <w:rPr>
          <w:spacing w:val="1"/>
          <w:lang w:val="id-ID"/>
        </w:rPr>
        <w:t>n</w:t>
      </w:r>
      <w:r w:rsidRPr="008A73D4">
        <w:rPr>
          <w:lang w:val="id-ID"/>
        </w:rPr>
        <w:t>i</w:t>
      </w:r>
      <w:r w:rsidRPr="008A73D4">
        <w:rPr>
          <w:spacing w:val="-1"/>
          <w:lang w:val="id-ID"/>
        </w:rPr>
        <w:t>v</w:t>
      </w:r>
      <w:r w:rsidRPr="008A73D4">
        <w:rPr>
          <w:lang w:val="id-ID"/>
        </w:rPr>
        <w:t>e</w:t>
      </w:r>
      <w:r w:rsidRPr="008A73D4">
        <w:rPr>
          <w:spacing w:val="1"/>
          <w:lang w:val="id-ID"/>
        </w:rPr>
        <w:t>r</w:t>
      </w:r>
      <w:r w:rsidRPr="008A73D4">
        <w:rPr>
          <w:spacing w:val="2"/>
          <w:lang w:val="id-ID"/>
        </w:rPr>
        <w:t>s</w:t>
      </w:r>
      <w:r w:rsidRPr="008A73D4">
        <w:rPr>
          <w:lang w:val="id-ID"/>
        </w:rPr>
        <w:t>it</w:t>
      </w:r>
      <w:r w:rsidRPr="008A73D4">
        <w:rPr>
          <w:spacing w:val="2"/>
          <w:lang w:val="id-ID"/>
        </w:rPr>
        <w:t>a</w:t>
      </w:r>
      <w:r w:rsidRPr="008A73D4">
        <w:rPr>
          <w:lang w:val="id-ID"/>
        </w:rPr>
        <w:t>s</w:t>
      </w:r>
      <w:r w:rsidRPr="008A73D4">
        <w:rPr>
          <w:spacing w:val="-9"/>
          <w:lang w:val="id-ID"/>
        </w:rPr>
        <w:t xml:space="preserve"> </w:t>
      </w:r>
      <w:r w:rsidRPr="008A73D4">
        <w:rPr>
          <w:spacing w:val="3"/>
          <w:w w:val="99"/>
          <w:lang w:val="id-ID"/>
        </w:rPr>
        <w:t>T</w:t>
      </w:r>
      <w:r w:rsidRPr="008A73D4">
        <w:rPr>
          <w:w w:val="99"/>
          <w:lang w:val="id-ID"/>
        </w:rPr>
        <w:t>el</w:t>
      </w:r>
      <w:r w:rsidRPr="008A73D4">
        <w:rPr>
          <w:spacing w:val="-1"/>
          <w:w w:val="99"/>
          <w:lang w:val="id-ID"/>
        </w:rPr>
        <w:t>k</w:t>
      </w:r>
      <w:r w:rsidRPr="008A73D4">
        <w:rPr>
          <w:spacing w:val="1"/>
          <w:w w:val="99"/>
          <w:lang w:val="id-ID"/>
        </w:rPr>
        <w:t>o</w:t>
      </w:r>
      <w:r w:rsidRPr="008A73D4">
        <w:rPr>
          <w:w w:val="99"/>
          <w:lang w:val="id-ID"/>
        </w:rPr>
        <w:t>m</w:t>
      </w:r>
    </w:p>
    <w:p w14:paraId="10FB4CC0" w14:textId="77777777" w:rsidR="00B51511" w:rsidRPr="008A73D4" w:rsidRDefault="00D13E43" w:rsidP="00070EE1">
      <w:pPr>
        <w:spacing w:line="220" w:lineRule="exact"/>
        <w:ind w:left="441"/>
        <w:jc w:val="both"/>
        <w:rPr>
          <w:lang w:val="id-ID"/>
        </w:rPr>
      </w:pPr>
      <w:r w:rsidRPr="00D13E43">
        <w:rPr>
          <w:vertAlign w:val="superscript"/>
          <w:lang w:val="id-ID"/>
        </w:rPr>
        <w:t>1</w:t>
      </w:r>
      <w:r>
        <w:rPr>
          <w:lang w:val="id-ID"/>
        </w:rPr>
        <w:t xml:space="preserve">mashan@student.telkomuniversity.ac.id, </w:t>
      </w:r>
      <w:r w:rsidRPr="00D13E43">
        <w:rPr>
          <w:vertAlign w:val="superscript"/>
          <w:lang w:val="id-ID"/>
        </w:rPr>
        <w:t>2</w:t>
      </w:r>
      <w:r>
        <w:rPr>
          <w:lang w:val="id-ID"/>
        </w:rPr>
        <w:t xml:space="preserve">wordliner@telkomuniversity.ac.id, </w:t>
      </w:r>
      <w:r w:rsidRPr="00D13E43">
        <w:rPr>
          <w:vertAlign w:val="superscript"/>
          <w:lang w:val="id-ID"/>
        </w:rPr>
        <w:t>3</w:t>
      </w:r>
      <w:r>
        <w:rPr>
          <w:lang w:val="id-ID"/>
        </w:rPr>
        <w:t>michrandi@telkomuniversity.ac.id</w:t>
      </w:r>
    </w:p>
    <w:p w14:paraId="13BC2411" w14:textId="77777777" w:rsidR="00B51511" w:rsidRPr="008A73D4" w:rsidRDefault="00070EE1" w:rsidP="00070EE1">
      <w:pPr>
        <w:spacing w:before="7" w:line="200" w:lineRule="exact"/>
        <w:jc w:val="both"/>
        <w:rPr>
          <w:lang w:val="id-ID"/>
        </w:rPr>
      </w:pPr>
      <w:r w:rsidRPr="008A73D4">
        <w:rPr>
          <w:noProof/>
        </w:rPr>
        <mc:AlternateContent>
          <mc:Choice Requires="wps">
            <w:drawing>
              <wp:anchor distT="0" distB="0" distL="114300" distR="114300" simplePos="0" relativeHeight="251662336" behindDoc="0" locked="0" layoutInCell="1" allowOverlap="1" wp14:anchorId="753E58D5" wp14:editId="73E2E18E">
                <wp:simplePos x="0" y="0"/>
                <wp:positionH relativeFrom="column">
                  <wp:posOffset>-34926</wp:posOffset>
                </wp:positionH>
                <wp:positionV relativeFrom="paragraph">
                  <wp:posOffset>89535</wp:posOffset>
                </wp:positionV>
                <wp:extent cx="61817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1817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3C70ED2"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5pt,7.05pt" to="484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" strokecolor="black [3040]" strokeweight="1.5pt"/>
            </w:pict>
          </mc:Fallback>
        </mc:AlternateContent>
      </w:r>
    </w:p>
    <w:p w14:paraId="33C04A23" w14:textId="77777777" w:rsidR="00B51511" w:rsidRPr="008A73D4" w:rsidRDefault="008E5851" w:rsidP="00070EE1">
      <w:pPr>
        <w:spacing w:before="33"/>
        <w:ind w:left="119"/>
        <w:jc w:val="both"/>
        <w:rPr>
          <w:lang w:val="id-ID"/>
        </w:rPr>
      </w:pPr>
      <w:r w:rsidRPr="008A73D4">
        <w:rPr>
          <w:b/>
          <w:lang w:val="id-ID"/>
        </w:rPr>
        <w:t>Ab</w:t>
      </w:r>
      <w:r w:rsidRPr="008A73D4">
        <w:rPr>
          <w:b/>
          <w:spacing w:val="-1"/>
          <w:lang w:val="id-ID"/>
        </w:rPr>
        <w:t>s</w:t>
      </w:r>
      <w:r w:rsidRPr="008A73D4">
        <w:rPr>
          <w:b/>
          <w:spacing w:val="1"/>
          <w:lang w:val="id-ID"/>
        </w:rPr>
        <w:t>t</w:t>
      </w:r>
      <w:r w:rsidRPr="008A73D4">
        <w:rPr>
          <w:b/>
          <w:lang w:val="id-ID"/>
        </w:rPr>
        <w:t>r</w:t>
      </w:r>
      <w:r w:rsidRPr="008A73D4">
        <w:rPr>
          <w:b/>
          <w:spacing w:val="4"/>
          <w:lang w:val="id-ID"/>
        </w:rPr>
        <w:t>a</w:t>
      </w:r>
      <w:r w:rsidRPr="008A73D4">
        <w:rPr>
          <w:b/>
          <w:lang w:val="id-ID"/>
        </w:rPr>
        <w:t>k</w:t>
      </w:r>
    </w:p>
    <w:p w14:paraId="72E8EFC3" w14:textId="77777777" w:rsidR="00BA3FA7" w:rsidRPr="008A73D4" w:rsidRDefault="00BA3FA7" w:rsidP="00BA3FA7">
      <w:pPr>
        <w:spacing w:line="200" w:lineRule="exact"/>
        <w:rPr>
          <w:lang w:val="id-ID"/>
        </w:rPr>
      </w:pPr>
    </w:p>
    <w:p w14:paraId="6D42FDE1" w14:textId="77777777" w:rsidR="0001316D" w:rsidRPr="0001316D" w:rsidRDefault="0001316D" w:rsidP="0001316D">
      <w:pPr>
        <w:ind w:right="31" w:firstLine="450"/>
        <w:jc w:val="both"/>
        <w:rPr>
          <w:lang w:val="id-ID"/>
        </w:rPr>
      </w:pPr>
      <w:r w:rsidRPr="0001316D">
        <w:rPr>
          <w:lang w:val="id-ID"/>
        </w:rPr>
        <w:t xml:space="preserve">System </w:t>
      </w:r>
      <w:proofErr w:type="spellStart"/>
      <w:r w:rsidRPr="0001316D">
        <w:rPr>
          <w:lang w:val="id-ID"/>
        </w:rPr>
        <w:t>on</w:t>
      </w:r>
      <w:proofErr w:type="spellEnd"/>
      <w:r w:rsidRPr="0001316D">
        <w:rPr>
          <w:lang w:val="id-ID"/>
        </w:rPr>
        <w:t xml:space="preserve"> a </w:t>
      </w:r>
      <w:proofErr w:type="spellStart"/>
      <w:r w:rsidRPr="0001316D">
        <w:rPr>
          <w:lang w:val="id-ID"/>
        </w:rPr>
        <w:t>Chip</w:t>
      </w:r>
      <w:proofErr w:type="spellEnd"/>
      <w:r w:rsidRPr="0001316D">
        <w:rPr>
          <w:lang w:val="id-ID"/>
        </w:rPr>
        <w:t xml:space="preserve"> (</w:t>
      </w:r>
      <w:proofErr w:type="spellStart"/>
      <w:r w:rsidRPr="0001316D">
        <w:rPr>
          <w:lang w:val="id-ID"/>
        </w:rPr>
        <w:t>SoC</w:t>
      </w:r>
      <w:proofErr w:type="spellEnd"/>
      <w:r w:rsidRPr="0001316D">
        <w:rPr>
          <w:lang w:val="id-ID"/>
        </w:rPr>
        <w:t xml:space="preserve">) adalah sebuah modul </w:t>
      </w:r>
      <w:proofErr w:type="spellStart"/>
      <w:r w:rsidRPr="0001316D">
        <w:rPr>
          <w:lang w:val="id-ID"/>
        </w:rPr>
        <w:t>embedded</w:t>
      </w:r>
      <w:proofErr w:type="spellEnd"/>
      <w:r w:rsidRPr="0001316D">
        <w:rPr>
          <w:lang w:val="id-ID"/>
        </w:rPr>
        <w:t xml:space="preserve"> </w:t>
      </w:r>
      <w:proofErr w:type="spellStart"/>
      <w:r w:rsidRPr="0001316D">
        <w:rPr>
          <w:lang w:val="id-ID"/>
        </w:rPr>
        <w:t>system</w:t>
      </w:r>
      <w:proofErr w:type="spellEnd"/>
      <w:r w:rsidRPr="0001316D">
        <w:rPr>
          <w:lang w:val="id-ID"/>
        </w:rPr>
        <w:t xml:space="preserve"> yang memiliki fungsi tertentu dalam sebuah papan </w:t>
      </w:r>
      <w:proofErr w:type="spellStart"/>
      <w:r w:rsidRPr="0001316D">
        <w:rPr>
          <w:lang w:val="id-ID"/>
        </w:rPr>
        <w:t>chip</w:t>
      </w:r>
      <w:proofErr w:type="spellEnd"/>
      <w:r w:rsidRPr="0001316D">
        <w:rPr>
          <w:lang w:val="id-ID"/>
        </w:rPr>
        <w:t xml:space="preserve"> </w:t>
      </w:r>
      <w:proofErr w:type="spellStart"/>
      <w:r w:rsidRPr="0001316D">
        <w:rPr>
          <w:lang w:val="id-ID"/>
        </w:rPr>
        <w:t>silicon</w:t>
      </w:r>
      <w:proofErr w:type="spellEnd"/>
      <w:r w:rsidRPr="0001316D">
        <w:rPr>
          <w:lang w:val="id-ID"/>
        </w:rPr>
        <w:t xml:space="preserve"> yang juga bisa disebut dengan Veri </w:t>
      </w:r>
      <w:proofErr w:type="spellStart"/>
      <w:r w:rsidRPr="0001316D">
        <w:rPr>
          <w:lang w:val="id-ID"/>
        </w:rPr>
        <w:t>Large</w:t>
      </w:r>
      <w:proofErr w:type="spellEnd"/>
      <w:r w:rsidRPr="0001316D">
        <w:rPr>
          <w:lang w:val="id-ID"/>
        </w:rPr>
        <w:t xml:space="preserve"> </w:t>
      </w:r>
      <w:proofErr w:type="spellStart"/>
      <w:r w:rsidRPr="0001316D">
        <w:rPr>
          <w:lang w:val="id-ID"/>
        </w:rPr>
        <w:t>Scale</w:t>
      </w:r>
      <w:proofErr w:type="spellEnd"/>
      <w:r w:rsidRPr="0001316D">
        <w:rPr>
          <w:lang w:val="id-ID"/>
        </w:rPr>
        <w:t xml:space="preserve"> </w:t>
      </w:r>
      <w:proofErr w:type="spellStart"/>
      <w:r w:rsidRPr="0001316D">
        <w:rPr>
          <w:lang w:val="id-ID"/>
        </w:rPr>
        <w:t>Integration</w:t>
      </w:r>
      <w:proofErr w:type="spellEnd"/>
      <w:r w:rsidRPr="0001316D">
        <w:rPr>
          <w:lang w:val="id-ID"/>
        </w:rPr>
        <w:t xml:space="preserve"> (VLSI). Pemilik dari desain </w:t>
      </w:r>
      <w:proofErr w:type="spellStart"/>
      <w:r w:rsidRPr="0001316D">
        <w:rPr>
          <w:lang w:val="id-ID"/>
        </w:rPr>
        <w:t>SoC</w:t>
      </w:r>
      <w:proofErr w:type="spellEnd"/>
      <w:r w:rsidRPr="0001316D">
        <w:rPr>
          <w:lang w:val="id-ID"/>
        </w:rPr>
        <w:t xml:space="preserve"> memiliki hak cipta atas desain sistem yang telah dibuat. </w:t>
      </w:r>
      <w:proofErr w:type="spellStart"/>
      <w:r w:rsidRPr="0001316D">
        <w:rPr>
          <w:lang w:val="id-ID"/>
        </w:rPr>
        <w:t>Fabless</w:t>
      </w:r>
      <w:proofErr w:type="spellEnd"/>
      <w:r w:rsidRPr="0001316D">
        <w:rPr>
          <w:lang w:val="id-ID"/>
        </w:rPr>
        <w:t xml:space="preserve"> </w:t>
      </w:r>
      <w:proofErr w:type="spellStart"/>
      <w:r w:rsidRPr="0001316D">
        <w:rPr>
          <w:lang w:val="id-ID"/>
        </w:rPr>
        <w:t>manufacturing</w:t>
      </w:r>
      <w:proofErr w:type="spellEnd"/>
      <w:r w:rsidRPr="0001316D">
        <w:rPr>
          <w:lang w:val="id-ID"/>
        </w:rPr>
        <w:t xml:space="preserve"> merupakan cara pencetakan modul perangkat keras yang desainer </w:t>
      </w:r>
      <w:proofErr w:type="spellStart"/>
      <w:r w:rsidRPr="0001316D">
        <w:rPr>
          <w:lang w:val="id-ID"/>
        </w:rPr>
        <w:t>Integrated</w:t>
      </w:r>
      <w:proofErr w:type="spellEnd"/>
      <w:r w:rsidRPr="0001316D">
        <w:rPr>
          <w:lang w:val="id-ID"/>
        </w:rPr>
        <w:t xml:space="preserve"> </w:t>
      </w:r>
      <w:proofErr w:type="spellStart"/>
      <w:r w:rsidRPr="0001316D">
        <w:rPr>
          <w:lang w:val="id-ID"/>
        </w:rPr>
        <w:t>Circuit</w:t>
      </w:r>
      <w:proofErr w:type="spellEnd"/>
      <w:r w:rsidRPr="0001316D">
        <w:rPr>
          <w:lang w:val="id-ID"/>
        </w:rPr>
        <w:t xml:space="preserve"> (IC) adalah </w:t>
      </w:r>
      <w:proofErr w:type="spellStart"/>
      <w:r w:rsidRPr="0001316D">
        <w:rPr>
          <w:lang w:val="id-ID"/>
        </w:rPr>
        <w:t>Outsourching</w:t>
      </w:r>
      <w:proofErr w:type="spellEnd"/>
      <w:r w:rsidRPr="0001316D">
        <w:rPr>
          <w:lang w:val="id-ID"/>
        </w:rPr>
        <w:t xml:space="preserve"> dari luar pabrik percetakan.</w:t>
      </w:r>
    </w:p>
    <w:p w14:paraId="3E128C43" w14:textId="77777777" w:rsidR="005D158E" w:rsidRPr="008A73D4" w:rsidRDefault="0001316D" w:rsidP="0001316D">
      <w:pPr>
        <w:ind w:right="31" w:firstLine="450"/>
        <w:jc w:val="both"/>
        <w:rPr>
          <w:lang w:val="id-ID"/>
        </w:rPr>
      </w:pPr>
      <w:proofErr w:type="spellStart"/>
      <w:r w:rsidRPr="0001316D">
        <w:rPr>
          <w:lang w:val="id-ID"/>
        </w:rPr>
        <w:t>Fabless</w:t>
      </w:r>
      <w:proofErr w:type="spellEnd"/>
      <w:r w:rsidRPr="0001316D">
        <w:rPr>
          <w:lang w:val="id-ID"/>
        </w:rPr>
        <w:t xml:space="preserve"> </w:t>
      </w:r>
      <w:proofErr w:type="spellStart"/>
      <w:r w:rsidRPr="0001316D">
        <w:rPr>
          <w:lang w:val="id-ID"/>
        </w:rPr>
        <w:t>manufacturing</w:t>
      </w:r>
      <w:proofErr w:type="spellEnd"/>
      <w:r w:rsidRPr="0001316D">
        <w:rPr>
          <w:lang w:val="id-ID"/>
        </w:rPr>
        <w:t xml:space="preserve"> dari desain IC memiliki celah pencurian desain ketika desain akan dicetak atau ketika proyek membutuhkan </w:t>
      </w:r>
      <w:proofErr w:type="spellStart"/>
      <w:r w:rsidRPr="0001316D">
        <w:rPr>
          <w:lang w:val="id-ID"/>
        </w:rPr>
        <w:t>mutiple</w:t>
      </w:r>
      <w:proofErr w:type="spellEnd"/>
      <w:r w:rsidRPr="0001316D">
        <w:rPr>
          <w:lang w:val="id-ID"/>
        </w:rPr>
        <w:t xml:space="preserve"> </w:t>
      </w:r>
      <w:proofErr w:type="spellStart"/>
      <w:r w:rsidRPr="0001316D">
        <w:rPr>
          <w:lang w:val="id-ID"/>
        </w:rPr>
        <w:t>module</w:t>
      </w:r>
      <w:proofErr w:type="spellEnd"/>
      <w:r w:rsidRPr="0001316D">
        <w:rPr>
          <w:lang w:val="id-ID"/>
        </w:rPr>
        <w:t xml:space="preserve"> dengan berbagai fungsi dari berbagai desainer. Oleh karena itu setiap modul VLSI dari desainer </w:t>
      </w:r>
      <w:proofErr w:type="spellStart"/>
      <w:r w:rsidRPr="0001316D">
        <w:rPr>
          <w:lang w:val="id-ID"/>
        </w:rPr>
        <w:t>chip</w:t>
      </w:r>
      <w:proofErr w:type="spellEnd"/>
      <w:r w:rsidRPr="0001316D">
        <w:rPr>
          <w:lang w:val="id-ID"/>
        </w:rPr>
        <w:t xml:space="preserve"> ini membutuhkan bukti </w:t>
      </w:r>
      <w:proofErr w:type="spellStart"/>
      <w:r w:rsidRPr="0001316D">
        <w:rPr>
          <w:lang w:val="id-ID"/>
        </w:rPr>
        <w:t>ownership</w:t>
      </w:r>
      <w:proofErr w:type="spellEnd"/>
      <w:r w:rsidRPr="0001316D">
        <w:rPr>
          <w:lang w:val="id-ID"/>
        </w:rPr>
        <w:t xml:space="preserve"> dari perancang atau perusahaan produksi. Dalam penelitian ini dibuat verifikasi </w:t>
      </w:r>
      <w:proofErr w:type="spellStart"/>
      <w:r w:rsidRPr="0001316D">
        <w:rPr>
          <w:lang w:val="id-ID"/>
        </w:rPr>
        <w:t>ownership</w:t>
      </w:r>
      <w:proofErr w:type="spellEnd"/>
      <w:r w:rsidRPr="0001316D">
        <w:rPr>
          <w:lang w:val="id-ID"/>
        </w:rPr>
        <w:t xml:space="preserve"> dengan 2 kunci khusus verifikasi yaitu </w:t>
      </w:r>
      <w:proofErr w:type="spellStart"/>
      <w:r w:rsidRPr="0001316D">
        <w:rPr>
          <w:lang w:val="id-ID"/>
        </w:rPr>
        <w:t>Polygate</w:t>
      </w:r>
      <w:proofErr w:type="spellEnd"/>
      <w:r w:rsidRPr="0001316D">
        <w:rPr>
          <w:lang w:val="id-ID"/>
        </w:rPr>
        <w:t xml:space="preserve"> sebagai kunci utama yang akan mengaktifkan kunci kedua, dan kunci kedua akan aktif yang prosesnya menggunakan algoritme filter digital.</w:t>
      </w:r>
    </w:p>
    <w:p w14:paraId="689BB2FD" w14:textId="77777777" w:rsidR="00B51511" w:rsidRPr="008A73D4" w:rsidRDefault="008E5851" w:rsidP="006B4FEC">
      <w:pPr>
        <w:ind w:left="119"/>
        <w:jc w:val="both"/>
        <w:rPr>
          <w:lang w:val="id-ID"/>
        </w:rPr>
      </w:pPr>
      <w:r w:rsidRPr="008A73D4">
        <w:rPr>
          <w:b/>
          <w:spacing w:val="1"/>
          <w:lang w:val="id-ID"/>
        </w:rPr>
        <w:t>Kat</w:t>
      </w:r>
      <w:r w:rsidRPr="008A73D4">
        <w:rPr>
          <w:b/>
          <w:lang w:val="id-ID"/>
        </w:rPr>
        <w:t>a</w:t>
      </w:r>
      <w:r w:rsidRPr="008A73D4">
        <w:rPr>
          <w:b/>
          <w:spacing w:val="4"/>
          <w:lang w:val="id-ID"/>
        </w:rPr>
        <w:t xml:space="preserve"> </w:t>
      </w:r>
      <w:r w:rsidRPr="008A73D4">
        <w:rPr>
          <w:b/>
          <w:spacing w:val="-3"/>
          <w:lang w:val="id-ID"/>
        </w:rPr>
        <w:t>k</w:t>
      </w:r>
      <w:r w:rsidRPr="008A73D4">
        <w:rPr>
          <w:b/>
          <w:lang w:val="id-ID"/>
        </w:rPr>
        <w:t>u</w:t>
      </w:r>
      <w:r w:rsidRPr="008A73D4">
        <w:rPr>
          <w:b/>
          <w:spacing w:val="-1"/>
          <w:lang w:val="id-ID"/>
        </w:rPr>
        <w:t>n</w:t>
      </w:r>
      <w:r w:rsidRPr="008A73D4">
        <w:rPr>
          <w:b/>
          <w:lang w:val="id-ID"/>
        </w:rPr>
        <w:t>ci</w:t>
      </w:r>
      <w:r w:rsidRPr="008A73D4">
        <w:rPr>
          <w:b/>
          <w:spacing w:val="3"/>
          <w:lang w:val="id-ID"/>
        </w:rPr>
        <w:t xml:space="preserve"> </w:t>
      </w:r>
      <w:r w:rsidRPr="008A73D4">
        <w:rPr>
          <w:b/>
          <w:lang w:val="id-ID"/>
        </w:rPr>
        <w:t>:</w:t>
      </w:r>
      <w:r w:rsidRPr="008A73D4">
        <w:rPr>
          <w:b/>
          <w:spacing w:val="7"/>
          <w:lang w:val="id-ID"/>
        </w:rPr>
        <w:t xml:space="preserve"> </w:t>
      </w:r>
      <w:r w:rsidR="0001316D" w:rsidRPr="0001316D">
        <w:rPr>
          <w:b/>
          <w:szCs w:val="24"/>
          <w:lang w:val="id-ID"/>
        </w:rPr>
        <w:t xml:space="preserve">VLSI, </w:t>
      </w:r>
      <w:proofErr w:type="spellStart"/>
      <w:r w:rsidR="0001316D" w:rsidRPr="0001316D">
        <w:rPr>
          <w:b/>
          <w:szCs w:val="24"/>
          <w:lang w:val="id-ID"/>
        </w:rPr>
        <w:t>Intelectual</w:t>
      </w:r>
      <w:proofErr w:type="spellEnd"/>
      <w:r w:rsidR="0001316D" w:rsidRPr="0001316D">
        <w:rPr>
          <w:b/>
          <w:szCs w:val="24"/>
          <w:lang w:val="id-ID"/>
        </w:rPr>
        <w:t xml:space="preserve"> Property </w:t>
      </w:r>
      <w:proofErr w:type="spellStart"/>
      <w:r w:rsidR="0001316D" w:rsidRPr="0001316D">
        <w:rPr>
          <w:b/>
          <w:szCs w:val="24"/>
          <w:lang w:val="id-ID"/>
        </w:rPr>
        <w:t>Protection</w:t>
      </w:r>
      <w:proofErr w:type="spellEnd"/>
      <w:r w:rsidR="0001316D" w:rsidRPr="0001316D">
        <w:rPr>
          <w:b/>
          <w:szCs w:val="24"/>
          <w:lang w:val="id-ID"/>
        </w:rPr>
        <w:t xml:space="preserve">, Digital </w:t>
      </w:r>
      <w:proofErr w:type="spellStart"/>
      <w:r w:rsidR="0001316D" w:rsidRPr="0001316D">
        <w:rPr>
          <w:b/>
          <w:szCs w:val="24"/>
          <w:lang w:val="id-ID"/>
        </w:rPr>
        <w:t>Signal</w:t>
      </w:r>
      <w:proofErr w:type="spellEnd"/>
      <w:r w:rsidR="0001316D" w:rsidRPr="0001316D">
        <w:rPr>
          <w:b/>
          <w:szCs w:val="24"/>
          <w:lang w:val="id-ID"/>
        </w:rPr>
        <w:t xml:space="preserve"> </w:t>
      </w:r>
      <w:proofErr w:type="spellStart"/>
      <w:r w:rsidR="0001316D" w:rsidRPr="0001316D">
        <w:rPr>
          <w:b/>
          <w:szCs w:val="24"/>
          <w:lang w:val="id-ID"/>
        </w:rPr>
        <w:t>Processing</w:t>
      </w:r>
      <w:proofErr w:type="spellEnd"/>
      <w:r w:rsidR="0001316D" w:rsidRPr="0001316D">
        <w:rPr>
          <w:b/>
          <w:szCs w:val="24"/>
          <w:lang w:val="id-ID"/>
        </w:rPr>
        <w:t xml:space="preserve">, </w:t>
      </w:r>
      <w:proofErr w:type="spellStart"/>
      <w:r w:rsidR="0001316D" w:rsidRPr="0001316D">
        <w:rPr>
          <w:b/>
          <w:szCs w:val="24"/>
          <w:lang w:val="id-ID"/>
        </w:rPr>
        <w:t>Polygate</w:t>
      </w:r>
      <w:proofErr w:type="spellEnd"/>
      <w:r w:rsidR="0001316D" w:rsidRPr="0001316D">
        <w:rPr>
          <w:b/>
          <w:szCs w:val="24"/>
          <w:lang w:val="id-ID"/>
        </w:rPr>
        <w:t xml:space="preserve"> Watermark.</w:t>
      </w:r>
    </w:p>
    <w:p w14:paraId="382E8D25" w14:textId="77777777" w:rsidR="00B51511" w:rsidRPr="008A73D4" w:rsidRDefault="00070EE1" w:rsidP="00070EE1">
      <w:pPr>
        <w:spacing w:before="8" w:line="220" w:lineRule="exact"/>
        <w:jc w:val="both"/>
        <w:rPr>
          <w:lang w:val="id-ID"/>
        </w:rPr>
      </w:pPr>
      <w:r w:rsidRPr="008A73D4">
        <w:rPr>
          <w:noProof/>
        </w:rPr>
        <mc:AlternateContent>
          <mc:Choice Requires="wps">
            <w:drawing>
              <wp:anchor distT="0" distB="0" distL="114300" distR="114300" simplePos="0" relativeHeight="251664384" behindDoc="0" locked="0" layoutInCell="1" allowOverlap="1" wp14:anchorId="61F4004A" wp14:editId="68BC12E3">
                <wp:simplePos x="0" y="0"/>
                <wp:positionH relativeFrom="column">
                  <wp:posOffset>-34925</wp:posOffset>
                </wp:positionH>
                <wp:positionV relativeFrom="paragraph">
                  <wp:posOffset>140335</wp:posOffset>
                </wp:positionV>
                <wp:extent cx="618172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1817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C18300F"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11.05pt" to="484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" strokecolor="black [3040]" strokeweight="1.5pt"/>
            </w:pict>
          </mc:Fallback>
        </mc:AlternateContent>
      </w:r>
    </w:p>
    <w:p w14:paraId="6CE99A3B" w14:textId="77777777" w:rsidR="00DD796D" w:rsidRPr="008A73D4" w:rsidRDefault="008E5851" w:rsidP="00070EE1">
      <w:pPr>
        <w:ind w:left="119"/>
        <w:jc w:val="both"/>
        <w:rPr>
          <w:lang w:val="id-ID"/>
        </w:rPr>
      </w:pPr>
      <w:proofErr w:type="spellStart"/>
      <w:r w:rsidRPr="008A73D4">
        <w:rPr>
          <w:b/>
          <w:lang w:val="id-ID"/>
        </w:rPr>
        <w:t>Ab</w:t>
      </w:r>
      <w:r w:rsidRPr="008A73D4">
        <w:rPr>
          <w:b/>
          <w:spacing w:val="-1"/>
          <w:lang w:val="id-ID"/>
        </w:rPr>
        <w:t>s</w:t>
      </w:r>
      <w:r w:rsidRPr="008A73D4">
        <w:rPr>
          <w:b/>
          <w:spacing w:val="1"/>
          <w:lang w:val="id-ID"/>
        </w:rPr>
        <w:t>t</w:t>
      </w:r>
      <w:r w:rsidRPr="008A73D4">
        <w:rPr>
          <w:b/>
          <w:lang w:val="id-ID"/>
        </w:rPr>
        <w:t>r</w:t>
      </w:r>
      <w:r w:rsidRPr="008A73D4">
        <w:rPr>
          <w:b/>
          <w:spacing w:val="1"/>
          <w:lang w:val="id-ID"/>
        </w:rPr>
        <w:t>a</w:t>
      </w:r>
      <w:r w:rsidRPr="008A73D4">
        <w:rPr>
          <w:b/>
          <w:lang w:val="id-ID"/>
        </w:rPr>
        <w:t>ct</w:t>
      </w:r>
      <w:proofErr w:type="spellEnd"/>
    </w:p>
    <w:p w14:paraId="58CEC8CF" w14:textId="77777777" w:rsidR="0001316D" w:rsidRPr="0001316D" w:rsidRDefault="0001316D" w:rsidP="0001316D">
      <w:pPr>
        <w:ind w:right="59" w:firstLine="450"/>
        <w:jc w:val="both"/>
        <w:rPr>
          <w:rFonts w:eastAsiaTheme="minorHAnsi"/>
          <w:bCs/>
          <w:color w:val="000000"/>
          <w:lang w:val="id-ID"/>
        </w:rPr>
      </w:pPr>
      <w:r w:rsidRPr="0001316D">
        <w:rPr>
          <w:rFonts w:eastAsiaTheme="minorHAnsi"/>
          <w:bCs/>
          <w:color w:val="000000"/>
          <w:lang w:val="id-ID"/>
        </w:rPr>
        <w:t xml:space="preserve">System </w:t>
      </w:r>
      <w:proofErr w:type="spellStart"/>
      <w:r w:rsidRPr="0001316D">
        <w:rPr>
          <w:rFonts w:eastAsiaTheme="minorHAnsi"/>
          <w:bCs/>
          <w:color w:val="000000"/>
          <w:lang w:val="id-ID"/>
        </w:rPr>
        <w:t>on</w:t>
      </w:r>
      <w:proofErr w:type="spellEnd"/>
      <w:r w:rsidRPr="0001316D">
        <w:rPr>
          <w:rFonts w:eastAsiaTheme="minorHAnsi"/>
          <w:bCs/>
          <w:color w:val="000000"/>
          <w:lang w:val="id-ID"/>
        </w:rPr>
        <w:t xml:space="preserve"> a </w:t>
      </w:r>
      <w:proofErr w:type="spellStart"/>
      <w:r w:rsidRPr="0001316D">
        <w:rPr>
          <w:rFonts w:eastAsiaTheme="minorHAnsi"/>
          <w:bCs/>
          <w:color w:val="000000"/>
          <w:lang w:val="id-ID"/>
        </w:rPr>
        <w:t>Chip</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SoC</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is</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an</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embedded</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system</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module</w:t>
      </w:r>
      <w:proofErr w:type="spellEnd"/>
      <w:r w:rsidRPr="0001316D">
        <w:rPr>
          <w:rFonts w:eastAsiaTheme="minorHAnsi"/>
          <w:bCs/>
          <w:color w:val="000000"/>
          <w:lang w:val="id-ID"/>
        </w:rPr>
        <w:t xml:space="preserve"> Has a </w:t>
      </w:r>
      <w:proofErr w:type="spellStart"/>
      <w:r w:rsidRPr="0001316D">
        <w:rPr>
          <w:rFonts w:eastAsiaTheme="minorHAnsi"/>
          <w:bCs/>
          <w:color w:val="000000"/>
          <w:lang w:val="id-ID"/>
        </w:rPr>
        <w:t>certain</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functionality</w:t>
      </w:r>
      <w:proofErr w:type="spellEnd"/>
      <w:r w:rsidRPr="0001316D">
        <w:rPr>
          <w:rFonts w:eastAsiaTheme="minorHAnsi"/>
          <w:bCs/>
          <w:color w:val="000000"/>
          <w:lang w:val="id-ID"/>
        </w:rPr>
        <w:t xml:space="preserve"> in a </w:t>
      </w:r>
      <w:proofErr w:type="spellStart"/>
      <w:r w:rsidRPr="0001316D">
        <w:rPr>
          <w:rFonts w:eastAsiaTheme="minorHAnsi"/>
          <w:bCs/>
          <w:color w:val="000000"/>
          <w:lang w:val="id-ID"/>
        </w:rPr>
        <w:t>silicon</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chip</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board</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that</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can</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also</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be</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called</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With</w:t>
      </w:r>
      <w:proofErr w:type="spellEnd"/>
      <w:r w:rsidRPr="0001316D">
        <w:rPr>
          <w:rFonts w:eastAsiaTheme="minorHAnsi"/>
          <w:bCs/>
          <w:color w:val="000000"/>
          <w:lang w:val="id-ID"/>
        </w:rPr>
        <w:t xml:space="preserve"> Veri </w:t>
      </w:r>
      <w:proofErr w:type="spellStart"/>
      <w:r w:rsidRPr="0001316D">
        <w:rPr>
          <w:rFonts w:eastAsiaTheme="minorHAnsi"/>
          <w:bCs/>
          <w:color w:val="000000"/>
          <w:lang w:val="id-ID"/>
        </w:rPr>
        <w:t>Large</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Scale</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Integration</w:t>
      </w:r>
      <w:proofErr w:type="spellEnd"/>
      <w:r w:rsidRPr="0001316D">
        <w:rPr>
          <w:rFonts w:eastAsiaTheme="minorHAnsi"/>
          <w:bCs/>
          <w:color w:val="000000"/>
          <w:lang w:val="id-ID"/>
        </w:rPr>
        <w:t xml:space="preserve"> (VLSI). The </w:t>
      </w:r>
      <w:proofErr w:type="spellStart"/>
      <w:r w:rsidRPr="0001316D">
        <w:rPr>
          <w:rFonts w:eastAsiaTheme="minorHAnsi"/>
          <w:bCs/>
          <w:color w:val="000000"/>
          <w:lang w:val="id-ID"/>
        </w:rPr>
        <w:t>owner</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of</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the</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SoC</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design</w:t>
      </w:r>
      <w:proofErr w:type="spellEnd"/>
      <w:r w:rsidRPr="0001316D">
        <w:rPr>
          <w:rFonts w:eastAsiaTheme="minorHAnsi"/>
          <w:bCs/>
          <w:color w:val="000000"/>
          <w:lang w:val="id-ID"/>
        </w:rPr>
        <w:t xml:space="preserve"> has </w:t>
      </w:r>
      <w:proofErr w:type="spellStart"/>
      <w:r w:rsidRPr="0001316D">
        <w:rPr>
          <w:rFonts w:eastAsiaTheme="minorHAnsi"/>
          <w:bCs/>
          <w:color w:val="000000"/>
          <w:lang w:val="id-ID"/>
        </w:rPr>
        <w:t>Copyright</w:t>
      </w:r>
      <w:proofErr w:type="spellEnd"/>
      <w:r w:rsidRPr="0001316D">
        <w:rPr>
          <w:rFonts w:eastAsiaTheme="minorHAnsi"/>
          <w:bCs/>
          <w:color w:val="000000"/>
          <w:lang w:val="id-ID"/>
        </w:rPr>
        <w:t xml:space="preserve"> over </w:t>
      </w:r>
      <w:proofErr w:type="spellStart"/>
      <w:r w:rsidRPr="0001316D">
        <w:rPr>
          <w:rFonts w:eastAsiaTheme="minorHAnsi"/>
          <w:bCs/>
          <w:color w:val="000000"/>
          <w:lang w:val="id-ID"/>
        </w:rPr>
        <w:t>the</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system</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design</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that</w:t>
      </w:r>
      <w:proofErr w:type="spellEnd"/>
      <w:r w:rsidRPr="0001316D">
        <w:rPr>
          <w:rFonts w:eastAsiaTheme="minorHAnsi"/>
          <w:bCs/>
          <w:color w:val="000000"/>
          <w:lang w:val="id-ID"/>
        </w:rPr>
        <w:t xml:space="preserve"> has </w:t>
      </w:r>
      <w:proofErr w:type="spellStart"/>
      <w:r w:rsidRPr="0001316D">
        <w:rPr>
          <w:rFonts w:eastAsiaTheme="minorHAnsi"/>
          <w:bCs/>
          <w:color w:val="000000"/>
          <w:lang w:val="id-ID"/>
        </w:rPr>
        <w:t>been</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created</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Fabless</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manufacturing</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is</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How</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to</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mold</w:t>
      </w:r>
      <w:proofErr w:type="spellEnd"/>
      <w:r w:rsidRPr="0001316D">
        <w:rPr>
          <w:rFonts w:eastAsiaTheme="minorHAnsi"/>
          <w:bCs/>
          <w:color w:val="000000"/>
          <w:lang w:val="id-ID"/>
        </w:rPr>
        <w:t xml:space="preserve"> a </w:t>
      </w:r>
      <w:proofErr w:type="spellStart"/>
      <w:r w:rsidRPr="0001316D">
        <w:rPr>
          <w:rFonts w:eastAsiaTheme="minorHAnsi"/>
          <w:bCs/>
          <w:color w:val="000000"/>
          <w:lang w:val="id-ID"/>
        </w:rPr>
        <w:t>hardware</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module</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that</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is</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designer</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Integrated</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Circuit</w:t>
      </w:r>
      <w:proofErr w:type="spellEnd"/>
      <w:r w:rsidRPr="0001316D">
        <w:rPr>
          <w:rFonts w:eastAsiaTheme="minorHAnsi"/>
          <w:bCs/>
          <w:color w:val="000000"/>
          <w:lang w:val="id-ID"/>
        </w:rPr>
        <w:t xml:space="preserve"> (IC) Is </w:t>
      </w:r>
      <w:proofErr w:type="spellStart"/>
      <w:r w:rsidRPr="0001316D">
        <w:rPr>
          <w:rFonts w:eastAsiaTheme="minorHAnsi"/>
          <w:bCs/>
          <w:color w:val="000000"/>
          <w:lang w:val="id-ID"/>
        </w:rPr>
        <w:t>Outsourching</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from</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outside</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the</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printing</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factory</w:t>
      </w:r>
      <w:proofErr w:type="spellEnd"/>
      <w:r w:rsidRPr="0001316D">
        <w:rPr>
          <w:rFonts w:eastAsiaTheme="minorHAnsi"/>
          <w:bCs/>
          <w:color w:val="000000"/>
          <w:lang w:val="id-ID"/>
        </w:rPr>
        <w:t>.</w:t>
      </w:r>
    </w:p>
    <w:p w14:paraId="0FFAA550" w14:textId="77777777" w:rsidR="005D158E" w:rsidRPr="008A73D4" w:rsidRDefault="0001316D" w:rsidP="0001316D">
      <w:pPr>
        <w:ind w:right="59" w:firstLine="450"/>
        <w:jc w:val="both"/>
        <w:rPr>
          <w:lang w:val="id-ID"/>
        </w:rPr>
      </w:pPr>
      <w:proofErr w:type="spellStart"/>
      <w:r w:rsidRPr="0001316D">
        <w:rPr>
          <w:rFonts w:eastAsiaTheme="minorHAnsi"/>
          <w:bCs/>
          <w:color w:val="000000"/>
          <w:lang w:val="id-ID"/>
        </w:rPr>
        <w:t>Fabless</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manufacturing</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from</w:t>
      </w:r>
      <w:proofErr w:type="spellEnd"/>
      <w:r w:rsidRPr="0001316D">
        <w:rPr>
          <w:rFonts w:eastAsiaTheme="minorHAnsi"/>
          <w:bCs/>
          <w:color w:val="000000"/>
          <w:lang w:val="id-ID"/>
        </w:rPr>
        <w:t xml:space="preserve"> IC </w:t>
      </w:r>
      <w:proofErr w:type="spellStart"/>
      <w:r w:rsidRPr="0001316D">
        <w:rPr>
          <w:rFonts w:eastAsiaTheme="minorHAnsi"/>
          <w:bCs/>
          <w:color w:val="000000"/>
          <w:lang w:val="id-ID"/>
        </w:rPr>
        <w:t>design</w:t>
      </w:r>
      <w:proofErr w:type="spellEnd"/>
      <w:r w:rsidRPr="0001316D">
        <w:rPr>
          <w:rFonts w:eastAsiaTheme="minorHAnsi"/>
          <w:bCs/>
          <w:color w:val="000000"/>
          <w:lang w:val="id-ID"/>
        </w:rPr>
        <w:t xml:space="preserve"> has gap </w:t>
      </w:r>
      <w:proofErr w:type="spellStart"/>
      <w:r w:rsidRPr="0001316D">
        <w:rPr>
          <w:rFonts w:eastAsiaTheme="minorHAnsi"/>
          <w:bCs/>
          <w:color w:val="000000"/>
          <w:lang w:val="id-ID"/>
        </w:rPr>
        <w:t>design</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theft</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When</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the</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design</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will</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be</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printed</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or</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when</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the</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project</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requires</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mutiple</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module</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With</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various</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functions</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from</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various</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designers</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Therefore</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every</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module</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is</w:t>
      </w:r>
      <w:proofErr w:type="spellEnd"/>
      <w:r w:rsidRPr="0001316D">
        <w:rPr>
          <w:rFonts w:eastAsiaTheme="minorHAnsi"/>
          <w:bCs/>
          <w:color w:val="000000"/>
          <w:lang w:val="id-ID"/>
        </w:rPr>
        <w:t xml:space="preserve"> VLSI </w:t>
      </w:r>
      <w:proofErr w:type="spellStart"/>
      <w:r w:rsidRPr="0001316D">
        <w:rPr>
          <w:rFonts w:eastAsiaTheme="minorHAnsi"/>
          <w:bCs/>
          <w:color w:val="000000"/>
          <w:lang w:val="id-ID"/>
        </w:rPr>
        <w:t>From</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this</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chip</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designer</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re</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quires</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proof</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of</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ownership</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from</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the</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designer</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or</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Production</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company</w:t>
      </w:r>
      <w:proofErr w:type="spellEnd"/>
      <w:r w:rsidRPr="0001316D">
        <w:rPr>
          <w:rFonts w:eastAsiaTheme="minorHAnsi"/>
          <w:bCs/>
          <w:color w:val="000000"/>
          <w:lang w:val="id-ID"/>
        </w:rPr>
        <w:t xml:space="preserve">. In </w:t>
      </w:r>
      <w:proofErr w:type="spellStart"/>
      <w:r w:rsidRPr="0001316D">
        <w:rPr>
          <w:rFonts w:eastAsiaTheme="minorHAnsi"/>
          <w:bCs/>
          <w:color w:val="000000"/>
          <w:lang w:val="id-ID"/>
        </w:rPr>
        <w:t>this</w:t>
      </w:r>
      <w:proofErr w:type="spellEnd"/>
      <w:r w:rsidRPr="0001316D">
        <w:rPr>
          <w:rFonts w:eastAsiaTheme="minorHAnsi"/>
          <w:bCs/>
          <w:color w:val="000000"/>
          <w:lang w:val="id-ID"/>
        </w:rPr>
        <w:t xml:space="preserve"> study </w:t>
      </w:r>
      <w:proofErr w:type="spellStart"/>
      <w:r w:rsidRPr="0001316D">
        <w:rPr>
          <w:rFonts w:eastAsiaTheme="minorHAnsi"/>
          <w:bCs/>
          <w:color w:val="000000"/>
          <w:lang w:val="id-ID"/>
        </w:rPr>
        <w:t>writer</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make</w:t>
      </w:r>
      <w:proofErr w:type="spellEnd"/>
      <w:r w:rsidRPr="0001316D">
        <w:rPr>
          <w:rFonts w:eastAsiaTheme="minorHAnsi"/>
          <w:bCs/>
          <w:color w:val="000000"/>
          <w:lang w:val="id-ID"/>
        </w:rPr>
        <w:t xml:space="preserve"> a </w:t>
      </w:r>
      <w:proofErr w:type="spellStart"/>
      <w:r w:rsidRPr="0001316D">
        <w:rPr>
          <w:rFonts w:eastAsiaTheme="minorHAnsi"/>
          <w:bCs/>
          <w:color w:val="000000"/>
          <w:lang w:val="id-ID"/>
        </w:rPr>
        <w:t>verification</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of</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ownership</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design</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with</w:t>
      </w:r>
      <w:proofErr w:type="spellEnd"/>
      <w:r w:rsidRPr="0001316D">
        <w:rPr>
          <w:rFonts w:eastAsiaTheme="minorHAnsi"/>
          <w:bCs/>
          <w:color w:val="000000"/>
          <w:lang w:val="id-ID"/>
        </w:rPr>
        <w:t xml:space="preserve"> 2 </w:t>
      </w:r>
      <w:proofErr w:type="spellStart"/>
      <w:r w:rsidRPr="0001316D">
        <w:rPr>
          <w:rFonts w:eastAsiaTheme="minorHAnsi"/>
          <w:bCs/>
          <w:color w:val="000000"/>
          <w:lang w:val="id-ID"/>
        </w:rPr>
        <w:t>dedicated</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verification</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keys</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ie</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Polygate</w:t>
      </w:r>
      <w:proofErr w:type="spellEnd"/>
      <w:r w:rsidRPr="0001316D">
        <w:rPr>
          <w:rFonts w:eastAsiaTheme="minorHAnsi"/>
          <w:bCs/>
          <w:color w:val="000000"/>
          <w:lang w:val="id-ID"/>
        </w:rPr>
        <w:t xml:space="preserve"> as </w:t>
      </w:r>
      <w:proofErr w:type="spellStart"/>
      <w:r w:rsidRPr="0001316D">
        <w:rPr>
          <w:rFonts w:eastAsiaTheme="minorHAnsi"/>
          <w:bCs/>
          <w:color w:val="000000"/>
          <w:lang w:val="id-ID"/>
        </w:rPr>
        <w:t>the</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primary</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key</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going</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Activate</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the</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second</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key</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and</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the</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second</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key</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will</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be</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active</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which</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process</w:t>
      </w:r>
      <w:proofErr w:type="spellEnd"/>
      <w:r w:rsidRPr="0001316D">
        <w:rPr>
          <w:rFonts w:eastAsiaTheme="minorHAnsi"/>
          <w:bCs/>
          <w:color w:val="000000"/>
          <w:lang w:val="id-ID"/>
        </w:rPr>
        <w:t xml:space="preserve"> </w:t>
      </w:r>
      <w:proofErr w:type="spellStart"/>
      <w:r w:rsidRPr="0001316D">
        <w:rPr>
          <w:rFonts w:eastAsiaTheme="minorHAnsi"/>
          <w:bCs/>
          <w:color w:val="000000"/>
          <w:lang w:val="id-ID"/>
        </w:rPr>
        <w:t>Using</w:t>
      </w:r>
      <w:proofErr w:type="spellEnd"/>
      <w:r w:rsidRPr="0001316D">
        <w:rPr>
          <w:rFonts w:eastAsiaTheme="minorHAnsi"/>
          <w:bCs/>
          <w:color w:val="000000"/>
          <w:lang w:val="id-ID"/>
        </w:rPr>
        <w:t xml:space="preserve"> a digital filter </w:t>
      </w:r>
      <w:proofErr w:type="spellStart"/>
      <w:r w:rsidRPr="0001316D">
        <w:rPr>
          <w:rFonts w:eastAsiaTheme="minorHAnsi"/>
          <w:bCs/>
          <w:color w:val="000000"/>
          <w:lang w:val="id-ID"/>
        </w:rPr>
        <w:t>algorithm</w:t>
      </w:r>
      <w:proofErr w:type="spellEnd"/>
      <w:r w:rsidRPr="0001316D">
        <w:rPr>
          <w:rFonts w:eastAsiaTheme="minorHAnsi"/>
          <w:bCs/>
          <w:color w:val="000000"/>
          <w:lang w:val="id-ID"/>
        </w:rPr>
        <w:t>.</w:t>
      </w:r>
    </w:p>
    <w:p w14:paraId="1DA4A80F" w14:textId="77777777" w:rsidR="00B51511" w:rsidRPr="008A73D4" w:rsidRDefault="008E5851" w:rsidP="00070EE1">
      <w:pPr>
        <w:spacing w:line="220" w:lineRule="exact"/>
        <w:ind w:left="119"/>
        <w:jc w:val="both"/>
        <w:rPr>
          <w:lang w:val="id-ID"/>
        </w:rPr>
      </w:pPr>
      <w:proofErr w:type="spellStart"/>
      <w:r w:rsidRPr="008A73D4">
        <w:rPr>
          <w:b/>
          <w:spacing w:val="1"/>
          <w:lang w:val="id-ID"/>
        </w:rPr>
        <w:t>K</w:t>
      </w:r>
      <w:r w:rsidRPr="008A73D4">
        <w:rPr>
          <w:b/>
          <w:lang w:val="id-ID"/>
        </w:rPr>
        <w:t>e</w:t>
      </w:r>
      <w:r w:rsidRPr="008A73D4">
        <w:rPr>
          <w:b/>
          <w:spacing w:val="1"/>
          <w:lang w:val="id-ID"/>
        </w:rPr>
        <w:t>y</w:t>
      </w:r>
      <w:r w:rsidRPr="008A73D4">
        <w:rPr>
          <w:b/>
          <w:lang w:val="id-ID"/>
        </w:rPr>
        <w:t>w</w:t>
      </w:r>
      <w:r w:rsidRPr="008A73D4">
        <w:rPr>
          <w:b/>
          <w:spacing w:val="1"/>
          <w:lang w:val="id-ID"/>
        </w:rPr>
        <w:t>o</w:t>
      </w:r>
      <w:r w:rsidRPr="008A73D4">
        <w:rPr>
          <w:b/>
          <w:lang w:val="id-ID"/>
        </w:rPr>
        <w:t>rd</w:t>
      </w:r>
      <w:r w:rsidRPr="008A73D4">
        <w:rPr>
          <w:b/>
          <w:spacing w:val="-1"/>
          <w:lang w:val="id-ID"/>
        </w:rPr>
        <w:t>s</w:t>
      </w:r>
      <w:proofErr w:type="spellEnd"/>
      <w:r w:rsidRPr="008A73D4">
        <w:rPr>
          <w:b/>
          <w:lang w:val="id-ID"/>
        </w:rPr>
        <w:t>:</w:t>
      </w:r>
      <w:r w:rsidRPr="008A73D4">
        <w:rPr>
          <w:b/>
          <w:spacing w:val="23"/>
          <w:lang w:val="id-ID"/>
        </w:rPr>
        <w:t xml:space="preserve"> </w:t>
      </w:r>
      <w:r w:rsidR="0001316D" w:rsidRPr="0001316D">
        <w:rPr>
          <w:b/>
          <w:color w:val="000000"/>
          <w:szCs w:val="24"/>
          <w:lang w:val="id-ID"/>
        </w:rPr>
        <w:t xml:space="preserve">VLSI, </w:t>
      </w:r>
      <w:proofErr w:type="spellStart"/>
      <w:r w:rsidR="0001316D" w:rsidRPr="0001316D">
        <w:rPr>
          <w:b/>
          <w:color w:val="000000"/>
          <w:szCs w:val="24"/>
          <w:lang w:val="id-ID"/>
        </w:rPr>
        <w:t>Intellectual</w:t>
      </w:r>
      <w:proofErr w:type="spellEnd"/>
      <w:r w:rsidR="0001316D" w:rsidRPr="0001316D">
        <w:rPr>
          <w:b/>
          <w:color w:val="000000"/>
          <w:szCs w:val="24"/>
          <w:lang w:val="id-ID"/>
        </w:rPr>
        <w:t xml:space="preserve"> Property </w:t>
      </w:r>
      <w:proofErr w:type="spellStart"/>
      <w:r w:rsidR="0001316D" w:rsidRPr="0001316D">
        <w:rPr>
          <w:b/>
          <w:color w:val="000000"/>
          <w:szCs w:val="24"/>
          <w:lang w:val="id-ID"/>
        </w:rPr>
        <w:t>Protection</w:t>
      </w:r>
      <w:proofErr w:type="spellEnd"/>
      <w:r w:rsidR="0001316D" w:rsidRPr="0001316D">
        <w:rPr>
          <w:b/>
          <w:color w:val="000000"/>
          <w:szCs w:val="24"/>
          <w:lang w:val="id-ID"/>
        </w:rPr>
        <w:t xml:space="preserve">, Digital </w:t>
      </w:r>
      <w:proofErr w:type="spellStart"/>
      <w:r w:rsidR="0001316D" w:rsidRPr="0001316D">
        <w:rPr>
          <w:b/>
          <w:color w:val="000000"/>
          <w:szCs w:val="24"/>
          <w:lang w:val="id-ID"/>
        </w:rPr>
        <w:t>Signal</w:t>
      </w:r>
      <w:proofErr w:type="spellEnd"/>
      <w:r w:rsidR="0001316D" w:rsidRPr="0001316D">
        <w:rPr>
          <w:b/>
          <w:color w:val="000000"/>
          <w:szCs w:val="24"/>
          <w:lang w:val="id-ID"/>
        </w:rPr>
        <w:t xml:space="preserve"> </w:t>
      </w:r>
      <w:proofErr w:type="spellStart"/>
      <w:r w:rsidR="0001316D" w:rsidRPr="0001316D">
        <w:rPr>
          <w:b/>
          <w:color w:val="000000"/>
          <w:szCs w:val="24"/>
          <w:lang w:val="id-ID"/>
        </w:rPr>
        <w:t>Processing</w:t>
      </w:r>
      <w:proofErr w:type="spellEnd"/>
      <w:r w:rsidR="0001316D" w:rsidRPr="0001316D">
        <w:rPr>
          <w:b/>
          <w:color w:val="000000"/>
          <w:szCs w:val="24"/>
          <w:lang w:val="id-ID"/>
        </w:rPr>
        <w:t xml:space="preserve">, </w:t>
      </w:r>
      <w:proofErr w:type="spellStart"/>
      <w:r w:rsidR="0001316D" w:rsidRPr="0001316D">
        <w:rPr>
          <w:b/>
          <w:color w:val="000000"/>
          <w:szCs w:val="24"/>
          <w:lang w:val="id-ID"/>
        </w:rPr>
        <w:t>Poly</w:t>
      </w:r>
      <w:proofErr w:type="spellEnd"/>
      <w:r w:rsidR="0001316D" w:rsidRPr="0001316D">
        <w:rPr>
          <w:b/>
          <w:color w:val="000000"/>
          <w:szCs w:val="24"/>
          <w:lang w:val="id-ID"/>
        </w:rPr>
        <w:t xml:space="preserve">- </w:t>
      </w:r>
      <w:proofErr w:type="spellStart"/>
      <w:r w:rsidR="0001316D" w:rsidRPr="0001316D">
        <w:rPr>
          <w:b/>
          <w:color w:val="000000"/>
          <w:szCs w:val="24"/>
          <w:lang w:val="id-ID"/>
        </w:rPr>
        <w:t>gate</w:t>
      </w:r>
      <w:proofErr w:type="spellEnd"/>
      <w:r w:rsidR="0001316D" w:rsidRPr="0001316D">
        <w:rPr>
          <w:b/>
          <w:color w:val="000000"/>
          <w:szCs w:val="24"/>
          <w:lang w:val="id-ID"/>
        </w:rPr>
        <w:t xml:space="preserve"> Watermark.</w:t>
      </w:r>
    </w:p>
    <w:p w14:paraId="50D0118D" w14:textId="77777777" w:rsidR="00B51511" w:rsidRPr="008A73D4" w:rsidRDefault="0076146B" w:rsidP="00070EE1">
      <w:pPr>
        <w:spacing w:before="8" w:line="220" w:lineRule="exact"/>
        <w:jc w:val="both"/>
        <w:rPr>
          <w:sz w:val="22"/>
          <w:szCs w:val="22"/>
          <w:lang w:val="id-ID"/>
        </w:rPr>
      </w:pPr>
      <w:r w:rsidRPr="008A73D4">
        <w:rPr>
          <w:noProof/>
          <w:sz w:val="22"/>
          <w:szCs w:val="22"/>
        </w:rPr>
        <mc:AlternateContent>
          <mc:Choice Requires="wps">
            <w:drawing>
              <wp:anchor distT="0" distB="0" distL="114300" distR="114300" simplePos="0" relativeHeight="251665408" behindDoc="0" locked="0" layoutInCell="1" allowOverlap="1" wp14:anchorId="122D7FE9" wp14:editId="7690C144">
                <wp:simplePos x="0" y="0"/>
                <wp:positionH relativeFrom="column">
                  <wp:posOffset>-63500</wp:posOffset>
                </wp:positionH>
                <wp:positionV relativeFrom="paragraph">
                  <wp:posOffset>65405</wp:posOffset>
                </wp:positionV>
                <wp:extent cx="61817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61817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A635F2"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pt,5.15pt" to="481.7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" strokecolor="black [3213]" strokeweight="1.5pt"/>
            </w:pict>
          </mc:Fallback>
        </mc:AlternateContent>
      </w:r>
    </w:p>
    <w:p w14:paraId="593E40B6" w14:textId="77777777" w:rsidR="00B51511" w:rsidRPr="008A73D4" w:rsidRDefault="008E5851" w:rsidP="00070EE1">
      <w:pPr>
        <w:ind w:left="119"/>
        <w:jc w:val="both"/>
        <w:rPr>
          <w:lang w:val="id-ID"/>
        </w:rPr>
      </w:pPr>
      <w:r w:rsidRPr="008A73D4">
        <w:rPr>
          <w:b/>
          <w:spacing w:val="1"/>
          <w:lang w:val="id-ID"/>
        </w:rPr>
        <w:t>1</w:t>
      </w:r>
      <w:r w:rsidRPr="008A73D4">
        <w:rPr>
          <w:b/>
          <w:lang w:val="id-ID"/>
        </w:rPr>
        <w:t xml:space="preserve">.   </w:t>
      </w:r>
      <w:r w:rsidRPr="008A73D4">
        <w:rPr>
          <w:b/>
          <w:spacing w:val="7"/>
          <w:lang w:val="id-ID"/>
        </w:rPr>
        <w:t xml:space="preserve"> </w:t>
      </w:r>
      <w:r w:rsidRPr="008A73D4">
        <w:rPr>
          <w:b/>
          <w:lang w:val="id-ID"/>
        </w:rPr>
        <w:t>Pend</w:t>
      </w:r>
      <w:r w:rsidRPr="008A73D4">
        <w:rPr>
          <w:b/>
          <w:spacing w:val="1"/>
          <w:lang w:val="id-ID"/>
        </w:rPr>
        <w:t>a</w:t>
      </w:r>
      <w:r w:rsidRPr="008A73D4">
        <w:rPr>
          <w:b/>
          <w:lang w:val="id-ID"/>
        </w:rPr>
        <w:t>h</w:t>
      </w:r>
      <w:r w:rsidRPr="008A73D4">
        <w:rPr>
          <w:b/>
          <w:spacing w:val="-1"/>
          <w:lang w:val="id-ID"/>
        </w:rPr>
        <w:t>u</w:t>
      </w:r>
      <w:r w:rsidRPr="008A73D4">
        <w:rPr>
          <w:b/>
          <w:lang w:val="id-ID"/>
        </w:rPr>
        <w:t>luan</w:t>
      </w:r>
      <w:r w:rsidRPr="008A73D4">
        <w:rPr>
          <w:b/>
          <w:spacing w:val="-11"/>
          <w:lang w:val="id-ID"/>
        </w:rPr>
        <w:t xml:space="preserve"> </w:t>
      </w:r>
    </w:p>
    <w:p w14:paraId="444574F0" w14:textId="77777777" w:rsidR="00B51511" w:rsidRPr="008A73D4" w:rsidRDefault="00B51511" w:rsidP="00070EE1">
      <w:pPr>
        <w:spacing w:before="8" w:line="220" w:lineRule="exact"/>
        <w:jc w:val="both"/>
        <w:rPr>
          <w:sz w:val="22"/>
          <w:szCs w:val="22"/>
          <w:lang w:val="id-ID"/>
        </w:rPr>
      </w:pPr>
    </w:p>
    <w:p w14:paraId="37866F7C" w14:textId="77777777" w:rsidR="00AB4131" w:rsidRPr="00AB4131" w:rsidRDefault="00AB4131" w:rsidP="00AB4131">
      <w:pPr>
        <w:pStyle w:val="ListParagraph"/>
        <w:ind w:left="0" w:firstLine="567"/>
        <w:jc w:val="both"/>
        <w:rPr>
          <w:szCs w:val="24"/>
          <w:lang w:val="id-ID"/>
        </w:rPr>
      </w:pPr>
      <w:proofErr w:type="spellStart"/>
      <w:r w:rsidRPr="00AB4131">
        <w:rPr>
          <w:szCs w:val="24"/>
          <w:lang w:val="id-ID"/>
        </w:rPr>
        <w:t>Integrated</w:t>
      </w:r>
      <w:proofErr w:type="spellEnd"/>
      <w:r w:rsidRPr="00AB4131">
        <w:rPr>
          <w:szCs w:val="24"/>
          <w:lang w:val="id-ID"/>
        </w:rPr>
        <w:t xml:space="preserve"> </w:t>
      </w:r>
      <w:proofErr w:type="spellStart"/>
      <w:r w:rsidRPr="00AB4131">
        <w:rPr>
          <w:szCs w:val="24"/>
          <w:lang w:val="id-ID"/>
        </w:rPr>
        <w:t>Circuit</w:t>
      </w:r>
      <w:proofErr w:type="spellEnd"/>
      <w:r w:rsidRPr="00AB4131">
        <w:rPr>
          <w:szCs w:val="24"/>
          <w:lang w:val="id-ID"/>
        </w:rPr>
        <w:t xml:space="preserve"> (IC) merupakan modul teknologi dasar dari perangkat </w:t>
      </w:r>
      <w:proofErr w:type="spellStart"/>
      <w:r w:rsidRPr="00AB4131">
        <w:rPr>
          <w:szCs w:val="24"/>
          <w:lang w:val="id-ID"/>
        </w:rPr>
        <w:t>elek</w:t>
      </w:r>
      <w:proofErr w:type="spellEnd"/>
      <w:r w:rsidRPr="00AB4131">
        <w:rPr>
          <w:szCs w:val="24"/>
          <w:lang w:val="id-ID"/>
        </w:rPr>
        <w:t xml:space="preserve">- </w:t>
      </w:r>
      <w:proofErr w:type="spellStart"/>
      <w:r w:rsidRPr="00AB4131">
        <w:rPr>
          <w:szCs w:val="24"/>
          <w:lang w:val="id-ID"/>
        </w:rPr>
        <w:t>tronika</w:t>
      </w:r>
      <w:proofErr w:type="spellEnd"/>
      <w:r w:rsidRPr="00AB4131">
        <w:rPr>
          <w:szCs w:val="24"/>
          <w:lang w:val="id-ID"/>
        </w:rPr>
        <w:t xml:space="preserve"> tertanam modern. Dengan berkembangnya teknologi IC yang </w:t>
      </w:r>
      <w:proofErr w:type="spellStart"/>
      <w:r w:rsidRPr="00AB4131">
        <w:rPr>
          <w:szCs w:val="24"/>
          <w:lang w:val="id-ID"/>
        </w:rPr>
        <w:t>menguta</w:t>
      </w:r>
      <w:proofErr w:type="spellEnd"/>
      <w:r w:rsidRPr="00AB4131">
        <w:rPr>
          <w:szCs w:val="24"/>
          <w:lang w:val="id-ID"/>
        </w:rPr>
        <w:t xml:space="preserve">- makan ukuran kecil, dan performa yang tinggi serta dengan harga yang murah </w:t>
      </w:r>
      <w:proofErr w:type="spellStart"/>
      <w:r w:rsidRPr="00AB4131">
        <w:rPr>
          <w:szCs w:val="24"/>
          <w:lang w:val="id-ID"/>
        </w:rPr>
        <w:t>mem</w:t>
      </w:r>
      <w:proofErr w:type="spellEnd"/>
      <w:r w:rsidRPr="00AB4131">
        <w:rPr>
          <w:szCs w:val="24"/>
          <w:lang w:val="id-ID"/>
        </w:rPr>
        <w:t>- buat teknologi IC semakin diminati [1].</w:t>
      </w:r>
    </w:p>
    <w:p w14:paraId="3B6FC9D4" w14:textId="77777777" w:rsidR="00AB4131" w:rsidRPr="00AB4131" w:rsidRDefault="00AB4131" w:rsidP="00AB4131">
      <w:pPr>
        <w:pStyle w:val="ListParagraph"/>
        <w:ind w:left="0" w:firstLine="567"/>
        <w:jc w:val="both"/>
        <w:rPr>
          <w:szCs w:val="24"/>
          <w:lang w:val="id-ID"/>
        </w:rPr>
      </w:pPr>
      <w:r w:rsidRPr="00AB4131">
        <w:rPr>
          <w:szCs w:val="24"/>
          <w:lang w:val="id-ID"/>
        </w:rPr>
        <w:t xml:space="preserve">Dengan ukuran modul yang sangat kecil dan banyaknya komponen </w:t>
      </w:r>
      <w:proofErr w:type="spellStart"/>
      <w:r w:rsidRPr="00AB4131">
        <w:rPr>
          <w:szCs w:val="24"/>
          <w:lang w:val="id-ID"/>
        </w:rPr>
        <w:t>pemban</w:t>
      </w:r>
      <w:proofErr w:type="spellEnd"/>
      <w:r w:rsidRPr="00AB4131">
        <w:rPr>
          <w:szCs w:val="24"/>
          <w:lang w:val="id-ID"/>
        </w:rPr>
        <w:t xml:space="preserve">- gun, kerja sama antara desainer dilakukan untuk membangun sebuah modul VLSI sehingga setiap desainer dapat fokus mendesain salah satu fungsi yang terdapat dalam modul tersebut. Kerja sama dilakukan untuk mempermudah pembuatan </w:t>
      </w:r>
      <w:proofErr w:type="spellStart"/>
      <w:r w:rsidRPr="00AB4131">
        <w:rPr>
          <w:szCs w:val="24"/>
          <w:lang w:val="id-ID"/>
        </w:rPr>
        <w:t>de</w:t>
      </w:r>
      <w:proofErr w:type="spellEnd"/>
      <w:r w:rsidRPr="00AB4131">
        <w:rPr>
          <w:szCs w:val="24"/>
          <w:lang w:val="id-ID"/>
        </w:rPr>
        <w:t xml:space="preserve">- </w:t>
      </w:r>
      <w:proofErr w:type="spellStart"/>
      <w:r w:rsidRPr="00AB4131">
        <w:rPr>
          <w:szCs w:val="24"/>
          <w:lang w:val="id-ID"/>
        </w:rPr>
        <w:t>sain</w:t>
      </w:r>
      <w:proofErr w:type="spellEnd"/>
      <w:r w:rsidRPr="00AB4131">
        <w:rPr>
          <w:szCs w:val="24"/>
          <w:lang w:val="id-ID"/>
        </w:rPr>
        <w:t xml:space="preserve"> VLSI yang memiliki tingkat kerumitan yang tinggi. Desainer juga dapat </w:t>
      </w:r>
      <w:proofErr w:type="spellStart"/>
      <w:r w:rsidRPr="00AB4131">
        <w:rPr>
          <w:szCs w:val="24"/>
          <w:lang w:val="id-ID"/>
        </w:rPr>
        <w:t>mem</w:t>
      </w:r>
      <w:proofErr w:type="spellEnd"/>
      <w:r w:rsidRPr="00AB4131">
        <w:rPr>
          <w:szCs w:val="24"/>
          <w:lang w:val="id-ID"/>
        </w:rPr>
        <w:t>- percepat waktu mendesain dengan menggunakan kode sumber yang sudah ada atau bekerja sama secara paralel membuat masing-masing modul yang nantinya akan digabung menjadi sebuah modul utama VLSI.</w:t>
      </w:r>
    </w:p>
    <w:p w14:paraId="4A9EA56E" w14:textId="77777777" w:rsidR="00AB4131" w:rsidRPr="00AB4131" w:rsidRDefault="00AB4131" w:rsidP="00AB4131">
      <w:pPr>
        <w:pStyle w:val="ListParagraph"/>
        <w:ind w:firstLine="567"/>
        <w:jc w:val="both"/>
        <w:rPr>
          <w:szCs w:val="24"/>
          <w:lang w:val="id-ID"/>
        </w:rPr>
      </w:pPr>
    </w:p>
    <w:p w14:paraId="0CE63C2A" w14:textId="433D3784" w:rsidR="00E575AB" w:rsidRPr="008A73D4" w:rsidRDefault="00AB4131" w:rsidP="00AB4131">
      <w:pPr>
        <w:pStyle w:val="ListParagraph"/>
        <w:ind w:left="0" w:firstLine="567"/>
        <w:jc w:val="both"/>
        <w:rPr>
          <w:szCs w:val="24"/>
          <w:lang w:val="id-ID"/>
        </w:rPr>
      </w:pPr>
      <w:r w:rsidRPr="00AB4131">
        <w:rPr>
          <w:szCs w:val="24"/>
          <w:lang w:val="id-ID"/>
        </w:rPr>
        <w:t xml:space="preserve">Setelah modul selesai dibuat maka modul siap untuk di-produksi. Dalam proses produksi modul perusahaan tempat desainer bekerja tidak perlu memiliki pabrik produksi modul sendiri, perusahaan dapat bekerja sama dengan mitra percetakan yang akan memproduksi modul buatan perusahaan modul tersebut. Cara kerja sama seperti ini disebut dengan </w:t>
      </w:r>
      <w:proofErr w:type="spellStart"/>
      <w:r w:rsidRPr="00AB4131">
        <w:rPr>
          <w:szCs w:val="24"/>
          <w:lang w:val="id-ID"/>
        </w:rPr>
        <w:t>Fabless</w:t>
      </w:r>
      <w:proofErr w:type="spellEnd"/>
      <w:r w:rsidRPr="00AB4131">
        <w:rPr>
          <w:szCs w:val="24"/>
          <w:lang w:val="id-ID"/>
        </w:rPr>
        <w:t xml:space="preserve"> Manufacturing [2].. Ketika akan memproduksi IC, perusahaan harus menyerahkan </w:t>
      </w:r>
      <w:proofErr w:type="spellStart"/>
      <w:r w:rsidRPr="00AB4131">
        <w:rPr>
          <w:szCs w:val="24"/>
          <w:lang w:val="id-ID"/>
        </w:rPr>
        <w:t>blueprint</w:t>
      </w:r>
      <w:proofErr w:type="spellEnd"/>
      <w:r w:rsidRPr="00AB4131">
        <w:rPr>
          <w:szCs w:val="24"/>
          <w:lang w:val="id-ID"/>
        </w:rPr>
        <w:t xml:space="preserve"> modul VLSI ke percetakan, namun </w:t>
      </w:r>
      <w:proofErr w:type="spellStart"/>
      <w:r w:rsidRPr="00AB4131">
        <w:rPr>
          <w:szCs w:val="24"/>
          <w:lang w:val="id-ID"/>
        </w:rPr>
        <w:t>blueprint</w:t>
      </w:r>
      <w:proofErr w:type="spellEnd"/>
      <w:r w:rsidRPr="00AB4131">
        <w:rPr>
          <w:szCs w:val="24"/>
          <w:lang w:val="id-ID"/>
        </w:rPr>
        <w:t xml:space="preserve"> tersebut tidak terjamin kerahasiaan </w:t>
      </w:r>
      <w:proofErr w:type="spellStart"/>
      <w:r w:rsidRPr="00AB4131">
        <w:rPr>
          <w:szCs w:val="24"/>
          <w:lang w:val="id-ID"/>
        </w:rPr>
        <w:t>nya</w:t>
      </w:r>
      <w:proofErr w:type="spellEnd"/>
      <w:r w:rsidRPr="00AB4131">
        <w:rPr>
          <w:szCs w:val="24"/>
          <w:lang w:val="id-ID"/>
        </w:rPr>
        <w:t xml:space="preserve"> serta memungkinkan plagiarisme desain oleh oknum perusahaan atau pihak ketiga yang tertarik menggunakan desain VLSI yang telah diserahkan untuk di-produksi.</w:t>
      </w:r>
    </w:p>
    <w:p w14:paraId="779EC808" w14:textId="77777777" w:rsidR="00BA3FA7" w:rsidRDefault="00BA3FA7" w:rsidP="002F6FBD">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id-ID"/>
        </w:rPr>
      </w:pPr>
    </w:p>
    <w:p w14:paraId="718F2497" w14:textId="77777777" w:rsidR="00AB4131" w:rsidRDefault="00AB4131" w:rsidP="002F6FBD">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id-ID"/>
        </w:rPr>
      </w:pPr>
    </w:p>
    <w:p w14:paraId="1B7BADCB" w14:textId="77777777" w:rsidR="00AB4131" w:rsidRPr="008A73D4" w:rsidRDefault="00AB4131" w:rsidP="002F6FBD">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id-ID"/>
        </w:rPr>
      </w:pPr>
    </w:p>
    <w:p w14:paraId="216CE4A0" w14:textId="77777777" w:rsidR="00BA3FA7" w:rsidRPr="008A73D4" w:rsidRDefault="00BA3FA7" w:rsidP="00BA3FA7">
      <w:pPr>
        <w:spacing w:before="3"/>
        <w:ind w:right="59" w:firstLine="450"/>
        <w:jc w:val="both"/>
        <w:rPr>
          <w:lang w:val="id-ID"/>
        </w:rPr>
      </w:pPr>
    </w:p>
    <w:p w14:paraId="698BA291" w14:textId="77777777" w:rsidR="00BA3FA7" w:rsidRPr="008A73D4" w:rsidRDefault="00BA3FA7" w:rsidP="00BA3FA7">
      <w:pPr>
        <w:spacing w:before="3"/>
        <w:ind w:right="59" w:firstLine="450"/>
        <w:jc w:val="both"/>
        <w:rPr>
          <w:lang w:val="id-ID"/>
        </w:rPr>
      </w:pPr>
    </w:p>
    <w:p w14:paraId="2CE889B7" w14:textId="77777777" w:rsidR="00B51511" w:rsidRPr="008A73D4" w:rsidRDefault="008E5851" w:rsidP="0058346B">
      <w:pPr>
        <w:jc w:val="both"/>
        <w:rPr>
          <w:lang w:val="id-ID"/>
        </w:rPr>
      </w:pPr>
      <w:r w:rsidRPr="008A73D4">
        <w:rPr>
          <w:b/>
          <w:spacing w:val="1"/>
          <w:lang w:val="id-ID"/>
        </w:rPr>
        <w:lastRenderedPageBreak/>
        <w:t>2</w:t>
      </w:r>
      <w:r w:rsidRPr="008A73D4">
        <w:rPr>
          <w:b/>
          <w:lang w:val="id-ID"/>
        </w:rPr>
        <w:t xml:space="preserve">.   </w:t>
      </w:r>
      <w:r w:rsidRPr="008A73D4">
        <w:rPr>
          <w:b/>
          <w:spacing w:val="7"/>
          <w:lang w:val="id-ID"/>
        </w:rPr>
        <w:t xml:space="preserve"> </w:t>
      </w:r>
      <w:r w:rsidRPr="008A73D4">
        <w:rPr>
          <w:b/>
          <w:lang w:val="id-ID"/>
        </w:rPr>
        <w:t>D</w:t>
      </w:r>
      <w:r w:rsidRPr="008A73D4">
        <w:rPr>
          <w:b/>
          <w:spacing w:val="1"/>
          <w:lang w:val="id-ID"/>
        </w:rPr>
        <w:t>a</w:t>
      </w:r>
      <w:r w:rsidRPr="008A73D4">
        <w:rPr>
          <w:b/>
          <w:spacing w:val="-1"/>
          <w:lang w:val="id-ID"/>
        </w:rPr>
        <w:t>s</w:t>
      </w:r>
      <w:r w:rsidRPr="008A73D4">
        <w:rPr>
          <w:b/>
          <w:spacing w:val="1"/>
          <w:lang w:val="id-ID"/>
        </w:rPr>
        <w:t>a</w:t>
      </w:r>
      <w:r w:rsidRPr="008A73D4">
        <w:rPr>
          <w:b/>
          <w:lang w:val="id-ID"/>
        </w:rPr>
        <w:t>r</w:t>
      </w:r>
      <w:r w:rsidRPr="008A73D4">
        <w:rPr>
          <w:b/>
          <w:spacing w:val="-4"/>
          <w:lang w:val="id-ID"/>
        </w:rPr>
        <w:t xml:space="preserve"> </w:t>
      </w:r>
      <w:r w:rsidRPr="008A73D4">
        <w:rPr>
          <w:b/>
          <w:spacing w:val="-1"/>
          <w:lang w:val="id-ID"/>
        </w:rPr>
        <w:t>T</w:t>
      </w:r>
      <w:r w:rsidRPr="008A73D4">
        <w:rPr>
          <w:b/>
          <w:lang w:val="id-ID"/>
        </w:rPr>
        <w:t>e</w:t>
      </w:r>
      <w:r w:rsidRPr="008A73D4">
        <w:rPr>
          <w:b/>
          <w:spacing w:val="1"/>
          <w:lang w:val="id-ID"/>
        </w:rPr>
        <w:t>o</w:t>
      </w:r>
      <w:r w:rsidRPr="008A73D4">
        <w:rPr>
          <w:b/>
          <w:lang w:val="id-ID"/>
        </w:rPr>
        <w:t>ri</w:t>
      </w:r>
      <w:r w:rsidRPr="008A73D4">
        <w:rPr>
          <w:b/>
          <w:spacing w:val="-4"/>
          <w:lang w:val="id-ID"/>
        </w:rPr>
        <w:t xml:space="preserve"> </w:t>
      </w:r>
    </w:p>
    <w:p w14:paraId="578F099C" w14:textId="3C1B6E5A" w:rsidR="000035A8" w:rsidRPr="00AB4131" w:rsidRDefault="00AB4131" w:rsidP="00EE6683">
      <w:pPr>
        <w:pStyle w:val="Heading2"/>
        <w:keepLines/>
        <w:numPr>
          <w:ilvl w:val="1"/>
          <w:numId w:val="24"/>
        </w:numPr>
        <w:spacing w:before="200" w:after="0"/>
        <w:ind w:left="426"/>
        <w:jc w:val="both"/>
        <w:rPr>
          <w:rFonts w:ascii="Times New Roman" w:hAnsi="Times New Roman" w:cs="Times New Roman"/>
          <w:sz w:val="20"/>
          <w:szCs w:val="20"/>
          <w:lang w:val="id-ID"/>
        </w:rPr>
      </w:pPr>
      <w:r w:rsidRPr="00AB4131">
        <w:rPr>
          <w:rFonts w:ascii="Times New Roman" w:hAnsi="Times New Roman" w:cs="Times New Roman"/>
          <w:sz w:val="20"/>
          <w:szCs w:val="20"/>
          <w:lang w:val="id-ID"/>
        </w:rPr>
        <w:t xml:space="preserve">Very </w:t>
      </w:r>
      <w:proofErr w:type="spellStart"/>
      <w:r w:rsidRPr="00AB4131">
        <w:rPr>
          <w:rFonts w:ascii="Times New Roman" w:hAnsi="Times New Roman" w:cs="Times New Roman"/>
          <w:sz w:val="20"/>
          <w:szCs w:val="20"/>
          <w:lang w:val="id-ID"/>
        </w:rPr>
        <w:t>Large</w:t>
      </w:r>
      <w:proofErr w:type="spellEnd"/>
      <w:r w:rsidRPr="00AB4131">
        <w:rPr>
          <w:rFonts w:ascii="Times New Roman" w:hAnsi="Times New Roman" w:cs="Times New Roman"/>
          <w:sz w:val="20"/>
          <w:szCs w:val="20"/>
          <w:lang w:val="id-ID"/>
        </w:rPr>
        <w:t xml:space="preserve"> </w:t>
      </w:r>
      <w:proofErr w:type="spellStart"/>
      <w:r w:rsidRPr="00AB4131">
        <w:rPr>
          <w:rFonts w:ascii="Times New Roman" w:hAnsi="Times New Roman" w:cs="Times New Roman"/>
          <w:sz w:val="20"/>
          <w:szCs w:val="20"/>
          <w:lang w:val="id-ID"/>
        </w:rPr>
        <w:t>Scale</w:t>
      </w:r>
      <w:proofErr w:type="spellEnd"/>
      <w:r w:rsidRPr="00AB4131">
        <w:rPr>
          <w:rFonts w:ascii="Times New Roman" w:hAnsi="Times New Roman" w:cs="Times New Roman"/>
          <w:sz w:val="20"/>
          <w:szCs w:val="20"/>
          <w:lang w:val="id-ID"/>
        </w:rPr>
        <w:t xml:space="preserve"> </w:t>
      </w:r>
      <w:proofErr w:type="spellStart"/>
      <w:r w:rsidRPr="00AB4131">
        <w:rPr>
          <w:rFonts w:ascii="Times New Roman" w:hAnsi="Times New Roman" w:cs="Times New Roman"/>
          <w:sz w:val="20"/>
          <w:szCs w:val="20"/>
          <w:lang w:val="id-ID"/>
        </w:rPr>
        <w:t>Integrated-circuit</w:t>
      </w:r>
      <w:proofErr w:type="spellEnd"/>
    </w:p>
    <w:p w14:paraId="6FA1CD53" w14:textId="33EADDBA" w:rsidR="00AB4131" w:rsidRDefault="00AB4131" w:rsidP="00E8227E">
      <w:pPr>
        <w:ind w:left="426" w:firstLine="294"/>
        <w:jc w:val="both"/>
        <w:rPr>
          <w:lang w:val="id-ID"/>
        </w:rPr>
      </w:pPr>
      <w:r w:rsidRPr="00AB4131">
        <w:rPr>
          <w:lang w:val="id-ID"/>
        </w:rPr>
        <w:t xml:space="preserve">Very </w:t>
      </w:r>
      <w:proofErr w:type="spellStart"/>
      <w:r w:rsidRPr="00AB4131">
        <w:rPr>
          <w:lang w:val="id-ID"/>
        </w:rPr>
        <w:t>Large</w:t>
      </w:r>
      <w:proofErr w:type="spellEnd"/>
      <w:r w:rsidRPr="00AB4131">
        <w:rPr>
          <w:lang w:val="id-ID"/>
        </w:rPr>
        <w:t xml:space="preserve"> </w:t>
      </w:r>
      <w:proofErr w:type="spellStart"/>
      <w:r w:rsidRPr="00AB4131">
        <w:rPr>
          <w:lang w:val="id-ID"/>
        </w:rPr>
        <w:t>Scale</w:t>
      </w:r>
      <w:proofErr w:type="spellEnd"/>
      <w:r w:rsidRPr="00AB4131">
        <w:rPr>
          <w:lang w:val="id-ID"/>
        </w:rPr>
        <w:t xml:space="preserve"> </w:t>
      </w:r>
      <w:proofErr w:type="spellStart"/>
      <w:r w:rsidRPr="00AB4131">
        <w:rPr>
          <w:lang w:val="id-ID"/>
        </w:rPr>
        <w:t>Integration</w:t>
      </w:r>
      <w:proofErr w:type="spellEnd"/>
      <w:r w:rsidRPr="00AB4131">
        <w:rPr>
          <w:lang w:val="id-ID"/>
        </w:rPr>
        <w:t xml:space="preserve"> atau disingkat LSI merupakan proses pembuatan sebuah IC dengan </w:t>
      </w:r>
      <w:proofErr w:type="spellStart"/>
      <w:r w:rsidRPr="00AB4131">
        <w:rPr>
          <w:lang w:val="id-ID"/>
        </w:rPr>
        <w:t>mengkombinasikan</w:t>
      </w:r>
      <w:proofErr w:type="spellEnd"/>
      <w:r w:rsidRPr="00AB4131">
        <w:rPr>
          <w:lang w:val="id-ID"/>
        </w:rPr>
        <w:t xml:space="preserve"> ribuan transistor ke dalam sebuah </w:t>
      </w:r>
      <w:proofErr w:type="spellStart"/>
      <w:r w:rsidRPr="00AB4131">
        <w:rPr>
          <w:lang w:val="id-ID"/>
        </w:rPr>
        <w:t>chip</w:t>
      </w:r>
      <w:proofErr w:type="spellEnd"/>
      <w:r w:rsidRPr="00AB4131">
        <w:rPr>
          <w:lang w:val="id-ID"/>
        </w:rPr>
        <w:t xml:space="preserve">. VLSI ada sejak tahun 1970-an ketika semikonduktor kompleks dan teknologi komunikasi sedang berkembang. Mikroprosesor merupakan salah satu </w:t>
      </w:r>
      <w:proofErr w:type="spellStart"/>
      <w:r w:rsidRPr="00AB4131">
        <w:rPr>
          <w:lang w:val="id-ID"/>
        </w:rPr>
        <w:t>peraangkat</w:t>
      </w:r>
      <w:proofErr w:type="spellEnd"/>
      <w:r w:rsidRPr="00AB4131">
        <w:rPr>
          <w:lang w:val="id-ID"/>
        </w:rPr>
        <w:t xml:space="preserve"> VLSI. Se- belum adanya teknologi VLSI kebanyakan IC memiliki set fungsi yang terbatas yang dapat di jalankan. Sebuah perangkat </w:t>
      </w:r>
      <w:proofErr w:type="spellStart"/>
      <w:r w:rsidRPr="00AB4131">
        <w:rPr>
          <w:lang w:val="id-ID"/>
        </w:rPr>
        <w:t>chip</w:t>
      </w:r>
      <w:proofErr w:type="spellEnd"/>
      <w:r w:rsidRPr="00AB4131">
        <w:rPr>
          <w:lang w:val="id-ID"/>
        </w:rPr>
        <w:t xml:space="preserve"> elektronik dahulu hanya fokus pada sebuah fungsi seperti CPU, ROM, RAM dan rangkaian logika lainnya. </w:t>
      </w:r>
      <w:proofErr w:type="spellStart"/>
      <w:r w:rsidRPr="00AB4131">
        <w:rPr>
          <w:lang w:val="id-ID"/>
        </w:rPr>
        <w:t>De</w:t>
      </w:r>
      <w:proofErr w:type="spellEnd"/>
      <w:r w:rsidRPr="00AB4131">
        <w:rPr>
          <w:lang w:val="id-ID"/>
        </w:rPr>
        <w:t xml:space="preserve">- </w:t>
      </w:r>
      <w:proofErr w:type="spellStart"/>
      <w:r w:rsidRPr="00AB4131">
        <w:rPr>
          <w:lang w:val="id-ID"/>
        </w:rPr>
        <w:t>ngan</w:t>
      </w:r>
      <w:proofErr w:type="spellEnd"/>
      <w:r w:rsidRPr="00AB4131">
        <w:rPr>
          <w:lang w:val="id-ID"/>
        </w:rPr>
        <w:t xml:space="preserve"> adanya VLSI memungkinkan </w:t>
      </w:r>
      <w:proofErr w:type="spellStart"/>
      <w:r w:rsidRPr="00AB4131">
        <w:rPr>
          <w:lang w:val="id-ID"/>
        </w:rPr>
        <w:t>disainer</w:t>
      </w:r>
      <w:proofErr w:type="spellEnd"/>
      <w:r w:rsidRPr="00AB4131">
        <w:rPr>
          <w:lang w:val="id-ID"/>
        </w:rPr>
        <w:t xml:space="preserve"> IC untuk menambahkan berbagai fungsi </w:t>
      </w:r>
      <w:proofErr w:type="spellStart"/>
      <w:r w:rsidRPr="00AB4131">
        <w:rPr>
          <w:lang w:val="id-ID"/>
        </w:rPr>
        <w:t>kedalam</w:t>
      </w:r>
      <w:proofErr w:type="spellEnd"/>
      <w:r w:rsidRPr="00AB4131">
        <w:rPr>
          <w:lang w:val="id-ID"/>
        </w:rPr>
        <w:t xml:space="preserve"> sebuah </w:t>
      </w:r>
      <w:proofErr w:type="spellStart"/>
      <w:r w:rsidRPr="00AB4131">
        <w:rPr>
          <w:lang w:val="id-ID"/>
        </w:rPr>
        <w:t>chip</w:t>
      </w:r>
      <w:proofErr w:type="spellEnd"/>
      <w:r w:rsidRPr="00AB4131">
        <w:rPr>
          <w:lang w:val="id-ID"/>
        </w:rPr>
        <w:t xml:space="preserve"> IC. [2]</w:t>
      </w:r>
    </w:p>
    <w:p w14:paraId="59C86F30" w14:textId="3D172FA9" w:rsidR="00AB4131" w:rsidRDefault="00AB4131" w:rsidP="00EE6683">
      <w:pPr>
        <w:pStyle w:val="ListParagraph"/>
        <w:numPr>
          <w:ilvl w:val="1"/>
          <w:numId w:val="8"/>
        </w:numPr>
        <w:ind w:left="426"/>
        <w:rPr>
          <w:b/>
          <w:lang w:val="id-ID"/>
        </w:rPr>
      </w:pPr>
      <w:r w:rsidRPr="00EE6683">
        <w:rPr>
          <w:b/>
          <w:lang w:val="id-ID"/>
        </w:rPr>
        <w:t>Arus Pengembangan LSI</w:t>
      </w:r>
    </w:p>
    <w:p w14:paraId="0A323866" w14:textId="72928919" w:rsidR="00653BAA" w:rsidRDefault="00653BAA" w:rsidP="00653BAA">
      <w:pPr>
        <w:pStyle w:val="ListParagraph"/>
        <w:ind w:left="426" w:firstLine="294"/>
        <w:jc w:val="both"/>
        <w:rPr>
          <w:lang w:val="id-ID"/>
        </w:rPr>
      </w:pPr>
      <w:proofErr w:type="spellStart"/>
      <w:r w:rsidRPr="00653BAA">
        <w:rPr>
          <w:lang w:val="id-ID"/>
        </w:rPr>
        <w:t>Integrated</w:t>
      </w:r>
      <w:proofErr w:type="spellEnd"/>
      <w:r w:rsidRPr="00653BAA">
        <w:rPr>
          <w:lang w:val="id-ID"/>
        </w:rPr>
        <w:t xml:space="preserve"> </w:t>
      </w:r>
      <w:proofErr w:type="spellStart"/>
      <w:r w:rsidRPr="00653BAA">
        <w:rPr>
          <w:lang w:val="id-ID"/>
        </w:rPr>
        <w:t>Circuit</w:t>
      </w:r>
      <w:proofErr w:type="spellEnd"/>
      <w:r w:rsidRPr="00653BAA">
        <w:rPr>
          <w:lang w:val="id-ID"/>
        </w:rPr>
        <w:t xml:space="preserve"> (IC) merupakan teknologi sirkuit elektronika yang lebih maju. Sebuah rangkaian elektronika dibuat dari berbagai komponen elektronika yang berbeda beda seperti transistor, resistor, kapasitor dan </w:t>
      </w:r>
      <w:proofErr w:type="spellStart"/>
      <w:r w:rsidRPr="00653BAA">
        <w:rPr>
          <w:lang w:val="id-ID"/>
        </w:rPr>
        <w:t>dioda</w:t>
      </w:r>
      <w:proofErr w:type="spellEnd"/>
      <w:r w:rsidRPr="00653BAA">
        <w:rPr>
          <w:lang w:val="id-ID"/>
        </w:rPr>
        <w:t xml:space="preserve"> yang saling</w:t>
      </w:r>
      <w:r w:rsidR="00021160">
        <w:rPr>
          <w:lang w:val="id-ID"/>
        </w:rPr>
        <w:t xml:space="preserve"> </w:t>
      </w:r>
      <w:proofErr w:type="spellStart"/>
      <w:r w:rsidR="00021160">
        <w:rPr>
          <w:lang w:val="id-ID"/>
        </w:rPr>
        <w:t>tersam</w:t>
      </w:r>
      <w:proofErr w:type="spellEnd"/>
      <w:r w:rsidR="00021160">
        <w:rPr>
          <w:lang w:val="id-ID"/>
        </w:rPr>
        <w:t>- bung satu sama lain. [3</w:t>
      </w:r>
      <w:r w:rsidRPr="00653BAA">
        <w:rPr>
          <w:lang w:val="id-ID"/>
        </w:rPr>
        <w:t>]</w:t>
      </w:r>
    </w:p>
    <w:p w14:paraId="0FCDE29E" w14:textId="77777777" w:rsidR="00653BAA" w:rsidRDefault="00653BAA" w:rsidP="00653BAA">
      <w:pPr>
        <w:pStyle w:val="ListParagraph"/>
        <w:ind w:left="426" w:firstLine="294"/>
        <w:jc w:val="both"/>
        <w:rPr>
          <w:lang w:val="id-ID"/>
        </w:rPr>
      </w:pPr>
      <w:r w:rsidRPr="00653BAA">
        <w:rPr>
          <w:lang w:val="id-ID"/>
        </w:rPr>
        <w:t xml:space="preserve">Transistor merupakan komponen terpenting pada pengembangan teknologi komputer </w:t>
      </w:r>
      <w:proofErr w:type="spellStart"/>
      <w:r w:rsidRPr="00653BAA">
        <w:rPr>
          <w:lang w:val="id-ID"/>
        </w:rPr>
        <w:t>moderen</w:t>
      </w:r>
      <w:proofErr w:type="spellEnd"/>
      <w:r w:rsidRPr="00653BAA">
        <w:rPr>
          <w:lang w:val="id-ID"/>
        </w:rPr>
        <w:t xml:space="preserve">. Sebelum ditemukannya transistor. Para </w:t>
      </w:r>
      <w:proofErr w:type="spellStart"/>
      <w:r w:rsidRPr="00653BAA">
        <w:rPr>
          <w:lang w:val="id-ID"/>
        </w:rPr>
        <w:t>Engineer</w:t>
      </w:r>
      <w:proofErr w:type="spellEnd"/>
      <w:r w:rsidRPr="00653BAA">
        <w:rPr>
          <w:lang w:val="id-ID"/>
        </w:rPr>
        <w:t xml:space="preserve"> harus </w:t>
      </w:r>
      <w:proofErr w:type="spellStart"/>
      <w:r w:rsidRPr="00653BAA">
        <w:rPr>
          <w:lang w:val="id-ID"/>
        </w:rPr>
        <w:t>meng</w:t>
      </w:r>
      <w:proofErr w:type="spellEnd"/>
      <w:r w:rsidRPr="00653BAA">
        <w:rPr>
          <w:lang w:val="id-ID"/>
        </w:rPr>
        <w:t xml:space="preserve">- gunakan tabung vakum. Tabung vakum dapat bekerja sebagai </w:t>
      </w:r>
      <w:proofErr w:type="spellStart"/>
      <w:r w:rsidRPr="00653BAA">
        <w:rPr>
          <w:lang w:val="id-ID"/>
        </w:rPr>
        <w:t>saklar</w:t>
      </w:r>
      <w:proofErr w:type="spellEnd"/>
      <w:r w:rsidRPr="00653BAA">
        <w:rPr>
          <w:lang w:val="id-ID"/>
        </w:rPr>
        <w:t xml:space="preserve"> elektronik. Namun tabung vakum membutuhkan daya dan ruang yang besar, mahal, serta ke- </w:t>
      </w:r>
      <w:proofErr w:type="spellStart"/>
      <w:r w:rsidRPr="00653BAA">
        <w:rPr>
          <w:lang w:val="id-ID"/>
        </w:rPr>
        <w:t>mampuan</w:t>
      </w:r>
      <w:proofErr w:type="spellEnd"/>
      <w:r w:rsidRPr="00653BAA">
        <w:rPr>
          <w:lang w:val="id-ID"/>
        </w:rPr>
        <w:t xml:space="preserve"> eksekusi yang lambat membuat tabung vakum tergantikan oleh transistor.</w:t>
      </w:r>
    </w:p>
    <w:p w14:paraId="0613ABD3" w14:textId="5A500E1C" w:rsidR="00653BAA" w:rsidRDefault="00653BAA" w:rsidP="00653BAA">
      <w:pPr>
        <w:pStyle w:val="ListParagraph"/>
        <w:ind w:left="426" w:firstLine="294"/>
        <w:jc w:val="both"/>
        <w:rPr>
          <w:lang w:val="id-ID"/>
        </w:rPr>
      </w:pPr>
      <w:r w:rsidRPr="00653BAA">
        <w:rPr>
          <w:lang w:val="id-ID"/>
        </w:rPr>
        <w:t>Dengan ditemukannya transistor yang ukuran dan kebutuha</w:t>
      </w:r>
      <w:r w:rsidR="003573E0">
        <w:rPr>
          <w:lang w:val="id-ID"/>
        </w:rPr>
        <w:t>n dayanya yang ke</w:t>
      </w:r>
      <w:r w:rsidRPr="00653BAA">
        <w:rPr>
          <w:lang w:val="id-ID"/>
        </w:rPr>
        <w:t xml:space="preserve">cil namun tetap efektif, Para </w:t>
      </w:r>
      <w:proofErr w:type="spellStart"/>
      <w:r w:rsidRPr="00653BAA">
        <w:rPr>
          <w:lang w:val="id-ID"/>
        </w:rPr>
        <w:t>Engineer</w:t>
      </w:r>
      <w:proofErr w:type="spellEnd"/>
      <w:r w:rsidRPr="00653BAA">
        <w:rPr>
          <w:lang w:val="id-ID"/>
        </w:rPr>
        <w:t xml:space="preserve"> elektronik di tahun 1950an melihat banyak</w:t>
      </w:r>
      <w:r w:rsidRPr="00653BAA">
        <w:rPr>
          <w:lang w:val="id-ID"/>
        </w:rPr>
        <w:t xml:space="preserve"> </w:t>
      </w:r>
      <w:r w:rsidRPr="00653BAA">
        <w:rPr>
          <w:lang w:val="id-ID"/>
        </w:rPr>
        <w:t xml:space="preserve">sekali kemungkinan untuk implementasinya pada rangkaian elektronik yang lebih maju. Dengan semakin meningkatnya kompleksitas pada rangkaian elektronik </w:t>
      </w:r>
      <w:proofErr w:type="spellStart"/>
      <w:r w:rsidRPr="00653BAA">
        <w:rPr>
          <w:lang w:val="id-ID"/>
        </w:rPr>
        <w:t>munculah</w:t>
      </w:r>
      <w:proofErr w:type="spellEnd"/>
      <w:r w:rsidRPr="00653BAA">
        <w:rPr>
          <w:lang w:val="id-ID"/>
        </w:rPr>
        <w:t xml:space="preserve"> masalah-masalah baru.</w:t>
      </w:r>
    </w:p>
    <w:p w14:paraId="47503E93" w14:textId="77777777" w:rsidR="00653BAA" w:rsidRDefault="00653BAA" w:rsidP="00653BAA">
      <w:pPr>
        <w:pStyle w:val="ListParagraph"/>
        <w:ind w:left="426" w:firstLine="294"/>
        <w:jc w:val="both"/>
        <w:rPr>
          <w:lang w:val="id-ID"/>
        </w:rPr>
      </w:pPr>
      <w:r w:rsidRPr="00653BAA">
        <w:rPr>
          <w:lang w:val="id-ID"/>
        </w:rPr>
        <w:t>Salah satunya adalah ukuran rangkaian. Sebuah rangkaian kompleks seperti komputer sangat bergantung pada kecepatan. Apabila jumlah komponen pada kom- puter terlalu banyak maka sambungan antar komponen juga semakin banyak dan semakin panjang, sehingga menyebabkan kecepatan transfer sinyal listrik menjadi berkurang yang menyebabkan proses pada komputer menjadi lambat.</w:t>
      </w:r>
    </w:p>
    <w:p w14:paraId="495CF35E" w14:textId="77777777" w:rsidR="00653BAA" w:rsidRDefault="00653BAA" w:rsidP="00653BAA">
      <w:pPr>
        <w:pStyle w:val="ListParagraph"/>
        <w:ind w:left="426" w:firstLine="294"/>
        <w:jc w:val="both"/>
        <w:rPr>
          <w:lang w:val="id-ID"/>
        </w:rPr>
      </w:pPr>
      <w:r w:rsidRPr="00653BAA">
        <w:rPr>
          <w:lang w:val="id-ID"/>
        </w:rPr>
        <w:t xml:space="preserve">Tahun 1958 masalah ini dapat dipecahkan oleh ide Jack S </w:t>
      </w:r>
      <w:proofErr w:type="spellStart"/>
      <w:r w:rsidRPr="00653BAA">
        <w:rPr>
          <w:lang w:val="id-ID"/>
        </w:rPr>
        <w:t>Kilby</w:t>
      </w:r>
      <w:proofErr w:type="spellEnd"/>
      <w:r w:rsidRPr="00653BAA">
        <w:rPr>
          <w:lang w:val="id-ID"/>
        </w:rPr>
        <w:t xml:space="preserve"> yang idenya adalah merangkai komponen elektronika dalam sebuah blok silikon (</w:t>
      </w:r>
      <w:proofErr w:type="spellStart"/>
      <w:r w:rsidRPr="00653BAA">
        <w:rPr>
          <w:lang w:val="id-ID"/>
        </w:rPr>
        <w:t>Monolithic</w:t>
      </w:r>
      <w:proofErr w:type="spellEnd"/>
      <w:r w:rsidRPr="00653BAA">
        <w:rPr>
          <w:lang w:val="id-ID"/>
        </w:rPr>
        <w:t xml:space="preserve"> </w:t>
      </w:r>
      <w:proofErr w:type="spellStart"/>
      <w:r w:rsidRPr="00653BAA">
        <w:rPr>
          <w:lang w:val="id-ID"/>
        </w:rPr>
        <w:t>Idea</w:t>
      </w:r>
      <w:proofErr w:type="spellEnd"/>
      <w:r w:rsidRPr="00653BAA">
        <w:rPr>
          <w:lang w:val="id-ID"/>
        </w:rPr>
        <w:t xml:space="preserve">). Idenya tersebut tidak hanya mengurangi ukuran rangkaian namun juga </w:t>
      </w:r>
      <w:proofErr w:type="spellStart"/>
      <w:r w:rsidRPr="00653BAA">
        <w:rPr>
          <w:lang w:val="id-ID"/>
        </w:rPr>
        <w:t>men</w:t>
      </w:r>
      <w:proofErr w:type="spellEnd"/>
      <w:r w:rsidRPr="00653BAA">
        <w:rPr>
          <w:lang w:val="id-ID"/>
        </w:rPr>
        <w:t xml:space="preserve">- </w:t>
      </w:r>
      <w:proofErr w:type="spellStart"/>
      <w:r w:rsidRPr="00653BAA">
        <w:rPr>
          <w:lang w:val="id-ID"/>
        </w:rPr>
        <w:t>gurangi</w:t>
      </w:r>
      <w:proofErr w:type="spellEnd"/>
      <w:r w:rsidRPr="00653BAA">
        <w:rPr>
          <w:lang w:val="id-ID"/>
        </w:rPr>
        <w:t xml:space="preserve"> kebutuhan kabel sambungan antar rangkaian serta manufakturingnya </w:t>
      </w:r>
      <w:proofErr w:type="spellStart"/>
      <w:r w:rsidRPr="00653BAA">
        <w:rPr>
          <w:lang w:val="id-ID"/>
        </w:rPr>
        <w:t>da</w:t>
      </w:r>
      <w:proofErr w:type="spellEnd"/>
      <w:r w:rsidRPr="00653BAA">
        <w:rPr>
          <w:lang w:val="id-ID"/>
        </w:rPr>
        <w:t xml:space="preserve">- </w:t>
      </w:r>
      <w:proofErr w:type="spellStart"/>
      <w:r w:rsidRPr="00653BAA">
        <w:rPr>
          <w:lang w:val="id-ID"/>
        </w:rPr>
        <w:t>pat</w:t>
      </w:r>
      <w:proofErr w:type="spellEnd"/>
      <w:r w:rsidRPr="00653BAA">
        <w:rPr>
          <w:lang w:val="id-ID"/>
        </w:rPr>
        <w:t xml:space="preserve"> </w:t>
      </w:r>
      <w:proofErr w:type="spellStart"/>
      <w:r w:rsidRPr="00653BAA">
        <w:rPr>
          <w:lang w:val="id-ID"/>
        </w:rPr>
        <w:t>diautomasi</w:t>
      </w:r>
      <w:proofErr w:type="spellEnd"/>
      <w:r w:rsidRPr="00653BAA">
        <w:rPr>
          <w:lang w:val="id-ID"/>
        </w:rPr>
        <w:t xml:space="preserve">. Akan tetapi idenya tersebut masih memiliki banyak masalah lain. Walaupun begitu, idenya tersebut mendapatkan penghargaan </w:t>
      </w:r>
      <w:proofErr w:type="spellStart"/>
      <w:r w:rsidRPr="00653BAA">
        <w:rPr>
          <w:lang w:val="id-ID"/>
        </w:rPr>
        <w:t>nobel</w:t>
      </w:r>
      <w:proofErr w:type="spellEnd"/>
      <w:r w:rsidRPr="00653BAA">
        <w:rPr>
          <w:lang w:val="id-ID"/>
        </w:rPr>
        <w:t xml:space="preserve"> di tahun 2000.</w:t>
      </w:r>
    </w:p>
    <w:p w14:paraId="6A8C0D11" w14:textId="0DF1333F" w:rsidR="00653BAA" w:rsidRPr="00653BAA" w:rsidRDefault="00653BAA" w:rsidP="00653BAA">
      <w:pPr>
        <w:pStyle w:val="ListParagraph"/>
        <w:ind w:left="426" w:firstLine="294"/>
        <w:jc w:val="both"/>
        <w:rPr>
          <w:lang w:val="id-ID"/>
        </w:rPr>
      </w:pPr>
      <w:r w:rsidRPr="00653BAA">
        <w:rPr>
          <w:lang w:val="id-ID"/>
        </w:rPr>
        <w:t xml:space="preserve">Setengah tahun setelah </w:t>
      </w:r>
      <w:proofErr w:type="spellStart"/>
      <w:r w:rsidRPr="00653BAA">
        <w:rPr>
          <w:lang w:val="id-ID"/>
        </w:rPr>
        <w:t>Kilby</w:t>
      </w:r>
      <w:proofErr w:type="spellEnd"/>
      <w:r w:rsidRPr="00653BAA">
        <w:rPr>
          <w:lang w:val="id-ID"/>
        </w:rPr>
        <w:t xml:space="preserve"> mencetuskan idenya tentang rangkaian Mono- </w:t>
      </w:r>
      <w:proofErr w:type="spellStart"/>
      <w:r w:rsidRPr="00653BAA">
        <w:rPr>
          <w:lang w:val="id-ID"/>
        </w:rPr>
        <w:t>lithic</w:t>
      </w:r>
      <w:proofErr w:type="spellEnd"/>
      <w:r w:rsidRPr="00653BAA">
        <w:rPr>
          <w:lang w:val="id-ID"/>
        </w:rPr>
        <w:t xml:space="preserve">. Robert </w:t>
      </w:r>
      <w:proofErr w:type="spellStart"/>
      <w:r w:rsidRPr="00653BAA">
        <w:rPr>
          <w:lang w:val="id-ID"/>
        </w:rPr>
        <w:t>Noyce</w:t>
      </w:r>
      <w:proofErr w:type="spellEnd"/>
      <w:r w:rsidRPr="00653BAA">
        <w:rPr>
          <w:lang w:val="id-ID"/>
        </w:rPr>
        <w:t xml:space="preserve"> memiliki jawaban untuk beberapa permasalahan pada ide </w:t>
      </w:r>
      <w:proofErr w:type="spellStart"/>
      <w:r w:rsidRPr="00653BAA">
        <w:rPr>
          <w:lang w:val="id-ID"/>
        </w:rPr>
        <w:t>Kilby</w:t>
      </w:r>
      <w:proofErr w:type="spellEnd"/>
      <w:r w:rsidRPr="00653BAA">
        <w:rPr>
          <w:lang w:val="id-ID"/>
        </w:rPr>
        <w:t>. Yaitu interkoneksi antar rangkaian. Yaitu menambahkan lapisan metal pada lapisan terakhir dan menghilangkan sebagian lapisannya sehingga sambungan antar komponen dapat terbentuk.</w:t>
      </w:r>
    </w:p>
    <w:p w14:paraId="39C15DDE" w14:textId="77777777" w:rsidR="00653BAA" w:rsidRDefault="00653BAA" w:rsidP="00653BAA">
      <w:pPr>
        <w:pStyle w:val="ListParagraph"/>
        <w:ind w:left="426"/>
        <w:rPr>
          <w:b/>
          <w:lang w:val="id-ID"/>
        </w:rPr>
      </w:pPr>
    </w:p>
    <w:p w14:paraId="67484860" w14:textId="77777777" w:rsidR="003573E0" w:rsidRDefault="00E8227E" w:rsidP="003573E0">
      <w:pPr>
        <w:ind w:left="426" w:firstLine="360"/>
        <w:jc w:val="both"/>
        <w:rPr>
          <w:lang w:val="id-ID"/>
        </w:rPr>
      </w:pPr>
      <w:r w:rsidRPr="00E8227E">
        <w:rPr>
          <w:lang w:val="id-ID"/>
        </w:rPr>
        <w:t xml:space="preserve">Dilihat dari proses </w:t>
      </w:r>
      <w:proofErr w:type="spellStart"/>
      <w:r w:rsidRPr="00E8227E">
        <w:rPr>
          <w:lang w:val="id-ID"/>
        </w:rPr>
        <w:t>developing</w:t>
      </w:r>
      <w:proofErr w:type="spellEnd"/>
      <w:r w:rsidRPr="00E8227E">
        <w:rPr>
          <w:lang w:val="id-ID"/>
        </w:rPr>
        <w:t xml:space="preserve">, terdapat 2 cara untuk mendapatkan sebuah </w:t>
      </w:r>
      <w:proofErr w:type="spellStart"/>
      <w:r w:rsidRPr="00E8227E">
        <w:rPr>
          <w:lang w:val="id-ID"/>
        </w:rPr>
        <w:t>de</w:t>
      </w:r>
      <w:proofErr w:type="spellEnd"/>
      <w:r w:rsidRPr="00E8227E">
        <w:rPr>
          <w:lang w:val="id-ID"/>
        </w:rPr>
        <w:t xml:space="preserve">- </w:t>
      </w:r>
      <w:proofErr w:type="spellStart"/>
      <w:r w:rsidRPr="00E8227E">
        <w:rPr>
          <w:lang w:val="id-ID"/>
        </w:rPr>
        <w:t>sain</w:t>
      </w:r>
      <w:proofErr w:type="spellEnd"/>
      <w:r w:rsidRPr="00E8227E">
        <w:rPr>
          <w:lang w:val="id-ID"/>
        </w:rPr>
        <w:t xml:space="preserve"> untuk di kloning. Pertama dengan mengambil langsung data mentah desain atau ”</w:t>
      </w:r>
      <w:proofErr w:type="spellStart"/>
      <w:r w:rsidRPr="00E8227E">
        <w:rPr>
          <w:lang w:val="id-ID"/>
        </w:rPr>
        <w:t>blueprint</w:t>
      </w:r>
      <w:proofErr w:type="spellEnd"/>
      <w:r w:rsidRPr="00E8227E">
        <w:rPr>
          <w:lang w:val="id-ID"/>
        </w:rPr>
        <w:t xml:space="preserve">” dan </w:t>
      </w:r>
      <w:proofErr w:type="spellStart"/>
      <w:r w:rsidRPr="00E8227E">
        <w:rPr>
          <w:lang w:val="id-ID"/>
        </w:rPr>
        <w:t>Reverse</w:t>
      </w:r>
      <w:proofErr w:type="spellEnd"/>
      <w:r w:rsidRPr="00E8227E">
        <w:rPr>
          <w:lang w:val="id-ID"/>
        </w:rPr>
        <w:t xml:space="preserve"> Engineering saat barang telah dipublikasi di pasaran.</w:t>
      </w:r>
    </w:p>
    <w:p w14:paraId="7AA26B68" w14:textId="3740DB70" w:rsidR="00021160" w:rsidRDefault="00021160" w:rsidP="00021160">
      <w:pPr>
        <w:ind w:left="426" w:firstLine="360"/>
        <w:jc w:val="center"/>
        <w:rPr>
          <w:lang w:val="id-ID"/>
        </w:rPr>
      </w:pPr>
      <w:r>
        <w:rPr>
          <w:noProof/>
        </w:rPr>
        <w:drawing>
          <wp:inline distT="0" distB="0" distL="0" distR="0" wp14:anchorId="4E2F1F78" wp14:editId="56E26B38">
            <wp:extent cx="1905000" cy="307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ing.png"/>
                    <pic:cNvPicPr/>
                  </pic:nvPicPr>
                  <pic:blipFill>
                    <a:blip r:embed="rId8">
                      <a:extLst>
                        <a:ext uri="{28A0092B-C50C-407E-A947-70E740481C1C}">
                          <a14:useLocalDpi xmlns:a14="http://schemas.microsoft.com/office/drawing/2010/main" val="0"/>
                        </a:ext>
                      </a:extLst>
                    </a:blip>
                    <a:stretch>
                      <a:fillRect/>
                    </a:stretch>
                  </pic:blipFill>
                  <pic:spPr>
                    <a:xfrm>
                      <a:off x="0" y="0"/>
                      <a:ext cx="1905000" cy="3073400"/>
                    </a:xfrm>
                    <a:prstGeom prst="rect">
                      <a:avLst/>
                    </a:prstGeom>
                  </pic:spPr>
                </pic:pic>
              </a:graphicData>
            </a:graphic>
          </wp:inline>
        </w:drawing>
      </w:r>
    </w:p>
    <w:p w14:paraId="093A8BC7" w14:textId="77777777" w:rsidR="003573E0" w:rsidRPr="003573E0" w:rsidRDefault="003573E0" w:rsidP="003573E0">
      <w:pPr>
        <w:ind w:left="426" w:firstLine="360"/>
        <w:jc w:val="center"/>
        <w:rPr>
          <w:b/>
          <w:lang w:val="id-ID"/>
        </w:rPr>
      </w:pPr>
      <w:r w:rsidRPr="003573E0">
        <w:rPr>
          <w:b/>
          <w:lang w:val="id-ID"/>
        </w:rPr>
        <w:t xml:space="preserve">Gambar 2.1: Produksi </w:t>
      </w:r>
      <w:proofErr w:type="spellStart"/>
      <w:r w:rsidRPr="003573E0">
        <w:rPr>
          <w:b/>
          <w:lang w:val="id-ID"/>
        </w:rPr>
        <w:t>Chip</w:t>
      </w:r>
      <w:proofErr w:type="spellEnd"/>
      <w:r w:rsidRPr="003573E0">
        <w:rPr>
          <w:b/>
          <w:lang w:val="id-ID"/>
        </w:rPr>
        <w:t xml:space="preserve"> </w:t>
      </w:r>
      <w:proofErr w:type="spellStart"/>
      <w:r w:rsidRPr="003573E0">
        <w:rPr>
          <w:b/>
          <w:lang w:val="id-ID"/>
        </w:rPr>
        <w:t>Moderen</w:t>
      </w:r>
    </w:p>
    <w:p w14:paraId="1102DBD4" w14:textId="2610F9D5" w:rsidR="003573E0" w:rsidRPr="00E8227E" w:rsidRDefault="003573E0" w:rsidP="003573E0">
      <w:pPr>
        <w:ind w:left="426" w:firstLine="360"/>
        <w:jc w:val="both"/>
        <w:rPr>
          <w:lang w:val="id-ID"/>
        </w:rPr>
      </w:pPr>
      <w:r w:rsidRPr="003573E0">
        <w:rPr>
          <w:lang w:val="id-ID"/>
        </w:rPr>
        <w:lastRenderedPageBreak/>
        <w:t>Chip</w:t>
      </w:r>
      <w:proofErr w:type="spellEnd"/>
      <w:r w:rsidRPr="003573E0">
        <w:rPr>
          <w:lang w:val="id-ID"/>
        </w:rPr>
        <w:t xml:space="preserve"> pada zaman sekarang berbasis pada </w:t>
      </w:r>
      <w:proofErr w:type="spellStart"/>
      <w:r w:rsidRPr="003573E0">
        <w:rPr>
          <w:lang w:val="id-ID"/>
        </w:rPr>
        <w:t>photolithography</w:t>
      </w:r>
      <w:proofErr w:type="spellEnd"/>
      <w:r w:rsidRPr="003573E0">
        <w:rPr>
          <w:lang w:val="id-ID"/>
        </w:rPr>
        <w:t xml:space="preserve">. Pada teknik ini di- gunakan radiasi sinar Ultra Violet yang melewati sebuah </w:t>
      </w:r>
      <w:proofErr w:type="spellStart"/>
      <w:r w:rsidRPr="003573E0">
        <w:rPr>
          <w:lang w:val="id-ID"/>
        </w:rPr>
        <w:t>mask</w:t>
      </w:r>
      <w:proofErr w:type="spellEnd"/>
      <w:r w:rsidRPr="003573E0">
        <w:rPr>
          <w:lang w:val="id-ID"/>
        </w:rPr>
        <w:t xml:space="preserve"> menuju lembaran silikon yang di lapisi </w:t>
      </w:r>
      <w:proofErr w:type="spellStart"/>
      <w:r w:rsidRPr="003573E0">
        <w:rPr>
          <w:lang w:val="id-ID"/>
        </w:rPr>
        <w:t>filem</w:t>
      </w:r>
      <w:proofErr w:type="spellEnd"/>
      <w:r w:rsidRPr="003573E0">
        <w:rPr>
          <w:lang w:val="id-ID"/>
        </w:rPr>
        <w:t xml:space="preserve"> </w:t>
      </w:r>
      <w:proofErr w:type="spellStart"/>
      <w:r w:rsidRPr="003573E0">
        <w:rPr>
          <w:lang w:val="id-ID"/>
        </w:rPr>
        <w:t>photosensitive</w:t>
      </w:r>
      <w:proofErr w:type="spellEnd"/>
      <w:r w:rsidRPr="003573E0">
        <w:rPr>
          <w:lang w:val="id-ID"/>
        </w:rPr>
        <w:t xml:space="preserve"> untuk membentuk suatu rangkaian.</w:t>
      </w:r>
    </w:p>
    <w:p w14:paraId="6616BAA3" w14:textId="77777777" w:rsidR="003573E0" w:rsidRPr="00E8227E" w:rsidRDefault="003573E0" w:rsidP="00E8227E">
      <w:pPr>
        <w:ind w:left="426" w:firstLine="360"/>
        <w:jc w:val="both"/>
        <w:rPr>
          <w:lang w:val="id-ID"/>
        </w:rPr>
      </w:pPr>
    </w:p>
    <w:p w14:paraId="6545F8E6" w14:textId="798433BF" w:rsidR="00EE6683" w:rsidRDefault="00AB4131" w:rsidP="003573E0">
      <w:pPr>
        <w:pStyle w:val="ListParagraph"/>
        <w:numPr>
          <w:ilvl w:val="1"/>
          <w:numId w:val="8"/>
        </w:numPr>
        <w:ind w:left="426"/>
        <w:rPr>
          <w:b/>
          <w:lang w:val="id-ID"/>
        </w:rPr>
      </w:pPr>
      <w:r w:rsidRPr="00EE6683">
        <w:rPr>
          <w:b/>
          <w:lang w:val="id-ID"/>
        </w:rPr>
        <w:t>Kemungkinan Serangan Desain LSI</w:t>
      </w:r>
    </w:p>
    <w:p w14:paraId="37BF300D" w14:textId="77777777" w:rsidR="003573E0" w:rsidRDefault="003573E0" w:rsidP="003573E0">
      <w:pPr>
        <w:ind w:left="426" w:firstLine="294"/>
        <w:jc w:val="both"/>
        <w:rPr>
          <w:lang w:val="id-ID"/>
        </w:rPr>
      </w:pPr>
      <w:r w:rsidRPr="003573E0">
        <w:rPr>
          <w:lang w:val="id-ID"/>
        </w:rPr>
        <w:t xml:space="preserve">Dilihat dari proses </w:t>
      </w:r>
      <w:proofErr w:type="spellStart"/>
      <w:r w:rsidRPr="003573E0">
        <w:rPr>
          <w:lang w:val="id-ID"/>
        </w:rPr>
        <w:t>developing</w:t>
      </w:r>
      <w:proofErr w:type="spellEnd"/>
      <w:r w:rsidRPr="003573E0">
        <w:rPr>
          <w:lang w:val="id-ID"/>
        </w:rPr>
        <w:t xml:space="preserve">, terdapat 2 cara untuk mendapatkan sebuah </w:t>
      </w:r>
      <w:proofErr w:type="spellStart"/>
      <w:r w:rsidRPr="003573E0">
        <w:rPr>
          <w:lang w:val="id-ID"/>
        </w:rPr>
        <w:t>de</w:t>
      </w:r>
      <w:proofErr w:type="spellEnd"/>
      <w:r w:rsidRPr="003573E0">
        <w:rPr>
          <w:lang w:val="id-ID"/>
        </w:rPr>
        <w:t xml:space="preserve">- </w:t>
      </w:r>
      <w:proofErr w:type="spellStart"/>
      <w:r w:rsidRPr="003573E0">
        <w:rPr>
          <w:lang w:val="id-ID"/>
        </w:rPr>
        <w:t>sain</w:t>
      </w:r>
      <w:proofErr w:type="spellEnd"/>
      <w:r w:rsidRPr="003573E0">
        <w:rPr>
          <w:lang w:val="id-ID"/>
        </w:rPr>
        <w:t xml:space="preserve"> untuk di kloning. Pertama dengan mengambil langsung data mentah desain atau ”</w:t>
      </w:r>
      <w:proofErr w:type="spellStart"/>
      <w:r w:rsidRPr="003573E0">
        <w:rPr>
          <w:lang w:val="id-ID"/>
        </w:rPr>
        <w:t>blueprint</w:t>
      </w:r>
      <w:proofErr w:type="spellEnd"/>
      <w:r w:rsidRPr="003573E0">
        <w:rPr>
          <w:lang w:val="id-ID"/>
        </w:rPr>
        <w:t xml:space="preserve">” dan </w:t>
      </w:r>
      <w:proofErr w:type="spellStart"/>
      <w:r w:rsidRPr="003573E0">
        <w:rPr>
          <w:lang w:val="id-ID"/>
        </w:rPr>
        <w:t>Reverse</w:t>
      </w:r>
      <w:proofErr w:type="spellEnd"/>
      <w:r w:rsidRPr="003573E0">
        <w:rPr>
          <w:lang w:val="id-ID"/>
        </w:rPr>
        <w:t xml:space="preserve"> Engineering saat barang telah dipublikasi di pasaran.</w:t>
      </w:r>
    </w:p>
    <w:p w14:paraId="47382A5F" w14:textId="31A0C2BF" w:rsidR="00021160" w:rsidRPr="003573E0" w:rsidRDefault="00021160" w:rsidP="00021160">
      <w:pPr>
        <w:ind w:left="426" w:firstLine="294"/>
        <w:jc w:val="center"/>
        <w:rPr>
          <w:lang w:val="id-ID"/>
        </w:rPr>
      </w:pPr>
      <w:r>
        <w:rPr>
          <w:noProof/>
        </w:rPr>
        <w:drawing>
          <wp:inline distT="0" distB="0" distL="0" distR="0" wp14:anchorId="7F5BF279" wp14:editId="61D9131F">
            <wp:extent cx="5623843" cy="1630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rustSource.png"/>
                    <pic:cNvPicPr/>
                  </pic:nvPicPr>
                  <pic:blipFill>
                    <a:blip r:embed="rId9">
                      <a:extLst>
                        <a:ext uri="{28A0092B-C50C-407E-A947-70E740481C1C}">
                          <a14:useLocalDpi xmlns:a14="http://schemas.microsoft.com/office/drawing/2010/main" val="0"/>
                        </a:ext>
                      </a:extLst>
                    </a:blip>
                    <a:stretch>
                      <a:fillRect/>
                    </a:stretch>
                  </pic:blipFill>
                  <pic:spPr>
                    <a:xfrm>
                      <a:off x="0" y="0"/>
                      <a:ext cx="5629350" cy="1631641"/>
                    </a:xfrm>
                    <a:prstGeom prst="rect">
                      <a:avLst/>
                    </a:prstGeom>
                  </pic:spPr>
                </pic:pic>
              </a:graphicData>
            </a:graphic>
          </wp:inline>
        </w:drawing>
      </w:r>
    </w:p>
    <w:p w14:paraId="3CA3264F" w14:textId="77777777" w:rsidR="003573E0" w:rsidRPr="003573E0" w:rsidRDefault="003573E0" w:rsidP="003573E0">
      <w:pPr>
        <w:ind w:left="426"/>
        <w:jc w:val="center"/>
        <w:rPr>
          <w:b/>
          <w:lang w:val="id-ID"/>
        </w:rPr>
      </w:pPr>
      <w:r w:rsidRPr="003573E0">
        <w:rPr>
          <w:b/>
          <w:lang w:val="id-ID"/>
        </w:rPr>
        <w:t xml:space="preserve">Gambar 2.2: </w:t>
      </w:r>
      <w:proofErr w:type="spellStart"/>
      <w:r w:rsidRPr="003573E0">
        <w:rPr>
          <w:b/>
          <w:lang w:val="id-ID"/>
        </w:rPr>
        <w:t>Clonning</w:t>
      </w:r>
      <w:proofErr w:type="spellEnd"/>
      <w:r w:rsidRPr="003573E0">
        <w:rPr>
          <w:b/>
          <w:lang w:val="id-ID"/>
        </w:rPr>
        <w:t>/Sumber Tidak Terpercaya</w:t>
      </w:r>
    </w:p>
    <w:p w14:paraId="5A017865" w14:textId="77777777" w:rsidR="003573E0" w:rsidRDefault="003573E0" w:rsidP="003573E0">
      <w:pPr>
        <w:ind w:left="426" w:firstLine="294"/>
        <w:jc w:val="both"/>
        <w:rPr>
          <w:lang w:val="id-ID"/>
        </w:rPr>
      </w:pPr>
      <w:r w:rsidRPr="003573E0">
        <w:rPr>
          <w:lang w:val="id-ID"/>
        </w:rPr>
        <w:t>Dalam segi ini serangan dilakukan dengan cara mencuri langsung desain yang sudah siap di fabrikasi serta uji coba kebenaran. Bila pencuri mendapatkan desain yang telah di uji coba, maka pencuri tinggal langsung memperbanyak desain yang telah di curi.</w:t>
      </w:r>
    </w:p>
    <w:p w14:paraId="5FBF6CEB" w14:textId="33EA8D57" w:rsidR="00021160" w:rsidRPr="003573E0" w:rsidRDefault="00021160" w:rsidP="003573E0">
      <w:pPr>
        <w:ind w:left="426" w:firstLine="294"/>
        <w:jc w:val="both"/>
        <w:rPr>
          <w:lang w:val="id-ID"/>
        </w:rPr>
      </w:pPr>
      <w:r>
        <w:rPr>
          <w:noProof/>
        </w:rPr>
        <w:drawing>
          <wp:inline distT="0" distB="0" distL="0" distR="0" wp14:anchorId="483D0C8F" wp14:editId="0E926D09">
            <wp:extent cx="5623843" cy="2451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verseEngineering.png"/>
                    <pic:cNvPicPr/>
                  </pic:nvPicPr>
                  <pic:blipFill>
                    <a:blip r:embed="rId10">
                      <a:extLst>
                        <a:ext uri="{28A0092B-C50C-407E-A947-70E740481C1C}">
                          <a14:useLocalDpi xmlns:a14="http://schemas.microsoft.com/office/drawing/2010/main" val="0"/>
                        </a:ext>
                      </a:extLst>
                    </a:blip>
                    <a:stretch>
                      <a:fillRect/>
                    </a:stretch>
                  </pic:blipFill>
                  <pic:spPr>
                    <a:xfrm>
                      <a:off x="0" y="0"/>
                      <a:ext cx="5628234" cy="2453014"/>
                    </a:xfrm>
                    <a:prstGeom prst="rect">
                      <a:avLst/>
                    </a:prstGeom>
                  </pic:spPr>
                </pic:pic>
              </a:graphicData>
            </a:graphic>
          </wp:inline>
        </w:drawing>
      </w:r>
    </w:p>
    <w:p w14:paraId="0574906A" w14:textId="77777777" w:rsidR="003573E0" w:rsidRPr="003573E0" w:rsidRDefault="003573E0" w:rsidP="003573E0">
      <w:pPr>
        <w:ind w:left="426"/>
        <w:jc w:val="center"/>
        <w:rPr>
          <w:b/>
          <w:lang w:val="id-ID"/>
        </w:rPr>
      </w:pPr>
      <w:r w:rsidRPr="003573E0">
        <w:rPr>
          <w:b/>
          <w:lang w:val="id-ID"/>
        </w:rPr>
        <w:t>Gambar 2.3: RE (</w:t>
      </w:r>
      <w:proofErr w:type="spellStart"/>
      <w:r w:rsidRPr="003573E0">
        <w:rPr>
          <w:b/>
          <w:lang w:val="id-ID"/>
        </w:rPr>
        <w:t>Reverse</w:t>
      </w:r>
      <w:proofErr w:type="spellEnd"/>
      <w:r w:rsidRPr="003573E0">
        <w:rPr>
          <w:b/>
          <w:lang w:val="id-ID"/>
        </w:rPr>
        <w:t xml:space="preserve"> Engineering)</w:t>
      </w:r>
    </w:p>
    <w:p w14:paraId="31888385" w14:textId="571DC066" w:rsidR="00021160" w:rsidRPr="00EE4271" w:rsidRDefault="003573E0" w:rsidP="00EE4271">
      <w:pPr>
        <w:ind w:left="426" w:firstLine="294"/>
        <w:jc w:val="both"/>
        <w:rPr>
          <w:lang w:val="id-ID"/>
        </w:rPr>
      </w:pPr>
      <w:r w:rsidRPr="003573E0">
        <w:rPr>
          <w:lang w:val="id-ID"/>
        </w:rPr>
        <w:t xml:space="preserve">Untuk serangan jenis ini, pencuri sudah </w:t>
      </w:r>
      <w:proofErr w:type="spellStart"/>
      <w:r w:rsidRPr="003573E0">
        <w:rPr>
          <w:lang w:val="id-ID"/>
        </w:rPr>
        <w:t>pendapatkan</w:t>
      </w:r>
      <w:proofErr w:type="spellEnd"/>
      <w:r w:rsidRPr="003573E0">
        <w:rPr>
          <w:lang w:val="id-ID"/>
        </w:rPr>
        <w:t xml:space="preserve"> produk dari pasar yang telah teruji, pencuri tinggal melakukan </w:t>
      </w:r>
      <w:proofErr w:type="spellStart"/>
      <w:r w:rsidRPr="003573E0">
        <w:rPr>
          <w:lang w:val="id-ID"/>
        </w:rPr>
        <w:t>scan</w:t>
      </w:r>
      <w:proofErr w:type="spellEnd"/>
      <w:r w:rsidRPr="003573E0">
        <w:rPr>
          <w:lang w:val="id-ID"/>
        </w:rPr>
        <w:t xml:space="preserve"> rangkaian kemudian mengujinya </w:t>
      </w:r>
      <w:proofErr w:type="spellStart"/>
      <w:r w:rsidRPr="003573E0">
        <w:rPr>
          <w:lang w:val="id-ID"/>
        </w:rPr>
        <w:t>de</w:t>
      </w:r>
      <w:proofErr w:type="spellEnd"/>
      <w:r w:rsidRPr="003573E0">
        <w:rPr>
          <w:lang w:val="id-ID"/>
        </w:rPr>
        <w:t xml:space="preserve">- </w:t>
      </w:r>
      <w:proofErr w:type="spellStart"/>
      <w:r w:rsidRPr="003573E0">
        <w:rPr>
          <w:lang w:val="id-ID"/>
        </w:rPr>
        <w:t>ngan</w:t>
      </w:r>
      <w:proofErr w:type="spellEnd"/>
      <w:r w:rsidRPr="003573E0">
        <w:rPr>
          <w:lang w:val="id-ID"/>
        </w:rPr>
        <w:t xml:space="preserve"> </w:t>
      </w:r>
      <w:proofErr w:type="spellStart"/>
      <w:r w:rsidRPr="003573E0">
        <w:rPr>
          <w:lang w:val="id-ID"/>
        </w:rPr>
        <w:t>datasheet</w:t>
      </w:r>
      <w:proofErr w:type="spellEnd"/>
      <w:r w:rsidRPr="003573E0">
        <w:rPr>
          <w:lang w:val="id-ID"/>
        </w:rPr>
        <w:t xml:space="preserve">. Apabila hasil </w:t>
      </w:r>
      <w:proofErr w:type="spellStart"/>
      <w:r w:rsidRPr="003573E0">
        <w:rPr>
          <w:lang w:val="id-ID"/>
        </w:rPr>
        <w:t>scan</w:t>
      </w:r>
      <w:proofErr w:type="spellEnd"/>
      <w:r w:rsidRPr="003573E0">
        <w:rPr>
          <w:lang w:val="id-ID"/>
        </w:rPr>
        <w:t xml:space="preserve"> desain produk di dapati rangkaian yang </w:t>
      </w:r>
      <w:proofErr w:type="spellStart"/>
      <w:r w:rsidRPr="003573E0">
        <w:rPr>
          <w:lang w:val="id-ID"/>
        </w:rPr>
        <w:t>konkrit</w:t>
      </w:r>
      <w:proofErr w:type="spellEnd"/>
      <w:r w:rsidRPr="003573E0">
        <w:rPr>
          <w:lang w:val="id-ID"/>
        </w:rPr>
        <w:t xml:space="preserve">/- jelas dan rangkaian tersebut telah teruji sesuai </w:t>
      </w:r>
      <w:proofErr w:type="spellStart"/>
      <w:r w:rsidRPr="003573E0">
        <w:rPr>
          <w:lang w:val="id-ID"/>
        </w:rPr>
        <w:t>datasheet</w:t>
      </w:r>
      <w:proofErr w:type="spellEnd"/>
      <w:r w:rsidRPr="003573E0">
        <w:rPr>
          <w:lang w:val="id-ID"/>
        </w:rPr>
        <w:t>. Maka pencuri tinggal melakukan fabrikasi.</w:t>
      </w:r>
    </w:p>
    <w:p w14:paraId="5D2A50D8" w14:textId="77777777" w:rsidR="00021160" w:rsidRPr="003573E0" w:rsidRDefault="00021160" w:rsidP="00AD684F">
      <w:pPr>
        <w:pStyle w:val="ListParagraph"/>
        <w:ind w:left="426"/>
        <w:rPr>
          <w:lang w:val="id-ID"/>
        </w:rPr>
      </w:pPr>
    </w:p>
    <w:p w14:paraId="29157DEC" w14:textId="60FE9529" w:rsidR="003573E0" w:rsidRPr="00AD684F" w:rsidRDefault="003573E0" w:rsidP="00EE6683">
      <w:pPr>
        <w:pStyle w:val="ListParagraph"/>
        <w:numPr>
          <w:ilvl w:val="1"/>
          <w:numId w:val="8"/>
        </w:numPr>
        <w:ind w:left="426"/>
        <w:rPr>
          <w:lang w:val="id-ID"/>
        </w:rPr>
      </w:pPr>
      <w:r>
        <w:rPr>
          <w:b/>
          <w:lang w:val="id-ID"/>
        </w:rPr>
        <w:t xml:space="preserve">Digital </w:t>
      </w:r>
      <w:proofErr w:type="spellStart"/>
      <w:r>
        <w:rPr>
          <w:b/>
          <w:lang w:val="id-ID"/>
        </w:rPr>
        <w:t>Signal</w:t>
      </w:r>
      <w:proofErr w:type="spellEnd"/>
      <w:r>
        <w:rPr>
          <w:b/>
          <w:lang w:val="id-ID"/>
        </w:rPr>
        <w:t xml:space="preserve"> </w:t>
      </w:r>
      <w:proofErr w:type="spellStart"/>
      <w:r>
        <w:rPr>
          <w:b/>
          <w:lang w:val="id-ID"/>
        </w:rPr>
        <w:t>Processing</w:t>
      </w:r>
      <w:proofErr w:type="spellEnd"/>
      <w:r>
        <w:rPr>
          <w:b/>
          <w:lang w:val="id-ID"/>
        </w:rPr>
        <w:t xml:space="preserve"> Filter</w:t>
      </w:r>
    </w:p>
    <w:p w14:paraId="659D07F5" w14:textId="77777777" w:rsidR="00AD684F" w:rsidRPr="00AD684F" w:rsidRDefault="00AD684F" w:rsidP="00AD684F">
      <w:pPr>
        <w:pStyle w:val="ListParagraph"/>
        <w:ind w:left="426" w:firstLine="294"/>
        <w:jc w:val="both"/>
        <w:rPr>
          <w:lang w:val="id-ID"/>
        </w:rPr>
      </w:pPr>
      <w:r w:rsidRPr="00AD684F">
        <w:rPr>
          <w:lang w:val="id-ID"/>
        </w:rPr>
        <w:t xml:space="preserve">Digital </w:t>
      </w:r>
      <w:proofErr w:type="spellStart"/>
      <w:r w:rsidRPr="00AD684F">
        <w:rPr>
          <w:lang w:val="id-ID"/>
        </w:rPr>
        <w:t>Signal</w:t>
      </w:r>
      <w:proofErr w:type="spellEnd"/>
      <w:r w:rsidRPr="00AD684F">
        <w:rPr>
          <w:lang w:val="id-ID"/>
        </w:rPr>
        <w:t xml:space="preserve"> </w:t>
      </w:r>
      <w:proofErr w:type="spellStart"/>
      <w:r w:rsidRPr="00AD684F">
        <w:rPr>
          <w:lang w:val="id-ID"/>
        </w:rPr>
        <w:t>Prosesing</w:t>
      </w:r>
      <w:proofErr w:type="spellEnd"/>
      <w:r w:rsidRPr="00AD684F">
        <w:rPr>
          <w:lang w:val="id-ID"/>
        </w:rPr>
        <w:t xml:space="preserve"> (DSP) merupakan pengolahan sinyal digital, seperti di- gunakan pada komputer hingga untuk melakukan berbagai operasi proses sinyal. Sinyal yang diproses merupakan </w:t>
      </w:r>
      <w:proofErr w:type="spellStart"/>
      <w:r w:rsidRPr="00AD684F">
        <w:rPr>
          <w:lang w:val="id-ID"/>
        </w:rPr>
        <w:t>kumbulan</w:t>
      </w:r>
      <w:proofErr w:type="spellEnd"/>
      <w:r w:rsidRPr="00AD684F">
        <w:rPr>
          <w:lang w:val="id-ID"/>
        </w:rPr>
        <w:t xml:space="preserve"> bilangan </w:t>
      </w:r>
      <w:proofErr w:type="spellStart"/>
      <w:r w:rsidRPr="00AD684F">
        <w:rPr>
          <w:lang w:val="id-ID"/>
        </w:rPr>
        <w:t>sekuensial</w:t>
      </w:r>
      <w:proofErr w:type="spellEnd"/>
      <w:r w:rsidRPr="00AD684F">
        <w:rPr>
          <w:lang w:val="id-ID"/>
        </w:rPr>
        <w:t xml:space="preserve"> yang </w:t>
      </w:r>
      <w:proofErr w:type="spellStart"/>
      <w:r w:rsidRPr="00AD684F">
        <w:rPr>
          <w:lang w:val="id-ID"/>
        </w:rPr>
        <w:t>merepresen</w:t>
      </w:r>
      <w:proofErr w:type="spellEnd"/>
      <w:r w:rsidRPr="00AD684F">
        <w:rPr>
          <w:lang w:val="id-ID"/>
        </w:rPr>
        <w:t xml:space="preserve">- </w:t>
      </w:r>
      <w:proofErr w:type="spellStart"/>
      <w:r w:rsidRPr="00AD684F">
        <w:rPr>
          <w:lang w:val="id-ID"/>
        </w:rPr>
        <w:t>tasikan</w:t>
      </w:r>
      <w:proofErr w:type="spellEnd"/>
      <w:r w:rsidRPr="00AD684F">
        <w:rPr>
          <w:lang w:val="id-ID"/>
        </w:rPr>
        <w:t xml:space="preserve"> sampel dari variabel sinyal </w:t>
      </w:r>
      <w:proofErr w:type="spellStart"/>
      <w:r w:rsidRPr="00AD684F">
        <w:rPr>
          <w:lang w:val="id-ID"/>
        </w:rPr>
        <w:t>kontinyu</w:t>
      </w:r>
      <w:proofErr w:type="spellEnd"/>
      <w:r w:rsidRPr="00AD684F">
        <w:rPr>
          <w:lang w:val="id-ID"/>
        </w:rPr>
        <w:t xml:space="preserve"> pada suatu domain seperti domain waktu, ruang atau frekuensi.</w:t>
      </w:r>
    </w:p>
    <w:p w14:paraId="442218F1" w14:textId="4256681C" w:rsidR="00AD684F" w:rsidRDefault="00AD684F" w:rsidP="00AD684F">
      <w:pPr>
        <w:pStyle w:val="ListParagraph"/>
        <w:ind w:left="426" w:firstLine="294"/>
        <w:jc w:val="both"/>
        <w:rPr>
          <w:lang w:val="id-ID"/>
        </w:rPr>
      </w:pPr>
      <w:r w:rsidRPr="00AD684F">
        <w:rPr>
          <w:lang w:val="id-ID"/>
        </w:rPr>
        <w:t xml:space="preserve">Pada pengolahan sinyal, sebuah filter adalah sebuah alat atau proses yang menghilangkan beberapa komponen atau </w:t>
      </w:r>
      <w:proofErr w:type="spellStart"/>
      <w:r w:rsidRPr="00AD684F">
        <w:rPr>
          <w:lang w:val="id-ID"/>
        </w:rPr>
        <w:t>fitur</w:t>
      </w:r>
      <w:proofErr w:type="spellEnd"/>
      <w:r w:rsidRPr="00AD684F">
        <w:rPr>
          <w:lang w:val="id-ID"/>
        </w:rPr>
        <w:t xml:space="preserve"> yang tidak di inginkan dari suatu sinyal. </w:t>
      </w:r>
      <w:proofErr w:type="spellStart"/>
      <w:r w:rsidRPr="00AD684F">
        <w:rPr>
          <w:lang w:val="id-ID"/>
        </w:rPr>
        <w:t>Filterin</w:t>
      </w:r>
      <w:r>
        <w:rPr>
          <w:lang w:val="id-ID"/>
        </w:rPr>
        <w:t>g</w:t>
      </w:r>
      <w:proofErr w:type="spellEnd"/>
      <w:r>
        <w:rPr>
          <w:lang w:val="id-ID"/>
        </w:rPr>
        <w:t xml:space="preserve"> merupakan kelas proses sinyal.</w:t>
      </w:r>
    </w:p>
    <w:p w14:paraId="33F11243" w14:textId="77777777" w:rsidR="00AD684F" w:rsidRPr="00AD684F" w:rsidRDefault="00AD684F" w:rsidP="00AD684F">
      <w:pPr>
        <w:jc w:val="both"/>
        <w:rPr>
          <w:lang w:val="id-ID"/>
        </w:rPr>
      </w:pPr>
    </w:p>
    <w:p w14:paraId="7F2C4922" w14:textId="2EABAC93" w:rsidR="003573E0" w:rsidRPr="00AD684F" w:rsidRDefault="003573E0" w:rsidP="00EE6683">
      <w:pPr>
        <w:pStyle w:val="ListParagraph"/>
        <w:numPr>
          <w:ilvl w:val="1"/>
          <w:numId w:val="8"/>
        </w:numPr>
        <w:ind w:left="426"/>
        <w:rPr>
          <w:lang w:val="id-ID"/>
        </w:rPr>
      </w:pPr>
      <w:proofErr w:type="spellStart"/>
      <w:r>
        <w:rPr>
          <w:b/>
          <w:lang w:val="id-ID"/>
        </w:rPr>
        <w:t>Verilog</w:t>
      </w:r>
      <w:proofErr w:type="spellEnd"/>
      <w:r>
        <w:rPr>
          <w:b/>
          <w:lang w:val="id-ID"/>
        </w:rPr>
        <w:t xml:space="preserve"> HD</w:t>
      </w:r>
      <w:r w:rsidR="00AD684F">
        <w:rPr>
          <w:b/>
          <w:lang w:val="id-ID"/>
        </w:rPr>
        <w:t>L</w:t>
      </w:r>
    </w:p>
    <w:p w14:paraId="53098121" w14:textId="1F422393" w:rsidR="00AD684F" w:rsidRDefault="00AD684F" w:rsidP="00AD684F">
      <w:pPr>
        <w:pStyle w:val="ListParagraph"/>
        <w:ind w:left="426" w:firstLine="294"/>
        <w:jc w:val="both"/>
        <w:rPr>
          <w:lang w:val="id-ID"/>
        </w:rPr>
      </w:pPr>
      <w:proofErr w:type="spellStart"/>
      <w:r w:rsidRPr="00AD684F">
        <w:rPr>
          <w:lang w:val="id-ID"/>
        </w:rPr>
        <w:t>Verilog</w:t>
      </w:r>
      <w:proofErr w:type="spellEnd"/>
      <w:r w:rsidRPr="00AD684F">
        <w:rPr>
          <w:lang w:val="id-ID"/>
        </w:rPr>
        <w:t xml:space="preserve"> HDL merupakan bahasa </w:t>
      </w:r>
      <w:proofErr w:type="spellStart"/>
      <w:r w:rsidRPr="00AD684F">
        <w:rPr>
          <w:lang w:val="id-ID"/>
        </w:rPr>
        <w:t>pendeskripsi</w:t>
      </w:r>
      <w:proofErr w:type="spellEnd"/>
      <w:r w:rsidRPr="00AD684F">
        <w:rPr>
          <w:lang w:val="id-ID"/>
        </w:rPr>
        <w:t xml:space="preserve"> </w:t>
      </w:r>
      <w:proofErr w:type="spellStart"/>
      <w:r w:rsidRPr="00AD684F">
        <w:rPr>
          <w:lang w:val="id-ID"/>
        </w:rPr>
        <w:t>hardware</w:t>
      </w:r>
      <w:proofErr w:type="spellEnd"/>
      <w:r w:rsidRPr="00AD684F">
        <w:rPr>
          <w:lang w:val="id-ID"/>
        </w:rPr>
        <w:t xml:space="preserve"> yang digunakan untuk mendesain dan dokumentasi sistem elektronika. </w:t>
      </w:r>
      <w:proofErr w:type="spellStart"/>
      <w:r w:rsidRPr="00AD684F">
        <w:rPr>
          <w:lang w:val="id-ID"/>
        </w:rPr>
        <w:t>Verilog</w:t>
      </w:r>
      <w:proofErr w:type="spellEnd"/>
      <w:r w:rsidRPr="00AD684F">
        <w:rPr>
          <w:lang w:val="id-ID"/>
        </w:rPr>
        <w:t xml:space="preserve"> HDL memungkinkan per- ancang mendesain pada berbagai tingkatan abstraksi.</w:t>
      </w:r>
      <w:r>
        <w:rPr>
          <w:lang w:val="id-ID"/>
        </w:rPr>
        <w:t xml:space="preserve"> </w:t>
      </w:r>
      <w:proofErr w:type="spellStart"/>
      <w:r w:rsidRPr="00AD684F">
        <w:rPr>
          <w:lang w:val="id-ID"/>
        </w:rPr>
        <w:t>Verilog</w:t>
      </w:r>
      <w:proofErr w:type="spellEnd"/>
      <w:r w:rsidRPr="00AD684F">
        <w:rPr>
          <w:lang w:val="id-ID"/>
        </w:rPr>
        <w:t xml:space="preserve"> HDL berasal dari </w:t>
      </w:r>
      <w:proofErr w:type="spellStart"/>
      <w:r w:rsidRPr="00AD684F">
        <w:rPr>
          <w:lang w:val="id-ID"/>
        </w:rPr>
        <w:t>Automated</w:t>
      </w:r>
      <w:proofErr w:type="spellEnd"/>
      <w:r w:rsidRPr="00AD684F">
        <w:rPr>
          <w:lang w:val="id-ID"/>
        </w:rPr>
        <w:t xml:space="preserve"> </w:t>
      </w:r>
      <w:proofErr w:type="spellStart"/>
      <w:r w:rsidRPr="00AD684F">
        <w:rPr>
          <w:lang w:val="id-ID"/>
        </w:rPr>
        <w:t>Integrated</w:t>
      </w:r>
      <w:proofErr w:type="spellEnd"/>
      <w:r w:rsidRPr="00AD684F">
        <w:rPr>
          <w:lang w:val="id-ID"/>
        </w:rPr>
        <w:t xml:space="preserve"> Design System (yang kemu- dian berubah nama menjadi </w:t>
      </w:r>
      <w:proofErr w:type="spellStart"/>
      <w:r w:rsidRPr="00AD684F">
        <w:rPr>
          <w:lang w:val="id-ID"/>
        </w:rPr>
        <w:t>Gateway</w:t>
      </w:r>
      <w:proofErr w:type="spellEnd"/>
      <w:r w:rsidRPr="00AD684F">
        <w:rPr>
          <w:lang w:val="id-ID"/>
        </w:rPr>
        <w:t xml:space="preserve"> Design </w:t>
      </w:r>
      <w:proofErr w:type="spellStart"/>
      <w:r w:rsidRPr="00AD684F">
        <w:rPr>
          <w:lang w:val="id-ID"/>
        </w:rPr>
        <w:t>Automation</w:t>
      </w:r>
      <w:proofErr w:type="spellEnd"/>
      <w:r w:rsidRPr="00AD684F">
        <w:rPr>
          <w:lang w:val="id-ID"/>
        </w:rPr>
        <w:t xml:space="preserve">) pada tahun 1985. Saat itu perusahaan tersebut dipegang oleh Dr. </w:t>
      </w:r>
      <w:proofErr w:type="spellStart"/>
      <w:r w:rsidRPr="00AD684F">
        <w:rPr>
          <w:lang w:val="id-ID"/>
        </w:rPr>
        <w:t>Prabhu</w:t>
      </w:r>
      <w:proofErr w:type="spellEnd"/>
      <w:r w:rsidRPr="00AD684F">
        <w:rPr>
          <w:lang w:val="id-ID"/>
        </w:rPr>
        <w:t xml:space="preserve"> Goel, pendiri PODEM </w:t>
      </w:r>
      <w:proofErr w:type="spellStart"/>
      <w:r w:rsidRPr="00AD684F">
        <w:rPr>
          <w:lang w:val="id-ID"/>
        </w:rPr>
        <w:t>test</w:t>
      </w:r>
      <w:proofErr w:type="spellEnd"/>
      <w:r w:rsidRPr="00AD684F">
        <w:rPr>
          <w:lang w:val="id-ID"/>
        </w:rPr>
        <w:t xml:space="preserve"> </w:t>
      </w:r>
      <w:proofErr w:type="spellStart"/>
      <w:r w:rsidRPr="00AD684F">
        <w:rPr>
          <w:lang w:val="id-ID"/>
        </w:rPr>
        <w:t>gener</w:t>
      </w:r>
      <w:proofErr w:type="spellEnd"/>
      <w:r w:rsidRPr="00AD684F">
        <w:rPr>
          <w:lang w:val="id-ID"/>
        </w:rPr>
        <w:t xml:space="preserve">- </w:t>
      </w:r>
      <w:proofErr w:type="spellStart"/>
      <w:r w:rsidRPr="00AD684F">
        <w:rPr>
          <w:lang w:val="id-ID"/>
        </w:rPr>
        <w:t>ation</w:t>
      </w:r>
      <w:proofErr w:type="spellEnd"/>
      <w:r w:rsidRPr="00AD684F">
        <w:rPr>
          <w:lang w:val="id-ID"/>
        </w:rPr>
        <w:t xml:space="preserve"> </w:t>
      </w:r>
      <w:proofErr w:type="spellStart"/>
      <w:r w:rsidRPr="00AD684F">
        <w:rPr>
          <w:lang w:val="id-ID"/>
        </w:rPr>
        <w:t>algorithm</w:t>
      </w:r>
      <w:proofErr w:type="spellEnd"/>
      <w:r w:rsidRPr="00AD684F">
        <w:rPr>
          <w:lang w:val="id-ID"/>
        </w:rPr>
        <w:t xml:space="preserve">. </w:t>
      </w:r>
      <w:proofErr w:type="spellStart"/>
      <w:r w:rsidRPr="00AD684F">
        <w:rPr>
          <w:lang w:val="id-ID"/>
        </w:rPr>
        <w:t>Verilog</w:t>
      </w:r>
      <w:proofErr w:type="spellEnd"/>
      <w:r w:rsidRPr="00AD684F">
        <w:rPr>
          <w:lang w:val="id-ID"/>
        </w:rPr>
        <w:t xml:space="preserve"> HDL di desain oleh </w:t>
      </w:r>
      <w:proofErr w:type="spellStart"/>
      <w:r w:rsidRPr="00AD684F">
        <w:rPr>
          <w:lang w:val="id-ID"/>
        </w:rPr>
        <w:t>Phil</w:t>
      </w:r>
      <w:proofErr w:type="spellEnd"/>
      <w:r w:rsidRPr="00AD684F">
        <w:rPr>
          <w:lang w:val="id-ID"/>
        </w:rPr>
        <w:t xml:space="preserve"> </w:t>
      </w:r>
      <w:proofErr w:type="spellStart"/>
      <w:r w:rsidRPr="00AD684F">
        <w:rPr>
          <w:lang w:val="id-ID"/>
        </w:rPr>
        <w:t>Moorby</w:t>
      </w:r>
      <w:proofErr w:type="spellEnd"/>
      <w:r w:rsidRPr="00AD684F">
        <w:rPr>
          <w:lang w:val="id-ID"/>
        </w:rPr>
        <w:t xml:space="preserve">, yang kemudian menjadi </w:t>
      </w:r>
      <w:proofErr w:type="spellStart"/>
      <w:r w:rsidRPr="00AD684F">
        <w:rPr>
          <w:lang w:val="id-ID"/>
        </w:rPr>
        <w:t>chief</w:t>
      </w:r>
      <w:proofErr w:type="spellEnd"/>
      <w:r w:rsidRPr="00AD684F">
        <w:rPr>
          <w:lang w:val="id-ID"/>
        </w:rPr>
        <w:t xml:space="preserve"> </w:t>
      </w:r>
      <w:proofErr w:type="spellStart"/>
      <w:r w:rsidRPr="00AD684F">
        <w:rPr>
          <w:lang w:val="id-ID"/>
        </w:rPr>
        <w:t>Designer</w:t>
      </w:r>
      <w:proofErr w:type="spellEnd"/>
      <w:r w:rsidRPr="00AD684F">
        <w:rPr>
          <w:lang w:val="id-ID"/>
        </w:rPr>
        <w:t xml:space="preserve"> untuk </w:t>
      </w:r>
      <w:proofErr w:type="spellStart"/>
      <w:r w:rsidRPr="00AD684F">
        <w:rPr>
          <w:lang w:val="id-ID"/>
        </w:rPr>
        <w:t>Verilog</w:t>
      </w:r>
      <w:proofErr w:type="spellEnd"/>
      <w:r w:rsidRPr="00AD684F">
        <w:rPr>
          <w:lang w:val="id-ID"/>
        </w:rPr>
        <w:t xml:space="preserve">-XL dan perusahaan rekan pertama di </w:t>
      </w:r>
      <w:proofErr w:type="spellStart"/>
      <w:r w:rsidRPr="00AD684F">
        <w:rPr>
          <w:lang w:val="id-ID"/>
        </w:rPr>
        <w:t>Cadance</w:t>
      </w:r>
      <w:proofErr w:type="spellEnd"/>
      <w:r w:rsidRPr="00AD684F">
        <w:rPr>
          <w:lang w:val="id-ID"/>
        </w:rPr>
        <w:t xml:space="preserve"> Design System.</w:t>
      </w:r>
      <w:r>
        <w:rPr>
          <w:lang w:val="id-ID"/>
        </w:rPr>
        <w:t xml:space="preserve"> </w:t>
      </w:r>
      <w:r w:rsidRPr="00AD684F">
        <w:rPr>
          <w:lang w:val="id-ID"/>
        </w:rPr>
        <w:t xml:space="preserve">Awalnya </w:t>
      </w:r>
      <w:proofErr w:type="spellStart"/>
      <w:r w:rsidRPr="00AD684F">
        <w:rPr>
          <w:lang w:val="id-ID"/>
        </w:rPr>
        <w:t>Verilog</w:t>
      </w:r>
      <w:proofErr w:type="spellEnd"/>
      <w:r w:rsidRPr="00AD684F">
        <w:rPr>
          <w:lang w:val="id-ID"/>
        </w:rPr>
        <w:t xml:space="preserve"> dibuat sebagai bahasa </w:t>
      </w:r>
      <w:r w:rsidRPr="00AD684F">
        <w:rPr>
          <w:lang w:val="id-ID"/>
        </w:rPr>
        <w:lastRenderedPageBreak/>
        <w:t xml:space="preserve">simulasi. Kemudian setelah </w:t>
      </w:r>
      <w:proofErr w:type="spellStart"/>
      <w:r w:rsidRPr="00AD684F">
        <w:rPr>
          <w:lang w:val="id-ID"/>
        </w:rPr>
        <w:t>berkem</w:t>
      </w:r>
      <w:proofErr w:type="spellEnd"/>
      <w:r w:rsidRPr="00AD684F">
        <w:rPr>
          <w:lang w:val="id-ID"/>
        </w:rPr>
        <w:t>- bang tidak hanya digunakan untuk simulasi namun juga untuk sintesis. (</w:t>
      </w:r>
      <w:proofErr w:type="spellStart"/>
      <w:r w:rsidRPr="00AD684F">
        <w:rPr>
          <w:lang w:val="id-ID"/>
        </w:rPr>
        <w:t>source</w:t>
      </w:r>
      <w:proofErr w:type="spellEnd"/>
      <w:r w:rsidRPr="00AD684F">
        <w:rPr>
          <w:lang w:val="id-ID"/>
        </w:rPr>
        <w:t xml:space="preserve"> www.verilog.com)</w:t>
      </w:r>
    </w:p>
    <w:p w14:paraId="0629C0DF" w14:textId="77777777" w:rsidR="00AD684F" w:rsidRPr="003573E0" w:rsidRDefault="00AD684F" w:rsidP="00AD684F">
      <w:pPr>
        <w:pStyle w:val="ListParagraph"/>
        <w:ind w:left="426"/>
        <w:rPr>
          <w:lang w:val="id-ID"/>
        </w:rPr>
      </w:pPr>
    </w:p>
    <w:p w14:paraId="0BEB74DD" w14:textId="40576D5B" w:rsidR="003573E0" w:rsidRPr="00AD684F" w:rsidRDefault="003573E0" w:rsidP="003573E0">
      <w:pPr>
        <w:pStyle w:val="ListParagraph"/>
        <w:numPr>
          <w:ilvl w:val="1"/>
          <w:numId w:val="8"/>
        </w:numPr>
        <w:ind w:left="426"/>
        <w:rPr>
          <w:lang w:val="id-ID"/>
        </w:rPr>
      </w:pPr>
      <w:r>
        <w:rPr>
          <w:b/>
          <w:lang w:val="id-ID"/>
        </w:rPr>
        <w:t>FPGA</w:t>
      </w:r>
    </w:p>
    <w:p w14:paraId="0AD8E28A" w14:textId="2B78E051" w:rsidR="00AD684F" w:rsidRPr="003573E0" w:rsidRDefault="00AD684F" w:rsidP="00AD684F">
      <w:pPr>
        <w:pStyle w:val="ListParagraph"/>
        <w:ind w:left="426" w:firstLine="294"/>
        <w:jc w:val="both"/>
        <w:rPr>
          <w:lang w:val="id-ID"/>
        </w:rPr>
      </w:pPr>
      <w:r w:rsidRPr="00AD684F">
        <w:rPr>
          <w:lang w:val="id-ID"/>
        </w:rPr>
        <w:t xml:space="preserve">FPGA merupakan kepanjangan dari </w:t>
      </w:r>
      <w:proofErr w:type="spellStart"/>
      <w:r w:rsidRPr="00AD684F">
        <w:rPr>
          <w:lang w:val="id-ID"/>
        </w:rPr>
        <w:t>Field</w:t>
      </w:r>
      <w:proofErr w:type="spellEnd"/>
      <w:r w:rsidRPr="00AD684F">
        <w:rPr>
          <w:lang w:val="id-ID"/>
        </w:rPr>
        <w:t xml:space="preserve"> </w:t>
      </w:r>
      <w:proofErr w:type="spellStart"/>
      <w:r w:rsidRPr="00AD684F">
        <w:rPr>
          <w:lang w:val="id-ID"/>
        </w:rPr>
        <w:t>Programmable</w:t>
      </w:r>
      <w:proofErr w:type="spellEnd"/>
      <w:r w:rsidRPr="00AD684F">
        <w:rPr>
          <w:lang w:val="id-ID"/>
        </w:rPr>
        <w:t xml:space="preserve"> </w:t>
      </w:r>
      <w:proofErr w:type="spellStart"/>
      <w:r w:rsidRPr="00AD684F">
        <w:rPr>
          <w:lang w:val="id-ID"/>
        </w:rPr>
        <w:t>Gate</w:t>
      </w:r>
      <w:proofErr w:type="spellEnd"/>
      <w:r w:rsidRPr="00AD684F">
        <w:rPr>
          <w:lang w:val="id-ID"/>
        </w:rPr>
        <w:t xml:space="preserve"> </w:t>
      </w:r>
      <w:proofErr w:type="spellStart"/>
      <w:r w:rsidRPr="00AD684F">
        <w:rPr>
          <w:lang w:val="id-ID"/>
        </w:rPr>
        <w:t>Array</w:t>
      </w:r>
      <w:proofErr w:type="spellEnd"/>
      <w:r w:rsidRPr="00AD684F">
        <w:rPr>
          <w:lang w:val="id-ID"/>
        </w:rPr>
        <w:t xml:space="preserve"> adalah perangkat keras yang biasa digunakan dalam proses manufakturing IC. FPGA di- gunakan untuk </w:t>
      </w:r>
      <w:proofErr w:type="spellStart"/>
      <w:r w:rsidRPr="00AD684F">
        <w:rPr>
          <w:lang w:val="id-ID"/>
        </w:rPr>
        <w:t>mensimulasikan</w:t>
      </w:r>
      <w:proofErr w:type="spellEnd"/>
      <w:r w:rsidRPr="00AD684F">
        <w:rPr>
          <w:lang w:val="id-ID"/>
        </w:rPr>
        <w:t xml:space="preserve"> </w:t>
      </w:r>
      <w:proofErr w:type="spellStart"/>
      <w:r w:rsidRPr="00AD684F">
        <w:rPr>
          <w:lang w:val="id-ID"/>
        </w:rPr>
        <w:t>draft</w:t>
      </w:r>
      <w:proofErr w:type="spellEnd"/>
      <w:r w:rsidRPr="00AD684F">
        <w:rPr>
          <w:lang w:val="id-ID"/>
        </w:rPr>
        <w:t xml:space="preserve"> rancangan IC yang siap untuk di </w:t>
      </w:r>
      <w:proofErr w:type="spellStart"/>
      <w:r w:rsidRPr="00AD684F">
        <w:rPr>
          <w:lang w:val="id-ID"/>
        </w:rPr>
        <w:t>test</w:t>
      </w:r>
      <w:proofErr w:type="spellEnd"/>
      <w:r w:rsidRPr="00AD684F">
        <w:rPr>
          <w:lang w:val="id-ID"/>
        </w:rPr>
        <w:t xml:space="preserve"> yang apabila telah lolos </w:t>
      </w:r>
      <w:proofErr w:type="spellStart"/>
      <w:r w:rsidRPr="00AD684F">
        <w:rPr>
          <w:lang w:val="id-ID"/>
        </w:rPr>
        <w:t>test</w:t>
      </w:r>
      <w:proofErr w:type="spellEnd"/>
      <w:r w:rsidRPr="00AD684F">
        <w:rPr>
          <w:lang w:val="id-ID"/>
        </w:rPr>
        <w:t xml:space="preserve"> akan di lanjutkan ke tahap </w:t>
      </w:r>
      <w:proofErr w:type="spellStart"/>
      <w:r w:rsidRPr="00AD684F">
        <w:rPr>
          <w:lang w:val="id-ID"/>
        </w:rPr>
        <w:t>layout</w:t>
      </w:r>
      <w:proofErr w:type="spellEnd"/>
      <w:r w:rsidRPr="00AD684F">
        <w:rPr>
          <w:lang w:val="id-ID"/>
        </w:rPr>
        <w:t xml:space="preserve">. FPGA hanya digunakan apabila rancangan membutuhkan </w:t>
      </w:r>
      <w:proofErr w:type="spellStart"/>
      <w:r w:rsidRPr="00AD684F">
        <w:rPr>
          <w:lang w:val="id-ID"/>
        </w:rPr>
        <w:t>input</w:t>
      </w:r>
      <w:proofErr w:type="spellEnd"/>
      <w:r w:rsidRPr="00AD684F">
        <w:rPr>
          <w:lang w:val="id-ID"/>
        </w:rPr>
        <w:t xml:space="preserve"> dari perangkat lain atau program </w:t>
      </w:r>
      <w:proofErr w:type="spellStart"/>
      <w:r w:rsidRPr="00AD684F">
        <w:rPr>
          <w:lang w:val="id-ID"/>
        </w:rPr>
        <w:t>kernel</w:t>
      </w:r>
      <w:proofErr w:type="spellEnd"/>
      <w:r w:rsidRPr="00AD684F">
        <w:rPr>
          <w:lang w:val="id-ID"/>
        </w:rPr>
        <w:t>.</w:t>
      </w:r>
    </w:p>
    <w:p w14:paraId="750B1B24" w14:textId="668E80CE" w:rsidR="003573E0" w:rsidRPr="003573E0" w:rsidRDefault="003573E0" w:rsidP="003573E0">
      <w:pPr>
        <w:pStyle w:val="ListParagraph"/>
        <w:numPr>
          <w:ilvl w:val="1"/>
          <w:numId w:val="8"/>
        </w:numPr>
        <w:ind w:left="426"/>
        <w:rPr>
          <w:lang w:val="id-ID"/>
        </w:rPr>
      </w:pPr>
      <w:r>
        <w:rPr>
          <w:b/>
          <w:lang w:val="id-ID"/>
        </w:rPr>
        <w:t xml:space="preserve"> ALU</w:t>
      </w:r>
    </w:p>
    <w:p w14:paraId="1210C593" w14:textId="77777777" w:rsidR="00AD684F" w:rsidRDefault="00AD684F" w:rsidP="00AD684F">
      <w:pPr>
        <w:pStyle w:val="ListParagraph"/>
        <w:ind w:left="426" w:firstLine="294"/>
        <w:jc w:val="both"/>
        <w:rPr>
          <w:lang w:val="id-ID"/>
        </w:rPr>
      </w:pPr>
      <w:proofErr w:type="spellStart"/>
      <w:r w:rsidRPr="00AD684F">
        <w:rPr>
          <w:lang w:val="id-ID"/>
        </w:rPr>
        <w:t>Aritmatik</w:t>
      </w:r>
      <w:proofErr w:type="spellEnd"/>
      <w:r w:rsidRPr="00AD684F">
        <w:rPr>
          <w:lang w:val="id-ID"/>
        </w:rPr>
        <w:t xml:space="preserve"> </w:t>
      </w:r>
      <w:proofErr w:type="spellStart"/>
      <w:r w:rsidRPr="00AD684F">
        <w:rPr>
          <w:lang w:val="id-ID"/>
        </w:rPr>
        <w:t>Logic</w:t>
      </w:r>
      <w:proofErr w:type="spellEnd"/>
      <w:r w:rsidRPr="00AD684F">
        <w:rPr>
          <w:lang w:val="id-ID"/>
        </w:rPr>
        <w:t xml:space="preserve"> Unit (ALU) adalah kombinasi rangkaian elektronik digital yang melakukan fungsi </w:t>
      </w:r>
      <w:proofErr w:type="spellStart"/>
      <w:r w:rsidRPr="00AD684F">
        <w:rPr>
          <w:lang w:val="id-ID"/>
        </w:rPr>
        <w:t>aritmatika</w:t>
      </w:r>
      <w:proofErr w:type="spellEnd"/>
      <w:r w:rsidRPr="00AD684F">
        <w:rPr>
          <w:lang w:val="id-ID"/>
        </w:rPr>
        <w:t xml:space="preserve"> dan operasi </w:t>
      </w:r>
      <w:proofErr w:type="spellStart"/>
      <w:r w:rsidRPr="00AD684F">
        <w:rPr>
          <w:lang w:val="id-ID"/>
        </w:rPr>
        <w:t>bitwise</w:t>
      </w:r>
      <w:proofErr w:type="spellEnd"/>
      <w:r w:rsidRPr="00AD684F">
        <w:rPr>
          <w:lang w:val="id-ID"/>
        </w:rPr>
        <w:t xml:space="preserve"> pada bilangan integer </w:t>
      </w:r>
      <w:proofErr w:type="spellStart"/>
      <w:r w:rsidRPr="00AD684F">
        <w:rPr>
          <w:lang w:val="id-ID"/>
        </w:rPr>
        <w:t>binari</w:t>
      </w:r>
      <w:proofErr w:type="spellEnd"/>
      <w:r w:rsidRPr="00AD684F">
        <w:rPr>
          <w:lang w:val="id-ID"/>
        </w:rPr>
        <w:t xml:space="preserve">. Ini sangat kontras dengan </w:t>
      </w:r>
      <w:proofErr w:type="spellStart"/>
      <w:r w:rsidRPr="00AD684F">
        <w:rPr>
          <w:lang w:val="id-ID"/>
        </w:rPr>
        <w:t>Floating</w:t>
      </w:r>
      <w:proofErr w:type="spellEnd"/>
      <w:r w:rsidRPr="00AD684F">
        <w:rPr>
          <w:lang w:val="id-ID"/>
        </w:rPr>
        <w:t xml:space="preserve"> </w:t>
      </w:r>
      <w:proofErr w:type="spellStart"/>
      <w:r w:rsidRPr="00AD684F">
        <w:rPr>
          <w:lang w:val="id-ID"/>
        </w:rPr>
        <w:t>Point</w:t>
      </w:r>
      <w:proofErr w:type="spellEnd"/>
      <w:r w:rsidRPr="00AD684F">
        <w:rPr>
          <w:lang w:val="id-ID"/>
        </w:rPr>
        <w:t xml:space="preserve"> Unit (FPU), yang melakukan operasi </w:t>
      </w:r>
      <w:proofErr w:type="spellStart"/>
      <w:r w:rsidRPr="00AD684F">
        <w:rPr>
          <w:lang w:val="id-ID"/>
        </w:rPr>
        <w:t>bilan</w:t>
      </w:r>
      <w:proofErr w:type="spellEnd"/>
      <w:r w:rsidRPr="00AD684F">
        <w:rPr>
          <w:lang w:val="id-ID"/>
        </w:rPr>
        <w:t xml:space="preserve">- </w:t>
      </w:r>
      <w:proofErr w:type="spellStart"/>
      <w:r w:rsidRPr="00AD684F">
        <w:rPr>
          <w:lang w:val="id-ID"/>
        </w:rPr>
        <w:t>gan</w:t>
      </w:r>
      <w:proofErr w:type="spellEnd"/>
      <w:r w:rsidRPr="00AD684F">
        <w:rPr>
          <w:lang w:val="id-ID"/>
        </w:rPr>
        <w:t xml:space="preserve"> </w:t>
      </w:r>
      <w:proofErr w:type="spellStart"/>
      <w:r w:rsidRPr="00AD684F">
        <w:rPr>
          <w:lang w:val="id-ID"/>
        </w:rPr>
        <w:t>floating</w:t>
      </w:r>
      <w:proofErr w:type="spellEnd"/>
      <w:r w:rsidRPr="00AD684F">
        <w:rPr>
          <w:lang w:val="id-ID"/>
        </w:rPr>
        <w:t xml:space="preserve"> </w:t>
      </w:r>
      <w:proofErr w:type="spellStart"/>
      <w:r w:rsidRPr="00AD684F">
        <w:rPr>
          <w:lang w:val="id-ID"/>
        </w:rPr>
        <w:t>point</w:t>
      </w:r>
      <w:proofErr w:type="spellEnd"/>
      <w:r w:rsidRPr="00AD684F">
        <w:rPr>
          <w:lang w:val="id-ID"/>
        </w:rPr>
        <w:t xml:space="preserve">. Sebuah ALU pada dasarnya bagian dari berbagai macam blok rangkaian komputasi, termasuk </w:t>
      </w:r>
      <w:proofErr w:type="spellStart"/>
      <w:r w:rsidRPr="00AD684F">
        <w:rPr>
          <w:lang w:val="id-ID"/>
        </w:rPr>
        <w:t>Central</w:t>
      </w:r>
      <w:proofErr w:type="spellEnd"/>
      <w:r w:rsidRPr="00AD684F">
        <w:rPr>
          <w:lang w:val="id-ID"/>
        </w:rPr>
        <w:t xml:space="preserve"> </w:t>
      </w:r>
      <w:proofErr w:type="spellStart"/>
      <w:r w:rsidRPr="00AD684F">
        <w:rPr>
          <w:lang w:val="id-ID"/>
        </w:rPr>
        <w:t>Prosesing</w:t>
      </w:r>
      <w:proofErr w:type="spellEnd"/>
      <w:r w:rsidRPr="00AD684F">
        <w:rPr>
          <w:lang w:val="id-ID"/>
        </w:rPr>
        <w:t xml:space="preserve"> Unit (CPU). Sebuah CPU, FPU, atau GPU mungkin memiliki banyak ALU di dalamnya.</w:t>
      </w:r>
    </w:p>
    <w:p w14:paraId="09050585" w14:textId="096318B2" w:rsidR="00021160" w:rsidRPr="00AD684F" w:rsidRDefault="00021160" w:rsidP="00021160">
      <w:pPr>
        <w:pStyle w:val="ListParagraph"/>
        <w:ind w:left="426" w:firstLine="294"/>
        <w:jc w:val="center"/>
        <w:rPr>
          <w:lang w:val="id-ID"/>
        </w:rPr>
      </w:pPr>
      <w:r>
        <w:rPr>
          <w:noProof/>
        </w:rPr>
        <w:drawing>
          <wp:inline distT="0" distB="0" distL="0" distR="0" wp14:anchorId="28B055EC" wp14:editId="43450ACC">
            <wp:extent cx="3223543" cy="2387437"/>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lu.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4555" cy="2395593"/>
                    </a:xfrm>
                    <a:prstGeom prst="rect">
                      <a:avLst/>
                    </a:prstGeom>
                  </pic:spPr>
                </pic:pic>
              </a:graphicData>
            </a:graphic>
          </wp:inline>
        </w:drawing>
      </w:r>
    </w:p>
    <w:p w14:paraId="03F0474A" w14:textId="2878509A" w:rsidR="003573E0" w:rsidRPr="00AD684F" w:rsidRDefault="00AD684F" w:rsidP="00AD684F">
      <w:pPr>
        <w:pStyle w:val="ListParagraph"/>
        <w:ind w:left="426"/>
        <w:jc w:val="center"/>
        <w:rPr>
          <w:b/>
          <w:lang w:val="id-ID"/>
        </w:rPr>
      </w:pPr>
      <w:r w:rsidRPr="00AD684F">
        <w:rPr>
          <w:b/>
          <w:lang w:val="id-ID"/>
        </w:rPr>
        <w:t>Gambar 2.10: ALU</w:t>
      </w:r>
    </w:p>
    <w:p w14:paraId="33EB9D4D" w14:textId="77777777" w:rsidR="003573E0" w:rsidRDefault="003573E0" w:rsidP="003573E0">
      <w:pPr>
        <w:pStyle w:val="ListParagraph"/>
        <w:ind w:left="426"/>
        <w:rPr>
          <w:lang w:val="id-ID"/>
        </w:rPr>
      </w:pPr>
    </w:p>
    <w:p w14:paraId="2B6B006B" w14:textId="77777777" w:rsidR="00EE4271" w:rsidRDefault="00EE4271" w:rsidP="003573E0">
      <w:pPr>
        <w:pStyle w:val="ListParagraph"/>
        <w:ind w:left="426"/>
        <w:rPr>
          <w:lang w:val="id-ID"/>
        </w:rPr>
      </w:pPr>
    </w:p>
    <w:p w14:paraId="42FBC9E9" w14:textId="05293AA6" w:rsidR="00EE4271" w:rsidRDefault="00550940" w:rsidP="003573E0">
      <w:pPr>
        <w:pStyle w:val="ListParagraph"/>
        <w:ind w:left="426"/>
        <w:rPr>
          <w:lang w:val="id-ID"/>
        </w:rPr>
      </w:pPr>
      <w:r>
        <w:rPr>
          <w:lang w:val="id-ID"/>
        </w:rPr>
        <w:t>π</w:t>
      </w:r>
      <w:bookmarkStart w:id="0" w:name="_GoBack"/>
      <w:bookmarkEnd w:id="0"/>
    </w:p>
    <w:p w14:paraId="507DBC98" w14:textId="77777777" w:rsidR="00EE4271" w:rsidRDefault="00EE4271" w:rsidP="003573E0">
      <w:pPr>
        <w:pStyle w:val="ListParagraph"/>
        <w:ind w:left="426"/>
        <w:rPr>
          <w:lang w:val="id-ID"/>
        </w:rPr>
      </w:pPr>
    </w:p>
    <w:p w14:paraId="02B901F8" w14:textId="77777777" w:rsidR="00EE4271" w:rsidRPr="003573E0" w:rsidRDefault="00EE4271" w:rsidP="003573E0">
      <w:pPr>
        <w:pStyle w:val="ListParagraph"/>
        <w:ind w:left="426"/>
        <w:rPr>
          <w:lang w:val="id-ID"/>
        </w:rPr>
      </w:pPr>
    </w:p>
    <w:p w14:paraId="25708488" w14:textId="77777777" w:rsidR="00B51511" w:rsidRDefault="008E5851" w:rsidP="00FF0E49">
      <w:pPr>
        <w:jc w:val="both"/>
        <w:rPr>
          <w:b/>
          <w:lang w:val="id-ID"/>
        </w:rPr>
      </w:pPr>
      <w:r w:rsidRPr="008A73D4">
        <w:rPr>
          <w:b/>
          <w:spacing w:val="1"/>
          <w:lang w:val="id-ID"/>
        </w:rPr>
        <w:t>3</w:t>
      </w:r>
      <w:r w:rsidRPr="008A73D4">
        <w:rPr>
          <w:b/>
          <w:lang w:val="id-ID"/>
        </w:rPr>
        <w:t xml:space="preserve">.    </w:t>
      </w:r>
      <w:r w:rsidRPr="008A73D4">
        <w:rPr>
          <w:b/>
          <w:spacing w:val="26"/>
          <w:lang w:val="id-ID"/>
        </w:rPr>
        <w:t xml:space="preserve"> </w:t>
      </w:r>
      <w:r w:rsidRPr="008A73D4">
        <w:rPr>
          <w:b/>
          <w:lang w:val="id-ID"/>
        </w:rPr>
        <w:t>P</w:t>
      </w:r>
      <w:r w:rsidRPr="008A73D4">
        <w:rPr>
          <w:b/>
          <w:spacing w:val="3"/>
          <w:lang w:val="id-ID"/>
        </w:rPr>
        <w:t>e</w:t>
      </w:r>
      <w:r w:rsidRPr="008A73D4">
        <w:rPr>
          <w:b/>
          <w:spacing w:val="-3"/>
          <w:lang w:val="id-ID"/>
        </w:rPr>
        <w:t>m</w:t>
      </w:r>
      <w:r w:rsidRPr="008A73D4">
        <w:rPr>
          <w:b/>
          <w:lang w:val="id-ID"/>
        </w:rPr>
        <w:t>b</w:t>
      </w:r>
      <w:r w:rsidRPr="008A73D4">
        <w:rPr>
          <w:b/>
          <w:spacing w:val="1"/>
          <w:lang w:val="id-ID"/>
        </w:rPr>
        <w:t>a</w:t>
      </w:r>
      <w:r w:rsidRPr="008A73D4">
        <w:rPr>
          <w:b/>
          <w:lang w:val="id-ID"/>
        </w:rPr>
        <w:t>h</w:t>
      </w:r>
      <w:r w:rsidRPr="008A73D4">
        <w:rPr>
          <w:b/>
          <w:spacing w:val="1"/>
          <w:lang w:val="id-ID"/>
        </w:rPr>
        <w:t>a</w:t>
      </w:r>
      <w:r w:rsidRPr="008A73D4">
        <w:rPr>
          <w:b/>
          <w:spacing w:val="-1"/>
          <w:lang w:val="id-ID"/>
        </w:rPr>
        <w:t>s</w:t>
      </w:r>
      <w:r w:rsidRPr="008A73D4">
        <w:rPr>
          <w:b/>
          <w:spacing w:val="1"/>
          <w:lang w:val="id-ID"/>
        </w:rPr>
        <w:t>a</w:t>
      </w:r>
      <w:r w:rsidRPr="008A73D4">
        <w:rPr>
          <w:b/>
          <w:lang w:val="id-ID"/>
        </w:rPr>
        <w:t>n</w:t>
      </w:r>
    </w:p>
    <w:p w14:paraId="39448C3B" w14:textId="77777777" w:rsidR="00430F32" w:rsidRPr="008A73D4" w:rsidRDefault="00430F32" w:rsidP="00FF0E49">
      <w:pPr>
        <w:jc w:val="both"/>
        <w:rPr>
          <w:lang w:val="id-ID"/>
        </w:rPr>
      </w:pPr>
    </w:p>
    <w:p w14:paraId="6B84D261" w14:textId="77777777" w:rsidR="00505762" w:rsidRDefault="003573E0" w:rsidP="00505762">
      <w:pPr>
        <w:pStyle w:val="ListParagraph"/>
        <w:numPr>
          <w:ilvl w:val="0"/>
          <w:numId w:val="16"/>
        </w:numPr>
        <w:spacing w:line="220" w:lineRule="exact"/>
        <w:ind w:left="0" w:firstLine="0"/>
        <w:jc w:val="both"/>
        <w:rPr>
          <w:b/>
          <w:spacing w:val="23"/>
          <w:lang w:val="id-ID"/>
        </w:rPr>
      </w:pPr>
      <w:r>
        <w:rPr>
          <w:b/>
          <w:spacing w:val="23"/>
          <w:lang w:val="id-ID"/>
        </w:rPr>
        <w:t>Gambaran Umum Desain</w:t>
      </w:r>
    </w:p>
    <w:p w14:paraId="2C83ABF2" w14:textId="721A5DDA" w:rsidR="00021160" w:rsidRDefault="0053388A" w:rsidP="0053388A">
      <w:pPr>
        <w:pStyle w:val="ListParagraph"/>
        <w:spacing w:line="220" w:lineRule="exact"/>
        <w:ind w:left="426" w:firstLine="294"/>
        <w:jc w:val="both"/>
        <w:rPr>
          <w:lang w:val="id-ID"/>
        </w:rPr>
      </w:pPr>
      <w:r>
        <w:rPr>
          <w:noProof/>
        </w:rPr>
        <w:drawing>
          <wp:anchor distT="0" distB="0" distL="114300" distR="114300" simplePos="0" relativeHeight="251666432" behindDoc="0" locked="0" layoutInCell="1" allowOverlap="1" wp14:anchorId="669B2F90" wp14:editId="063D9E6F">
            <wp:simplePos x="0" y="0"/>
            <wp:positionH relativeFrom="column">
              <wp:posOffset>1736090</wp:posOffset>
            </wp:positionH>
            <wp:positionV relativeFrom="paragraph">
              <wp:posOffset>683260</wp:posOffset>
            </wp:positionV>
            <wp:extent cx="2175510" cy="2096135"/>
            <wp:effectExtent l="0" t="0" r="8890" b="1206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ludesai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75510" cy="2096135"/>
                    </a:xfrm>
                    <a:prstGeom prst="rect">
                      <a:avLst/>
                    </a:prstGeom>
                  </pic:spPr>
                </pic:pic>
              </a:graphicData>
            </a:graphic>
            <wp14:sizeRelH relativeFrom="page">
              <wp14:pctWidth>0</wp14:pctWidth>
            </wp14:sizeRelH>
            <wp14:sizeRelV relativeFrom="page">
              <wp14:pctHeight>0</wp14:pctHeight>
            </wp14:sizeRelV>
          </wp:anchor>
        </w:drawing>
      </w:r>
      <w:r w:rsidR="00505762" w:rsidRPr="00505762">
        <w:rPr>
          <w:lang w:val="id-ID"/>
        </w:rPr>
        <w:t xml:space="preserve">Perancangan serta langkah-langkah di perlukan untuk menyelesaikan penelitian ini. Berikut ini akan di jelaskan gambaran serta tahapan dari perancangan </w:t>
      </w:r>
      <w:proofErr w:type="spellStart"/>
      <w:r w:rsidR="00505762" w:rsidRPr="00505762">
        <w:rPr>
          <w:lang w:val="id-ID"/>
        </w:rPr>
        <w:t>system</w:t>
      </w:r>
      <w:proofErr w:type="spellEnd"/>
      <w:r w:rsidR="00505762" w:rsidRPr="00505762">
        <w:rPr>
          <w:lang w:val="id-ID"/>
        </w:rPr>
        <w:t xml:space="preserve"> yang di teliti serta skenario simulasi dari hasil desain yang telah dirancang.</w:t>
      </w:r>
      <w:r w:rsidR="00505762">
        <w:rPr>
          <w:lang w:val="id-ID"/>
        </w:rPr>
        <w:t xml:space="preserve"> </w:t>
      </w:r>
      <w:r w:rsidR="00505762" w:rsidRPr="00505762">
        <w:rPr>
          <w:lang w:val="id-ID"/>
        </w:rPr>
        <w:t xml:space="preserve">Desain utama adalah desain modul alu. Pada penelitian kali ini digunakan modul ALU dengan 2 register masing-masing 8 bit </w:t>
      </w:r>
      <w:proofErr w:type="spellStart"/>
      <w:r w:rsidR="00505762" w:rsidRPr="00505762">
        <w:rPr>
          <w:lang w:val="id-ID"/>
        </w:rPr>
        <w:t>input</w:t>
      </w:r>
      <w:proofErr w:type="spellEnd"/>
      <w:r w:rsidR="00505762" w:rsidRPr="00505762">
        <w:rPr>
          <w:lang w:val="id-ID"/>
        </w:rPr>
        <w:t xml:space="preserve">, 4 bit </w:t>
      </w:r>
      <w:proofErr w:type="spellStart"/>
      <w:r w:rsidR="00505762" w:rsidRPr="00505762">
        <w:rPr>
          <w:lang w:val="id-ID"/>
        </w:rPr>
        <w:t>opcode</w:t>
      </w:r>
      <w:proofErr w:type="spellEnd"/>
      <w:r w:rsidR="00505762" w:rsidRPr="00505762">
        <w:rPr>
          <w:lang w:val="id-ID"/>
        </w:rPr>
        <w:t xml:space="preserve"> dan 8 bit </w:t>
      </w:r>
      <w:proofErr w:type="spellStart"/>
      <w:r w:rsidR="00505762" w:rsidRPr="00505762">
        <w:rPr>
          <w:lang w:val="id-ID"/>
        </w:rPr>
        <w:t>output</w:t>
      </w:r>
      <w:proofErr w:type="spellEnd"/>
      <w:r w:rsidR="00505762" w:rsidRPr="00505762">
        <w:rPr>
          <w:lang w:val="id-ID"/>
        </w:rPr>
        <w:t xml:space="preserve"> seperti </w:t>
      </w:r>
      <w:proofErr w:type="spellStart"/>
      <w:r w:rsidR="00505762" w:rsidRPr="00505762">
        <w:rPr>
          <w:lang w:val="id-ID"/>
        </w:rPr>
        <w:t>ditunjukan</w:t>
      </w:r>
      <w:proofErr w:type="spellEnd"/>
      <w:r w:rsidR="00505762" w:rsidRPr="00505762">
        <w:rPr>
          <w:lang w:val="id-ID"/>
        </w:rPr>
        <w:t xml:space="preserve"> pada diagram </w:t>
      </w:r>
      <w:proofErr w:type="spellStart"/>
      <w:r w:rsidR="00505762" w:rsidRPr="00505762">
        <w:rPr>
          <w:lang w:val="id-ID"/>
        </w:rPr>
        <w:t>dibawah</w:t>
      </w:r>
      <w:proofErr w:type="spellEnd"/>
      <w:r w:rsidR="00505762" w:rsidRPr="00505762">
        <w:rPr>
          <w:lang w:val="id-ID"/>
        </w:rPr>
        <w:t xml:space="preserve"> ini.</w:t>
      </w:r>
    </w:p>
    <w:p w14:paraId="5F9046FE" w14:textId="62B7DD38" w:rsidR="0053388A" w:rsidRPr="00021160" w:rsidRDefault="0053388A" w:rsidP="0053388A">
      <w:pPr>
        <w:pStyle w:val="ListParagraph"/>
        <w:spacing w:line="220" w:lineRule="exact"/>
        <w:ind w:left="426" w:firstLine="294"/>
        <w:jc w:val="both"/>
        <w:rPr>
          <w:lang w:val="id-ID"/>
        </w:rPr>
      </w:pPr>
    </w:p>
    <w:p w14:paraId="14BC3579" w14:textId="46F2B410" w:rsidR="00505762" w:rsidRPr="00505762" w:rsidRDefault="00505762" w:rsidP="00505762">
      <w:pPr>
        <w:pStyle w:val="ListParagraph"/>
        <w:spacing w:line="220" w:lineRule="exact"/>
        <w:ind w:left="426" w:firstLine="294"/>
        <w:jc w:val="center"/>
        <w:rPr>
          <w:b/>
          <w:lang w:val="id-ID"/>
        </w:rPr>
      </w:pPr>
      <w:r w:rsidRPr="00505762">
        <w:rPr>
          <w:b/>
          <w:lang w:val="id-ID"/>
        </w:rPr>
        <w:t>Gambar 3.1: Desain ALU yang akan dilindungi</w:t>
      </w:r>
    </w:p>
    <w:p w14:paraId="68FAA641" w14:textId="04E5729B" w:rsidR="00505762" w:rsidRDefault="0053388A" w:rsidP="00505762">
      <w:pPr>
        <w:pStyle w:val="ListParagraph"/>
        <w:spacing w:line="220" w:lineRule="exact"/>
        <w:ind w:left="426" w:firstLine="294"/>
        <w:rPr>
          <w:lang w:val="id-ID"/>
        </w:rPr>
      </w:pPr>
      <w:r>
        <w:rPr>
          <w:noProof/>
        </w:rPr>
        <w:lastRenderedPageBreak/>
        <w:drawing>
          <wp:anchor distT="0" distB="0" distL="114300" distR="114300" simplePos="0" relativeHeight="251667456" behindDoc="0" locked="0" layoutInCell="1" allowOverlap="1" wp14:anchorId="333E01C4" wp14:editId="7C8452AE">
            <wp:simplePos x="0" y="0"/>
            <wp:positionH relativeFrom="column">
              <wp:posOffset>1168400</wp:posOffset>
            </wp:positionH>
            <wp:positionV relativeFrom="paragraph">
              <wp:posOffset>415290</wp:posOffset>
            </wp:positionV>
            <wp:extent cx="4116070" cy="116903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atermarkdesai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16070" cy="1169035"/>
                    </a:xfrm>
                    <a:prstGeom prst="rect">
                      <a:avLst/>
                    </a:prstGeom>
                  </pic:spPr>
                </pic:pic>
              </a:graphicData>
            </a:graphic>
            <wp14:sizeRelH relativeFrom="page">
              <wp14:pctWidth>0</wp14:pctWidth>
            </wp14:sizeRelH>
            <wp14:sizeRelV relativeFrom="page">
              <wp14:pctHeight>0</wp14:pctHeight>
            </wp14:sizeRelV>
          </wp:anchor>
        </w:drawing>
      </w:r>
      <w:r w:rsidR="00505762" w:rsidRPr="00505762">
        <w:rPr>
          <w:lang w:val="id-ID"/>
        </w:rPr>
        <w:t xml:space="preserve">Selain menggunakan desain ALU penulis juga merancang desain perlindungan dengan </w:t>
      </w:r>
      <w:proofErr w:type="spellStart"/>
      <w:r w:rsidR="00505762" w:rsidRPr="00505762">
        <w:rPr>
          <w:lang w:val="id-ID"/>
        </w:rPr>
        <w:t>input</w:t>
      </w:r>
      <w:proofErr w:type="spellEnd"/>
      <w:r w:rsidR="00505762" w:rsidRPr="00505762">
        <w:rPr>
          <w:lang w:val="id-ID"/>
        </w:rPr>
        <w:t xml:space="preserve"> 4 bit dan </w:t>
      </w:r>
      <w:proofErr w:type="spellStart"/>
      <w:r w:rsidR="00505762" w:rsidRPr="00505762">
        <w:rPr>
          <w:lang w:val="id-ID"/>
        </w:rPr>
        <w:t>output</w:t>
      </w:r>
      <w:proofErr w:type="spellEnd"/>
      <w:r w:rsidR="00505762" w:rsidRPr="00505762">
        <w:rPr>
          <w:lang w:val="id-ID"/>
        </w:rPr>
        <w:t xml:space="preserve"> 8 bit seperti yang </w:t>
      </w:r>
      <w:proofErr w:type="spellStart"/>
      <w:r w:rsidR="00505762" w:rsidRPr="00505762">
        <w:rPr>
          <w:lang w:val="id-ID"/>
        </w:rPr>
        <w:t>ditunjukan</w:t>
      </w:r>
      <w:proofErr w:type="spellEnd"/>
      <w:r w:rsidR="00505762" w:rsidRPr="00505762">
        <w:rPr>
          <w:lang w:val="id-ID"/>
        </w:rPr>
        <w:t xml:space="preserve"> diagram </w:t>
      </w:r>
      <w:proofErr w:type="spellStart"/>
      <w:r w:rsidR="00505762" w:rsidRPr="00505762">
        <w:rPr>
          <w:lang w:val="id-ID"/>
        </w:rPr>
        <w:t>dibawah</w:t>
      </w:r>
      <w:proofErr w:type="spellEnd"/>
      <w:r w:rsidR="00505762" w:rsidRPr="00505762">
        <w:rPr>
          <w:lang w:val="id-ID"/>
        </w:rPr>
        <w:t xml:space="preserve"> ini. modul inilah yang nantinya akan diselipkan pada modul ALU.</w:t>
      </w:r>
    </w:p>
    <w:p w14:paraId="432F353D" w14:textId="338EB5E9" w:rsidR="0053388A" w:rsidRDefault="0053388A" w:rsidP="00505762">
      <w:pPr>
        <w:pStyle w:val="ListParagraph"/>
        <w:spacing w:line="220" w:lineRule="exact"/>
        <w:ind w:left="426" w:firstLine="294"/>
        <w:rPr>
          <w:lang w:val="id-ID"/>
        </w:rPr>
      </w:pPr>
    </w:p>
    <w:p w14:paraId="04F3B804" w14:textId="12886D2B" w:rsidR="00332B3D" w:rsidRPr="00505762" w:rsidRDefault="00505762" w:rsidP="00505762">
      <w:pPr>
        <w:pStyle w:val="ListParagraph"/>
        <w:spacing w:line="220" w:lineRule="exact"/>
        <w:ind w:left="426" w:firstLine="294"/>
        <w:jc w:val="center"/>
        <w:rPr>
          <w:b/>
          <w:lang w:val="id-ID"/>
        </w:rPr>
      </w:pPr>
      <w:r w:rsidRPr="00505762">
        <w:rPr>
          <w:b/>
          <w:lang w:val="id-ID"/>
        </w:rPr>
        <w:t>Gambar 3.2: Desain rangkaian pelindung</w:t>
      </w:r>
    </w:p>
    <w:p w14:paraId="14E73664" w14:textId="47BDEDD8" w:rsidR="00FB14B9" w:rsidRDefault="00FB14B9" w:rsidP="00363F97">
      <w:pPr>
        <w:pStyle w:val="ListParagraph"/>
        <w:autoSpaceDE w:val="0"/>
        <w:autoSpaceDN w:val="0"/>
        <w:adjustRightInd w:val="0"/>
        <w:spacing w:after="240"/>
        <w:ind w:left="426"/>
        <w:jc w:val="both"/>
        <w:rPr>
          <w:lang w:val="id-ID"/>
        </w:rPr>
      </w:pPr>
    </w:p>
    <w:p w14:paraId="04F3BD57" w14:textId="77777777" w:rsidR="0053388A" w:rsidRDefault="0053388A" w:rsidP="00363F97">
      <w:pPr>
        <w:pStyle w:val="ListParagraph"/>
        <w:autoSpaceDE w:val="0"/>
        <w:autoSpaceDN w:val="0"/>
        <w:adjustRightInd w:val="0"/>
        <w:spacing w:after="240"/>
        <w:ind w:left="426"/>
        <w:jc w:val="both"/>
        <w:rPr>
          <w:lang w:val="id-ID"/>
        </w:rPr>
      </w:pPr>
    </w:p>
    <w:p w14:paraId="5BE15B20" w14:textId="77777777" w:rsidR="0053388A" w:rsidRDefault="0053388A" w:rsidP="00363F97">
      <w:pPr>
        <w:pStyle w:val="ListParagraph"/>
        <w:autoSpaceDE w:val="0"/>
        <w:autoSpaceDN w:val="0"/>
        <w:adjustRightInd w:val="0"/>
        <w:spacing w:after="240"/>
        <w:ind w:left="426"/>
        <w:jc w:val="both"/>
        <w:rPr>
          <w:lang w:val="id-ID"/>
        </w:rPr>
      </w:pPr>
    </w:p>
    <w:p w14:paraId="6F71B955" w14:textId="77777777" w:rsidR="0053388A" w:rsidRDefault="0053388A" w:rsidP="00363F97">
      <w:pPr>
        <w:pStyle w:val="ListParagraph"/>
        <w:autoSpaceDE w:val="0"/>
        <w:autoSpaceDN w:val="0"/>
        <w:adjustRightInd w:val="0"/>
        <w:spacing w:after="240"/>
        <w:ind w:left="426"/>
        <w:jc w:val="both"/>
        <w:rPr>
          <w:lang w:val="id-ID"/>
        </w:rPr>
      </w:pPr>
    </w:p>
    <w:p w14:paraId="78DFE27E" w14:textId="77777777" w:rsidR="0053388A" w:rsidRDefault="0053388A" w:rsidP="00363F97">
      <w:pPr>
        <w:pStyle w:val="ListParagraph"/>
        <w:autoSpaceDE w:val="0"/>
        <w:autoSpaceDN w:val="0"/>
        <w:adjustRightInd w:val="0"/>
        <w:spacing w:after="240"/>
        <w:ind w:left="426"/>
        <w:jc w:val="both"/>
        <w:rPr>
          <w:lang w:val="id-ID"/>
        </w:rPr>
      </w:pPr>
    </w:p>
    <w:p w14:paraId="4000FC47" w14:textId="77777777" w:rsidR="0053388A" w:rsidRDefault="0053388A" w:rsidP="00363F97">
      <w:pPr>
        <w:pStyle w:val="ListParagraph"/>
        <w:autoSpaceDE w:val="0"/>
        <w:autoSpaceDN w:val="0"/>
        <w:adjustRightInd w:val="0"/>
        <w:spacing w:after="240"/>
        <w:ind w:left="426"/>
        <w:jc w:val="both"/>
        <w:rPr>
          <w:lang w:val="id-ID"/>
        </w:rPr>
      </w:pPr>
    </w:p>
    <w:p w14:paraId="00DAF70E" w14:textId="77777777" w:rsidR="0053388A" w:rsidRPr="008A73D4" w:rsidRDefault="0053388A" w:rsidP="00363F97">
      <w:pPr>
        <w:pStyle w:val="ListParagraph"/>
        <w:autoSpaceDE w:val="0"/>
        <w:autoSpaceDN w:val="0"/>
        <w:adjustRightInd w:val="0"/>
        <w:spacing w:after="240"/>
        <w:ind w:left="426"/>
        <w:jc w:val="both"/>
        <w:rPr>
          <w:lang w:val="id-ID"/>
        </w:rPr>
      </w:pPr>
    </w:p>
    <w:p w14:paraId="051E5201" w14:textId="7825A8B1" w:rsidR="00EA53AD" w:rsidRPr="008A73D4" w:rsidRDefault="003573E0" w:rsidP="00363F97">
      <w:pPr>
        <w:pStyle w:val="ListParagraph"/>
        <w:numPr>
          <w:ilvl w:val="0"/>
          <w:numId w:val="16"/>
        </w:numPr>
        <w:spacing w:line="220" w:lineRule="exact"/>
        <w:ind w:left="0" w:firstLine="0"/>
        <w:jc w:val="both"/>
        <w:rPr>
          <w:b/>
          <w:spacing w:val="23"/>
          <w:lang w:val="id-ID"/>
        </w:rPr>
      </w:pPr>
      <w:r>
        <w:rPr>
          <w:b/>
          <w:spacing w:val="23"/>
          <w:lang w:val="id-ID"/>
        </w:rPr>
        <w:t>Skema Perlindungan</w:t>
      </w:r>
    </w:p>
    <w:p w14:paraId="6025B1C5" w14:textId="77777777" w:rsidR="00505762" w:rsidRDefault="00505762" w:rsidP="00505762">
      <w:pPr>
        <w:pStyle w:val="ListParagraph"/>
        <w:autoSpaceDE w:val="0"/>
        <w:autoSpaceDN w:val="0"/>
        <w:adjustRightInd w:val="0"/>
        <w:ind w:left="426" w:firstLine="294"/>
        <w:jc w:val="both"/>
        <w:rPr>
          <w:color w:val="212121"/>
          <w:szCs w:val="24"/>
          <w:shd w:val="clear" w:color="auto" w:fill="FFFFFF"/>
          <w:lang w:val="id-ID"/>
        </w:rPr>
      </w:pPr>
      <w:r w:rsidRPr="00505762">
        <w:rPr>
          <w:color w:val="212121"/>
          <w:szCs w:val="24"/>
          <w:shd w:val="clear" w:color="auto" w:fill="FFFFFF"/>
          <w:lang w:val="id-ID"/>
        </w:rPr>
        <w:t xml:space="preserve">Skema perlindungan ini dilakukan teknik Pengolahan Sinyal Digital untuk </w:t>
      </w:r>
      <w:proofErr w:type="spellStart"/>
      <w:r w:rsidRPr="00505762">
        <w:rPr>
          <w:color w:val="212121"/>
          <w:szCs w:val="24"/>
          <w:shd w:val="clear" w:color="auto" w:fill="FFFFFF"/>
          <w:lang w:val="id-ID"/>
        </w:rPr>
        <w:t>ek</w:t>
      </w:r>
      <w:proofErr w:type="spellEnd"/>
      <w:r w:rsidRPr="00505762">
        <w:rPr>
          <w:color w:val="212121"/>
          <w:szCs w:val="24"/>
          <w:shd w:val="clear" w:color="auto" w:fill="FFFFFF"/>
          <w:lang w:val="id-ID"/>
        </w:rPr>
        <w:t xml:space="preserve">- </w:t>
      </w:r>
      <w:proofErr w:type="spellStart"/>
      <w:r w:rsidRPr="00505762">
        <w:rPr>
          <w:color w:val="212121"/>
          <w:szCs w:val="24"/>
          <w:shd w:val="clear" w:color="auto" w:fill="FFFFFF"/>
          <w:lang w:val="id-ID"/>
        </w:rPr>
        <w:t>straksi</w:t>
      </w:r>
      <w:proofErr w:type="spellEnd"/>
      <w:r w:rsidRPr="00505762">
        <w:rPr>
          <w:color w:val="212121"/>
          <w:szCs w:val="24"/>
          <w:shd w:val="clear" w:color="auto" w:fill="FFFFFF"/>
          <w:lang w:val="id-ID"/>
        </w:rPr>
        <w:t xml:space="preserve"> data </w:t>
      </w:r>
      <w:proofErr w:type="spellStart"/>
      <w:r w:rsidRPr="00505762">
        <w:rPr>
          <w:color w:val="212121"/>
          <w:szCs w:val="24"/>
          <w:shd w:val="clear" w:color="auto" w:fill="FFFFFF"/>
          <w:lang w:val="id-ID"/>
        </w:rPr>
        <w:t>signature</w:t>
      </w:r>
      <w:proofErr w:type="spellEnd"/>
      <w:r w:rsidRPr="00505762">
        <w:rPr>
          <w:color w:val="212121"/>
          <w:szCs w:val="24"/>
          <w:shd w:val="clear" w:color="auto" w:fill="FFFFFF"/>
          <w:lang w:val="id-ID"/>
        </w:rPr>
        <w:t xml:space="preserve"> dan </w:t>
      </w:r>
      <w:proofErr w:type="spellStart"/>
      <w:r w:rsidRPr="00505762">
        <w:rPr>
          <w:color w:val="212121"/>
          <w:szCs w:val="24"/>
          <w:shd w:val="clear" w:color="auto" w:fill="FFFFFF"/>
          <w:lang w:val="id-ID"/>
        </w:rPr>
        <w:t>obfuscation</w:t>
      </w:r>
      <w:proofErr w:type="spellEnd"/>
      <w:r w:rsidRPr="00505762">
        <w:rPr>
          <w:color w:val="212121"/>
          <w:szCs w:val="24"/>
          <w:shd w:val="clear" w:color="auto" w:fill="FFFFFF"/>
          <w:lang w:val="id-ID"/>
        </w:rPr>
        <w:t xml:space="preserve"> dengan </w:t>
      </w:r>
      <w:proofErr w:type="spellStart"/>
      <w:r w:rsidRPr="00505762">
        <w:rPr>
          <w:color w:val="212121"/>
          <w:szCs w:val="24"/>
          <w:shd w:val="clear" w:color="auto" w:fill="FFFFFF"/>
          <w:lang w:val="id-ID"/>
        </w:rPr>
        <w:t>polymorph</w:t>
      </w:r>
      <w:proofErr w:type="spellEnd"/>
      <w:r w:rsidRPr="00505762">
        <w:rPr>
          <w:color w:val="212121"/>
          <w:szCs w:val="24"/>
          <w:shd w:val="clear" w:color="auto" w:fill="FFFFFF"/>
          <w:lang w:val="id-ID"/>
        </w:rPr>
        <w:t xml:space="preserve"> </w:t>
      </w:r>
      <w:proofErr w:type="spellStart"/>
      <w:r w:rsidRPr="00505762">
        <w:rPr>
          <w:color w:val="212121"/>
          <w:szCs w:val="24"/>
          <w:shd w:val="clear" w:color="auto" w:fill="FFFFFF"/>
          <w:lang w:val="id-ID"/>
        </w:rPr>
        <w:t>gate</w:t>
      </w:r>
      <w:proofErr w:type="spellEnd"/>
      <w:r w:rsidRPr="00505762">
        <w:rPr>
          <w:color w:val="212121"/>
          <w:szCs w:val="24"/>
          <w:shd w:val="clear" w:color="auto" w:fill="FFFFFF"/>
          <w:lang w:val="id-ID"/>
        </w:rPr>
        <w:t xml:space="preserve"> untuk </w:t>
      </w:r>
      <w:proofErr w:type="spellStart"/>
      <w:r w:rsidRPr="00505762">
        <w:rPr>
          <w:color w:val="212121"/>
          <w:szCs w:val="24"/>
          <w:shd w:val="clear" w:color="auto" w:fill="FFFFFF"/>
          <w:lang w:val="id-ID"/>
        </w:rPr>
        <w:t>menyem</w:t>
      </w:r>
      <w:proofErr w:type="spellEnd"/>
      <w:r w:rsidRPr="00505762">
        <w:rPr>
          <w:color w:val="212121"/>
          <w:szCs w:val="24"/>
          <w:shd w:val="clear" w:color="auto" w:fill="FFFFFF"/>
          <w:lang w:val="id-ID"/>
        </w:rPr>
        <w:t xml:space="preserve">- bunyikan keberadaan </w:t>
      </w:r>
      <w:proofErr w:type="spellStart"/>
      <w:r w:rsidRPr="00505762">
        <w:rPr>
          <w:color w:val="212121"/>
          <w:szCs w:val="24"/>
          <w:shd w:val="clear" w:color="auto" w:fill="FFFFFF"/>
          <w:lang w:val="id-ID"/>
        </w:rPr>
        <w:t>signature</w:t>
      </w:r>
      <w:proofErr w:type="spellEnd"/>
      <w:r w:rsidRPr="00505762">
        <w:rPr>
          <w:color w:val="212121"/>
          <w:szCs w:val="24"/>
          <w:shd w:val="clear" w:color="auto" w:fill="FFFFFF"/>
          <w:lang w:val="id-ID"/>
        </w:rPr>
        <w:t xml:space="preserve">. </w:t>
      </w:r>
      <w:proofErr w:type="spellStart"/>
      <w:r w:rsidRPr="00505762">
        <w:rPr>
          <w:color w:val="212121"/>
          <w:szCs w:val="24"/>
          <w:shd w:val="clear" w:color="auto" w:fill="FFFFFF"/>
          <w:lang w:val="id-ID"/>
        </w:rPr>
        <w:t>Dibawah</w:t>
      </w:r>
      <w:proofErr w:type="spellEnd"/>
      <w:r w:rsidRPr="00505762">
        <w:rPr>
          <w:color w:val="212121"/>
          <w:szCs w:val="24"/>
          <w:shd w:val="clear" w:color="auto" w:fill="FFFFFF"/>
          <w:lang w:val="id-ID"/>
        </w:rPr>
        <w:t xml:space="preserve"> berikut merupakan spesifikasi I/O pada modul yang akan </w:t>
      </w:r>
      <w:proofErr w:type="spellStart"/>
      <w:r w:rsidRPr="00505762">
        <w:rPr>
          <w:color w:val="212121"/>
          <w:szCs w:val="24"/>
          <w:shd w:val="clear" w:color="auto" w:fill="FFFFFF"/>
          <w:lang w:val="id-ID"/>
        </w:rPr>
        <w:t>dilindngi</w:t>
      </w:r>
      <w:proofErr w:type="spellEnd"/>
      <w:r w:rsidRPr="00505762">
        <w:rPr>
          <w:color w:val="212121"/>
          <w:szCs w:val="24"/>
          <w:shd w:val="clear" w:color="auto" w:fill="FFFFFF"/>
          <w:lang w:val="id-ID"/>
        </w:rPr>
        <w:t>.</w:t>
      </w:r>
    </w:p>
    <w:p w14:paraId="6B447D98" w14:textId="493EB899" w:rsidR="0053388A" w:rsidRDefault="0053388A" w:rsidP="0053388A">
      <w:pPr>
        <w:pStyle w:val="ListParagraph"/>
        <w:autoSpaceDE w:val="0"/>
        <w:autoSpaceDN w:val="0"/>
        <w:adjustRightInd w:val="0"/>
        <w:ind w:left="426" w:firstLine="294"/>
        <w:jc w:val="center"/>
        <w:rPr>
          <w:color w:val="212121"/>
          <w:szCs w:val="24"/>
          <w:shd w:val="clear" w:color="auto" w:fill="FFFFFF"/>
          <w:lang w:val="id-ID"/>
        </w:rPr>
      </w:pPr>
      <w:r>
        <w:rPr>
          <w:noProof/>
          <w:color w:val="212121"/>
          <w:szCs w:val="24"/>
          <w:shd w:val="clear" w:color="auto" w:fill="FFFFFF"/>
        </w:rPr>
        <w:drawing>
          <wp:inline distT="0" distB="0" distL="0" distR="0" wp14:anchorId="063C91F0" wp14:editId="7417B6AC">
            <wp:extent cx="2627868" cy="241868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opAsk.png"/>
                    <pic:cNvPicPr/>
                  </pic:nvPicPr>
                  <pic:blipFill>
                    <a:blip r:embed="rId14">
                      <a:extLst>
                        <a:ext uri="{28A0092B-C50C-407E-A947-70E740481C1C}">
                          <a14:useLocalDpi xmlns:a14="http://schemas.microsoft.com/office/drawing/2010/main" val="0"/>
                        </a:ext>
                      </a:extLst>
                    </a:blip>
                    <a:stretch>
                      <a:fillRect/>
                    </a:stretch>
                  </pic:blipFill>
                  <pic:spPr>
                    <a:xfrm>
                      <a:off x="0" y="0"/>
                      <a:ext cx="2678847" cy="2465605"/>
                    </a:xfrm>
                    <a:prstGeom prst="rect">
                      <a:avLst/>
                    </a:prstGeom>
                  </pic:spPr>
                </pic:pic>
              </a:graphicData>
            </a:graphic>
          </wp:inline>
        </w:drawing>
      </w:r>
    </w:p>
    <w:p w14:paraId="3F7FDD07" w14:textId="77777777" w:rsidR="00505762" w:rsidRPr="00505762" w:rsidRDefault="00505762" w:rsidP="00505762">
      <w:pPr>
        <w:pStyle w:val="ListParagraph"/>
        <w:autoSpaceDE w:val="0"/>
        <w:autoSpaceDN w:val="0"/>
        <w:adjustRightInd w:val="0"/>
        <w:ind w:left="426" w:firstLine="294"/>
        <w:jc w:val="center"/>
        <w:rPr>
          <w:b/>
          <w:color w:val="212121"/>
          <w:szCs w:val="24"/>
          <w:shd w:val="clear" w:color="auto" w:fill="FFFFFF"/>
          <w:lang w:val="id-ID"/>
        </w:rPr>
      </w:pPr>
      <w:r w:rsidRPr="00505762">
        <w:rPr>
          <w:b/>
          <w:color w:val="212121"/>
          <w:szCs w:val="24"/>
          <w:shd w:val="clear" w:color="auto" w:fill="FFFFFF"/>
          <w:lang w:val="id-ID"/>
        </w:rPr>
        <w:t>Gambar 3.3: Desain rangkaian Top modul yang terdapat rangkaian lain</w:t>
      </w:r>
    </w:p>
    <w:p w14:paraId="13E747D7" w14:textId="1638D26B" w:rsidR="00505762" w:rsidRDefault="00505762" w:rsidP="00505762">
      <w:pPr>
        <w:pStyle w:val="ListParagraph"/>
        <w:autoSpaceDE w:val="0"/>
        <w:autoSpaceDN w:val="0"/>
        <w:adjustRightInd w:val="0"/>
        <w:ind w:left="426" w:firstLine="294"/>
        <w:jc w:val="both"/>
        <w:rPr>
          <w:color w:val="212121"/>
          <w:szCs w:val="24"/>
          <w:shd w:val="clear" w:color="auto" w:fill="FFFFFF"/>
          <w:lang w:val="id-ID"/>
        </w:rPr>
      </w:pPr>
      <w:r w:rsidRPr="00505762">
        <w:rPr>
          <w:color w:val="212121"/>
          <w:szCs w:val="24"/>
          <w:shd w:val="clear" w:color="auto" w:fill="FFFFFF"/>
          <w:lang w:val="id-ID"/>
        </w:rPr>
        <w:t xml:space="preserve">Untuk teknik </w:t>
      </w:r>
      <w:proofErr w:type="spellStart"/>
      <w:r w:rsidRPr="00505762">
        <w:rPr>
          <w:color w:val="212121"/>
          <w:szCs w:val="24"/>
          <w:shd w:val="clear" w:color="auto" w:fill="FFFFFF"/>
          <w:lang w:val="id-ID"/>
        </w:rPr>
        <w:t>obfuscation</w:t>
      </w:r>
      <w:proofErr w:type="spellEnd"/>
      <w:r w:rsidRPr="00505762">
        <w:rPr>
          <w:color w:val="212121"/>
          <w:szCs w:val="24"/>
          <w:shd w:val="clear" w:color="auto" w:fill="FFFFFF"/>
          <w:lang w:val="id-ID"/>
        </w:rPr>
        <w:t xml:space="preserve"> dengan </w:t>
      </w:r>
      <w:proofErr w:type="spellStart"/>
      <w:r w:rsidRPr="00505762">
        <w:rPr>
          <w:color w:val="212121"/>
          <w:szCs w:val="24"/>
          <w:shd w:val="clear" w:color="auto" w:fill="FFFFFF"/>
          <w:lang w:val="id-ID"/>
        </w:rPr>
        <w:t>polymorph</w:t>
      </w:r>
      <w:proofErr w:type="spellEnd"/>
      <w:r w:rsidRPr="00505762">
        <w:rPr>
          <w:color w:val="212121"/>
          <w:szCs w:val="24"/>
          <w:shd w:val="clear" w:color="auto" w:fill="FFFFFF"/>
          <w:lang w:val="id-ID"/>
        </w:rPr>
        <w:t xml:space="preserve"> dilakukan desain yang bertujuan menyelipkan suatu modul lain pada modul utama tanpa diketahui pengguna. Teknik ini seperti memberikan program </w:t>
      </w:r>
      <w:proofErr w:type="spellStart"/>
      <w:r w:rsidRPr="00505762">
        <w:rPr>
          <w:color w:val="212121"/>
          <w:szCs w:val="24"/>
          <w:shd w:val="clear" w:color="auto" w:fill="FFFFFF"/>
          <w:lang w:val="id-ID"/>
        </w:rPr>
        <w:t>Trojan</w:t>
      </w:r>
      <w:proofErr w:type="spellEnd"/>
      <w:r w:rsidRPr="00505762">
        <w:rPr>
          <w:color w:val="212121"/>
          <w:szCs w:val="24"/>
          <w:shd w:val="clear" w:color="auto" w:fill="FFFFFF"/>
          <w:lang w:val="id-ID"/>
        </w:rPr>
        <w:t xml:space="preserve"> </w:t>
      </w:r>
      <w:proofErr w:type="spellStart"/>
      <w:r w:rsidRPr="00505762">
        <w:rPr>
          <w:color w:val="212121"/>
          <w:szCs w:val="24"/>
          <w:shd w:val="clear" w:color="auto" w:fill="FFFFFF"/>
          <w:lang w:val="id-ID"/>
        </w:rPr>
        <w:t>kedalam</w:t>
      </w:r>
      <w:proofErr w:type="spellEnd"/>
      <w:r w:rsidRPr="00505762">
        <w:rPr>
          <w:color w:val="212121"/>
          <w:szCs w:val="24"/>
          <w:shd w:val="clear" w:color="auto" w:fill="FFFFFF"/>
          <w:lang w:val="id-ID"/>
        </w:rPr>
        <w:t xml:space="preserve"> suatu program utama. Namun sub- program ini bukan untuk merusak namun untuk melindungi. Seperti ilustrasi di atas </w:t>
      </w:r>
      <w:proofErr w:type="spellStart"/>
      <w:r w:rsidRPr="00505762">
        <w:rPr>
          <w:color w:val="212121"/>
          <w:szCs w:val="24"/>
          <w:shd w:val="clear" w:color="auto" w:fill="FFFFFF"/>
          <w:lang w:val="id-ID"/>
        </w:rPr>
        <w:t>menunjukan</w:t>
      </w:r>
      <w:proofErr w:type="spellEnd"/>
      <w:r w:rsidRPr="00505762">
        <w:rPr>
          <w:color w:val="212121"/>
          <w:szCs w:val="24"/>
          <w:shd w:val="clear" w:color="auto" w:fill="FFFFFF"/>
          <w:lang w:val="id-ID"/>
        </w:rPr>
        <w:t xml:space="preserve"> suatu modul besar namun ada sesuatu lain di dalam modul tersebut.</w:t>
      </w:r>
    </w:p>
    <w:p w14:paraId="13CFD8D6" w14:textId="46EF0E26" w:rsidR="0053388A" w:rsidRDefault="0053388A" w:rsidP="0053388A">
      <w:pPr>
        <w:pStyle w:val="ListParagraph"/>
        <w:autoSpaceDE w:val="0"/>
        <w:autoSpaceDN w:val="0"/>
        <w:adjustRightInd w:val="0"/>
        <w:ind w:left="426" w:firstLine="294"/>
        <w:jc w:val="center"/>
        <w:rPr>
          <w:color w:val="212121"/>
          <w:szCs w:val="24"/>
          <w:shd w:val="clear" w:color="auto" w:fill="FFFFFF"/>
          <w:lang w:val="id-ID"/>
        </w:rPr>
      </w:pPr>
      <w:r>
        <w:rPr>
          <w:noProof/>
          <w:color w:val="212121"/>
          <w:szCs w:val="24"/>
          <w:shd w:val="clear" w:color="auto" w:fill="FFFFFF"/>
        </w:rPr>
        <w:drawing>
          <wp:inline distT="0" distB="0" distL="0" distR="0" wp14:anchorId="5BFE90A2" wp14:editId="731EA290">
            <wp:extent cx="2533216" cy="233156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opAlu.png"/>
                    <pic:cNvPicPr/>
                  </pic:nvPicPr>
                  <pic:blipFill>
                    <a:blip r:embed="rId15">
                      <a:extLst>
                        <a:ext uri="{28A0092B-C50C-407E-A947-70E740481C1C}">
                          <a14:useLocalDpi xmlns:a14="http://schemas.microsoft.com/office/drawing/2010/main" val="0"/>
                        </a:ext>
                      </a:extLst>
                    </a:blip>
                    <a:stretch>
                      <a:fillRect/>
                    </a:stretch>
                  </pic:blipFill>
                  <pic:spPr>
                    <a:xfrm>
                      <a:off x="0" y="0"/>
                      <a:ext cx="2553882" cy="2350588"/>
                    </a:xfrm>
                    <a:prstGeom prst="rect">
                      <a:avLst/>
                    </a:prstGeom>
                  </pic:spPr>
                </pic:pic>
              </a:graphicData>
            </a:graphic>
          </wp:inline>
        </w:drawing>
      </w:r>
    </w:p>
    <w:p w14:paraId="1A047F8E" w14:textId="77777777" w:rsidR="00505762" w:rsidRPr="00505762" w:rsidRDefault="00505762" w:rsidP="00505762">
      <w:pPr>
        <w:pStyle w:val="ListParagraph"/>
        <w:autoSpaceDE w:val="0"/>
        <w:autoSpaceDN w:val="0"/>
        <w:adjustRightInd w:val="0"/>
        <w:ind w:left="426" w:firstLine="294"/>
        <w:jc w:val="center"/>
        <w:rPr>
          <w:b/>
          <w:color w:val="212121"/>
          <w:szCs w:val="24"/>
          <w:shd w:val="clear" w:color="auto" w:fill="FFFFFF"/>
          <w:lang w:val="id-ID"/>
        </w:rPr>
      </w:pPr>
      <w:r w:rsidRPr="00505762">
        <w:rPr>
          <w:b/>
          <w:color w:val="212121"/>
          <w:szCs w:val="24"/>
          <w:shd w:val="clear" w:color="auto" w:fill="FFFFFF"/>
          <w:lang w:val="id-ID"/>
        </w:rPr>
        <w:t>Gambar 3.4: Desain rangkaian ALU pada top modul</w:t>
      </w:r>
    </w:p>
    <w:p w14:paraId="36358FCE" w14:textId="77777777" w:rsidR="00505762" w:rsidRDefault="00505762" w:rsidP="00505762">
      <w:pPr>
        <w:pStyle w:val="ListParagraph"/>
        <w:autoSpaceDE w:val="0"/>
        <w:autoSpaceDN w:val="0"/>
        <w:adjustRightInd w:val="0"/>
        <w:ind w:left="426" w:firstLine="294"/>
        <w:jc w:val="both"/>
        <w:rPr>
          <w:color w:val="212121"/>
          <w:szCs w:val="24"/>
          <w:shd w:val="clear" w:color="auto" w:fill="FFFFFF"/>
          <w:lang w:val="id-ID"/>
        </w:rPr>
      </w:pPr>
      <w:r w:rsidRPr="00505762">
        <w:rPr>
          <w:color w:val="212121"/>
          <w:szCs w:val="24"/>
          <w:shd w:val="clear" w:color="auto" w:fill="FFFFFF"/>
          <w:lang w:val="id-ID"/>
        </w:rPr>
        <w:lastRenderedPageBreak/>
        <w:t xml:space="preserve">Pertama penulis menggunakan rangkaian ALU sebagai modul besar (utama) dengan spesifikasi I/O </w:t>
      </w:r>
      <w:proofErr w:type="spellStart"/>
      <w:r w:rsidRPr="00505762">
        <w:rPr>
          <w:color w:val="212121"/>
          <w:szCs w:val="24"/>
          <w:shd w:val="clear" w:color="auto" w:fill="FFFFFF"/>
          <w:lang w:val="id-ID"/>
        </w:rPr>
        <w:t>chip</w:t>
      </w:r>
      <w:proofErr w:type="spellEnd"/>
      <w:r w:rsidRPr="00505762">
        <w:rPr>
          <w:color w:val="212121"/>
          <w:szCs w:val="24"/>
          <w:shd w:val="clear" w:color="auto" w:fill="FFFFFF"/>
          <w:lang w:val="id-ID"/>
        </w:rPr>
        <w:t xml:space="preserve"> yang telah ditentukan sebelumnya. Lalu fungsional ALU </w:t>
      </w:r>
      <w:proofErr w:type="spellStart"/>
      <w:r w:rsidRPr="00505762">
        <w:rPr>
          <w:color w:val="212121"/>
          <w:szCs w:val="24"/>
          <w:shd w:val="clear" w:color="auto" w:fill="FFFFFF"/>
          <w:lang w:val="id-ID"/>
        </w:rPr>
        <w:t>ditest</w:t>
      </w:r>
      <w:proofErr w:type="spellEnd"/>
      <w:r w:rsidRPr="00505762">
        <w:rPr>
          <w:color w:val="212121"/>
          <w:szCs w:val="24"/>
          <w:shd w:val="clear" w:color="auto" w:fill="FFFFFF"/>
          <w:lang w:val="id-ID"/>
        </w:rPr>
        <w:t xml:space="preserve"> dengan spesifikasi yang telah dibuat.</w:t>
      </w:r>
    </w:p>
    <w:p w14:paraId="392CC913" w14:textId="77777777" w:rsidR="00505762" w:rsidRDefault="00505762" w:rsidP="00505762">
      <w:pPr>
        <w:pStyle w:val="ListParagraph"/>
        <w:autoSpaceDE w:val="0"/>
        <w:autoSpaceDN w:val="0"/>
        <w:adjustRightInd w:val="0"/>
        <w:ind w:left="426" w:firstLine="294"/>
        <w:jc w:val="both"/>
        <w:rPr>
          <w:color w:val="212121"/>
          <w:szCs w:val="24"/>
          <w:shd w:val="clear" w:color="auto" w:fill="FFFFFF"/>
          <w:lang w:val="id-ID"/>
        </w:rPr>
      </w:pPr>
      <w:r w:rsidRPr="00505762">
        <w:rPr>
          <w:color w:val="212121"/>
          <w:szCs w:val="24"/>
          <w:shd w:val="clear" w:color="auto" w:fill="FFFFFF"/>
          <w:lang w:val="id-ID"/>
        </w:rPr>
        <w:t xml:space="preserve">Skema perlindungan ini dilakukan teknik Pengolahan Sinyal Digital untuk </w:t>
      </w:r>
      <w:proofErr w:type="spellStart"/>
      <w:r w:rsidRPr="00505762">
        <w:rPr>
          <w:color w:val="212121"/>
          <w:szCs w:val="24"/>
          <w:shd w:val="clear" w:color="auto" w:fill="FFFFFF"/>
          <w:lang w:val="id-ID"/>
        </w:rPr>
        <w:t>ek</w:t>
      </w:r>
      <w:proofErr w:type="spellEnd"/>
      <w:r w:rsidRPr="00505762">
        <w:rPr>
          <w:color w:val="212121"/>
          <w:szCs w:val="24"/>
          <w:shd w:val="clear" w:color="auto" w:fill="FFFFFF"/>
          <w:lang w:val="id-ID"/>
        </w:rPr>
        <w:t xml:space="preserve">- </w:t>
      </w:r>
      <w:proofErr w:type="spellStart"/>
      <w:r w:rsidRPr="00505762">
        <w:rPr>
          <w:color w:val="212121"/>
          <w:szCs w:val="24"/>
          <w:shd w:val="clear" w:color="auto" w:fill="FFFFFF"/>
          <w:lang w:val="id-ID"/>
        </w:rPr>
        <w:t>straksi</w:t>
      </w:r>
      <w:proofErr w:type="spellEnd"/>
      <w:r w:rsidRPr="00505762">
        <w:rPr>
          <w:color w:val="212121"/>
          <w:szCs w:val="24"/>
          <w:shd w:val="clear" w:color="auto" w:fill="FFFFFF"/>
          <w:lang w:val="id-ID"/>
        </w:rPr>
        <w:t xml:space="preserve"> data </w:t>
      </w:r>
      <w:proofErr w:type="spellStart"/>
      <w:r w:rsidRPr="00505762">
        <w:rPr>
          <w:color w:val="212121"/>
          <w:szCs w:val="24"/>
          <w:shd w:val="clear" w:color="auto" w:fill="FFFFFF"/>
          <w:lang w:val="id-ID"/>
        </w:rPr>
        <w:t>signature</w:t>
      </w:r>
      <w:proofErr w:type="spellEnd"/>
      <w:r w:rsidRPr="00505762">
        <w:rPr>
          <w:color w:val="212121"/>
          <w:szCs w:val="24"/>
          <w:shd w:val="clear" w:color="auto" w:fill="FFFFFF"/>
          <w:lang w:val="id-ID"/>
        </w:rPr>
        <w:t xml:space="preserve"> dan </w:t>
      </w:r>
      <w:proofErr w:type="spellStart"/>
      <w:r w:rsidRPr="00505762">
        <w:rPr>
          <w:color w:val="212121"/>
          <w:szCs w:val="24"/>
          <w:shd w:val="clear" w:color="auto" w:fill="FFFFFF"/>
          <w:lang w:val="id-ID"/>
        </w:rPr>
        <w:t>obfuscation</w:t>
      </w:r>
      <w:proofErr w:type="spellEnd"/>
      <w:r w:rsidRPr="00505762">
        <w:rPr>
          <w:color w:val="212121"/>
          <w:szCs w:val="24"/>
          <w:shd w:val="clear" w:color="auto" w:fill="FFFFFF"/>
          <w:lang w:val="id-ID"/>
        </w:rPr>
        <w:t xml:space="preserve"> dengan </w:t>
      </w:r>
      <w:proofErr w:type="spellStart"/>
      <w:r w:rsidRPr="00505762">
        <w:rPr>
          <w:color w:val="212121"/>
          <w:szCs w:val="24"/>
          <w:shd w:val="clear" w:color="auto" w:fill="FFFFFF"/>
          <w:lang w:val="id-ID"/>
        </w:rPr>
        <w:t>polymorph</w:t>
      </w:r>
      <w:proofErr w:type="spellEnd"/>
      <w:r w:rsidRPr="00505762">
        <w:rPr>
          <w:color w:val="212121"/>
          <w:szCs w:val="24"/>
          <w:shd w:val="clear" w:color="auto" w:fill="FFFFFF"/>
          <w:lang w:val="id-ID"/>
        </w:rPr>
        <w:t xml:space="preserve"> </w:t>
      </w:r>
      <w:proofErr w:type="spellStart"/>
      <w:r w:rsidRPr="00505762">
        <w:rPr>
          <w:color w:val="212121"/>
          <w:szCs w:val="24"/>
          <w:shd w:val="clear" w:color="auto" w:fill="FFFFFF"/>
          <w:lang w:val="id-ID"/>
        </w:rPr>
        <w:t>gate</w:t>
      </w:r>
      <w:proofErr w:type="spellEnd"/>
      <w:r w:rsidRPr="00505762">
        <w:rPr>
          <w:color w:val="212121"/>
          <w:szCs w:val="24"/>
          <w:shd w:val="clear" w:color="auto" w:fill="FFFFFF"/>
          <w:lang w:val="id-ID"/>
        </w:rPr>
        <w:t xml:space="preserve"> untuk </w:t>
      </w:r>
      <w:proofErr w:type="spellStart"/>
      <w:r w:rsidRPr="00505762">
        <w:rPr>
          <w:color w:val="212121"/>
          <w:szCs w:val="24"/>
          <w:shd w:val="clear" w:color="auto" w:fill="FFFFFF"/>
          <w:lang w:val="id-ID"/>
        </w:rPr>
        <w:t>menyem</w:t>
      </w:r>
      <w:proofErr w:type="spellEnd"/>
      <w:r w:rsidRPr="00505762">
        <w:rPr>
          <w:color w:val="212121"/>
          <w:szCs w:val="24"/>
          <w:shd w:val="clear" w:color="auto" w:fill="FFFFFF"/>
          <w:lang w:val="id-ID"/>
        </w:rPr>
        <w:t xml:space="preserve">- bunyikan keberadaan </w:t>
      </w:r>
      <w:proofErr w:type="spellStart"/>
      <w:r w:rsidRPr="00505762">
        <w:rPr>
          <w:color w:val="212121"/>
          <w:szCs w:val="24"/>
          <w:shd w:val="clear" w:color="auto" w:fill="FFFFFF"/>
          <w:lang w:val="id-ID"/>
        </w:rPr>
        <w:t>signature</w:t>
      </w:r>
      <w:proofErr w:type="spellEnd"/>
      <w:r w:rsidRPr="00505762">
        <w:rPr>
          <w:color w:val="212121"/>
          <w:szCs w:val="24"/>
          <w:shd w:val="clear" w:color="auto" w:fill="FFFFFF"/>
          <w:lang w:val="id-ID"/>
        </w:rPr>
        <w:t xml:space="preserve">. </w:t>
      </w:r>
      <w:proofErr w:type="spellStart"/>
      <w:r w:rsidRPr="00505762">
        <w:rPr>
          <w:color w:val="212121"/>
          <w:szCs w:val="24"/>
          <w:shd w:val="clear" w:color="auto" w:fill="FFFFFF"/>
          <w:lang w:val="id-ID"/>
        </w:rPr>
        <w:t>Dibawah</w:t>
      </w:r>
      <w:proofErr w:type="spellEnd"/>
      <w:r w:rsidRPr="00505762">
        <w:rPr>
          <w:color w:val="212121"/>
          <w:szCs w:val="24"/>
          <w:shd w:val="clear" w:color="auto" w:fill="FFFFFF"/>
          <w:lang w:val="id-ID"/>
        </w:rPr>
        <w:t xml:space="preserve"> berikut merupakan spesifikasi I/O pada modul yang akan </w:t>
      </w:r>
      <w:proofErr w:type="spellStart"/>
      <w:r w:rsidRPr="00505762">
        <w:rPr>
          <w:color w:val="212121"/>
          <w:szCs w:val="24"/>
          <w:shd w:val="clear" w:color="auto" w:fill="FFFFFF"/>
          <w:lang w:val="id-ID"/>
        </w:rPr>
        <w:t>dilindngi</w:t>
      </w:r>
      <w:proofErr w:type="spellEnd"/>
      <w:r w:rsidRPr="00505762">
        <w:rPr>
          <w:color w:val="212121"/>
          <w:szCs w:val="24"/>
          <w:shd w:val="clear" w:color="auto" w:fill="FFFFFF"/>
          <w:lang w:val="id-ID"/>
        </w:rPr>
        <w:t>.</w:t>
      </w:r>
    </w:p>
    <w:p w14:paraId="794F65BF" w14:textId="30CF5070" w:rsidR="0053388A" w:rsidRPr="00505762" w:rsidRDefault="0053388A" w:rsidP="0053388A">
      <w:pPr>
        <w:pStyle w:val="ListParagraph"/>
        <w:autoSpaceDE w:val="0"/>
        <w:autoSpaceDN w:val="0"/>
        <w:adjustRightInd w:val="0"/>
        <w:ind w:left="426" w:firstLine="294"/>
        <w:jc w:val="center"/>
        <w:rPr>
          <w:color w:val="212121"/>
          <w:szCs w:val="24"/>
          <w:shd w:val="clear" w:color="auto" w:fill="FFFFFF"/>
          <w:lang w:val="id-ID"/>
        </w:rPr>
      </w:pPr>
      <w:r>
        <w:rPr>
          <w:noProof/>
          <w:color w:val="212121"/>
          <w:szCs w:val="24"/>
          <w:shd w:val="clear" w:color="auto" w:fill="FFFFFF"/>
        </w:rPr>
        <w:drawing>
          <wp:inline distT="0" distB="0" distL="0" distR="0" wp14:anchorId="1C4D9994" wp14:editId="504F7842">
            <wp:extent cx="2515109" cy="231490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opPro.png"/>
                    <pic:cNvPicPr/>
                  </pic:nvPicPr>
                  <pic:blipFill>
                    <a:blip r:embed="rId16">
                      <a:extLst>
                        <a:ext uri="{28A0092B-C50C-407E-A947-70E740481C1C}">
                          <a14:useLocalDpi xmlns:a14="http://schemas.microsoft.com/office/drawing/2010/main" val="0"/>
                        </a:ext>
                      </a:extLst>
                    </a:blip>
                    <a:stretch>
                      <a:fillRect/>
                    </a:stretch>
                  </pic:blipFill>
                  <pic:spPr>
                    <a:xfrm>
                      <a:off x="0" y="0"/>
                      <a:ext cx="2532108" cy="2330547"/>
                    </a:xfrm>
                    <a:prstGeom prst="rect">
                      <a:avLst/>
                    </a:prstGeom>
                  </pic:spPr>
                </pic:pic>
              </a:graphicData>
            </a:graphic>
          </wp:inline>
        </w:drawing>
      </w:r>
    </w:p>
    <w:p w14:paraId="61D7F01C" w14:textId="77777777" w:rsidR="00505762" w:rsidRDefault="00505762" w:rsidP="00505762">
      <w:pPr>
        <w:pStyle w:val="ListParagraph"/>
        <w:autoSpaceDE w:val="0"/>
        <w:autoSpaceDN w:val="0"/>
        <w:adjustRightInd w:val="0"/>
        <w:ind w:left="426" w:firstLine="294"/>
        <w:jc w:val="center"/>
        <w:rPr>
          <w:b/>
          <w:color w:val="212121"/>
          <w:szCs w:val="24"/>
          <w:shd w:val="clear" w:color="auto" w:fill="FFFFFF"/>
          <w:lang w:val="id-ID"/>
        </w:rPr>
      </w:pPr>
      <w:r w:rsidRPr="00505762">
        <w:rPr>
          <w:b/>
          <w:color w:val="212121"/>
          <w:szCs w:val="24"/>
          <w:shd w:val="clear" w:color="auto" w:fill="FFFFFF"/>
          <w:lang w:val="id-ID"/>
        </w:rPr>
        <w:t>Gambar 3.5: Desain rangkaian pelindung pada top modul</w:t>
      </w:r>
    </w:p>
    <w:p w14:paraId="12457510" w14:textId="34235992" w:rsidR="00505762" w:rsidRPr="00505762" w:rsidRDefault="00505762" w:rsidP="00505762">
      <w:pPr>
        <w:pStyle w:val="ListParagraph"/>
        <w:autoSpaceDE w:val="0"/>
        <w:autoSpaceDN w:val="0"/>
        <w:adjustRightInd w:val="0"/>
        <w:ind w:left="426" w:firstLine="294"/>
        <w:jc w:val="both"/>
        <w:rPr>
          <w:color w:val="212121"/>
          <w:szCs w:val="24"/>
          <w:shd w:val="clear" w:color="auto" w:fill="FFFFFF"/>
          <w:lang w:val="id-ID"/>
        </w:rPr>
      </w:pPr>
      <w:r w:rsidRPr="00505762">
        <w:rPr>
          <w:color w:val="212121"/>
          <w:szCs w:val="24"/>
          <w:shd w:val="clear" w:color="auto" w:fill="FFFFFF"/>
          <w:lang w:val="id-ID"/>
        </w:rPr>
        <w:t xml:space="preserve">Setelah itu ganti rangkaian modul ALU dengan modul perlindungan seba- gai modul utama kemudian dilakukan tes fungsional kembali untuk mengetahui apakah rangkaian perlindungan dapat bekerja </w:t>
      </w:r>
      <w:proofErr w:type="spellStart"/>
      <w:r w:rsidRPr="00505762">
        <w:rPr>
          <w:color w:val="212121"/>
          <w:szCs w:val="24"/>
          <w:shd w:val="clear" w:color="auto" w:fill="FFFFFF"/>
          <w:lang w:val="id-ID"/>
        </w:rPr>
        <w:t>diatas</w:t>
      </w:r>
      <w:proofErr w:type="spellEnd"/>
      <w:r w:rsidRPr="00505762">
        <w:rPr>
          <w:color w:val="212121"/>
          <w:szCs w:val="24"/>
          <w:shd w:val="clear" w:color="auto" w:fill="FFFFFF"/>
          <w:lang w:val="id-ID"/>
        </w:rPr>
        <w:t xml:space="preserve"> arsitektur serta spesifikasi modul utama.</w:t>
      </w:r>
    </w:p>
    <w:p w14:paraId="6145E0AD" w14:textId="0DA89ABE" w:rsidR="00505762" w:rsidRDefault="00505762" w:rsidP="00505762">
      <w:pPr>
        <w:pStyle w:val="ListParagraph"/>
        <w:autoSpaceDE w:val="0"/>
        <w:autoSpaceDN w:val="0"/>
        <w:adjustRightInd w:val="0"/>
        <w:ind w:left="426" w:firstLine="294"/>
        <w:jc w:val="both"/>
        <w:rPr>
          <w:color w:val="212121"/>
          <w:szCs w:val="24"/>
          <w:shd w:val="clear" w:color="auto" w:fill="FFFFFF"/>
          <w:lang w:val="id-ID"/>
        </w:rPr>
      </w:pPr>
      <w:r w:rsidRPr="00505762">
        <w:rPr>
          <w:color w:val="212121"/>
          <w:szCs w:val="24"/>
          <w:shd w:val="clear" w:color="auto" w:fill="FFFFFF"/>
          <w:lang w:val="id-ID"/>
        </w:rPr>
        <w:t xml:space="preserve">Setelah didapat kedua modul dapat berjalan sesuai dengan </w:t>
      </w:r>
      <w:proofErr w:type="spellStart"/>
      <w:r w:rsidRPr="00505762">
        <w:rPr>
          <w:color w:val="212121"/>
          <w:szCs w:val="24"/>
          <w:shd w:val="clear" w:color="auto" w:fill="FFFFFF"/>
          <w:lang w:val="id-ID"/>
        </w:rPr>
        <w:t>semestinya</w:t>
      </w:r>
      <w:proofErr w:type="spellEnd"/>
      <w:r w:rsidRPr="00505762">
        <w:rPr>
          <w:color w:val="212121"/>
          <w:szCs w:val="24"/>
          <w:shd w:val="clear" w:color="auto" w:fill="FFFFFF"/>
          <w:lang w:val="id-ID"/>
        </w:rPr>
        <w:t xml:space="preserve"> maka langkah selanjutnya menggabungkan kedua modul tersebut bada modul utama. pada penggabungan kali ini digunakan teknik </w:t>
      </w:r>
      <w:proofErr w:type="spellStart"/>
      <w:r w:rsidRPr="00505762">
        <w:rPr>
          <w:color w:val="212121"/>
          <w:szCs w:val="24"/>
          <w:shd w:val="clear" w:color="auto" w:fill="FFFFFF"/>
          <w:lang w:val="id-ID"/>
        </w:rPr>
        <w:t>obfucation</w:t>
      </w:r>
      <w:proofErr w:type="spellEnd"/>
      <w:r w:rsidRPr="00505762">
        <w:rPr>
          <w:color w:val="212121"/>
          <w:szCs w:val="24"/>
          <w:shd w:val="clear" w:color="auto" w:fill="FFFFFF"/>
          <w:lang w:val="id-ID"/>
        </w:rPr>
        <w:t xml:space="preserve"> </w:t>
      </w:r>
      <w:proofErr w:type="spellStart"/>
      <w:r w:rsidRPr="00505762">
        <w:rPr>
          <w:color w:val="212121"/>
          <w:szCs w:val="24"/>
          <w:shd w:val="clear" w:color="auto" w:fill="FFFFFF"/>
          <w:lang w:val="id-ID"/>
        </w:rPr>
        <w:t>polymorph</w:t>
      </w:r>
      <w:proofErr w:type="spellEnd"/>
      <w:r w:rsidRPr="00505762">
        <w:rPr>
          <w:color w:val="212121"/>
          <w:szCs w:val="24"/>
          <w:shd w:val="clear" w:color="auto" w:fill="FFFFFF"/>
          <w:lang w:val="id-ID"/>
        </w:rPr>
        <w:t xml:space="preserve"> untuk memilih antara modul mana yang harus berjalan pada modul utama.</w:t>
      </w:r>
    </w:p>
    <w:p w14:paraId="6DDE113A" w14:textId="77777777" w:rsidR="00505762" w:rsidRDefault="00505762" w:rsidP="00505762">
      <w:pPr>
        <w:pStyle w:val="ListParagraph"/>
        <w:autoSpaceDE w:val="0"/>
        <w:autoSpaceDN w:val="0"/>
        <w:adjustRightInd w:val="0"/>
        <w:ind w:left="426" w:firstLine="294"/>
        <w:jc w:val="both"/>
        <w:rPr>
          <w:color w:val="212121"/>
          <w:szCs w:val="24"/>
          <w:shd w:val="clear" w:color="auto" w:fill="FFFFFF"/>
          <w:lang w:val="id-ID"/>
        </w:rPr>
      </w:pPr>
      <w:r w:rsidRPr="00505762">
        <w:rPr>
          <w:color w:val="212121"/>
          <w:szCs w:val="24"/>
          <w:shd w:val="clear" w:color="auto" w:fill="FFFFFF"/>
          <w:lang w:val="id-ID"/>
        </w:rPr>
        <w:t xml:space="preserve">Setelah itu ganti rangkaian modul ALU dengan modul perlindungan seba- gai modul utama kemudian dilakukan tes fungsional kembali untuk mengetahui apakah rangkaian perlindungan dapat bekerja </w:t>
      </w:r>
      <w:proofErr w:type="spellStart"/>
      <w:r w:rsidRPr="00505762">
        <w:rPr>
          <w:color w:val="212121"/>
          <w:szCs w:val="24"/>
          <w:shd w:val="clear" w:color="auto" w:fill="FFFFFF"/>
          <w:lang w:val="id-ID"/>
        </w:rPr>
        <w:t>diatas</w:t>
      </w:r>
      <w:proofErr w:type="spellEnd"/>
      <w:r w:rsidRPr="00505762">
        <w:rPr>
          <w:color w:val="212121"/>
          <w:szCs w:val="24"/>
          <w:shd w:val="clear" w:color="auto" w:fill="FFFFFF"/>
          <w:lang w:val="id-ID"/>
        </w:rPr>
        <w:t xml:space="preserve"> arsitektur serta spesifikasi modul utama.</w:t>
      </w:r>
    </w:p>
    <w:p w14:paraId="6351B27C" w14:textId="7B47C77E" w:rsidR="00A97026" w:rsidRPr="00505762" w:rsidRDefault="00505762" w:rsidP="00505762">
      <w:pPr>
        <w:pStyle w:val="ListParagraph"/>
        <w:autoSpaceDE w:val="0"/>
        <w:autoSpaceDN w:val="0"/>
        <w:adjustRightInd w:val="0"/>
        <w:ind w:left="426" w:firstLine="294"/>
        <w:jc w:val="both"/>
        <w:rPr>
          <w:color w:val="212121"/>
          <w:szCs w:val="24"/>
          <w:shd w:val="clear" w:color="auto" w:fill="FFFFFF"/>
          <w:lang w:val="id-ID"/>
        </w:rPr>
      </w:pPr>
      <w:r w:rsidRPr="00505762">
        <w:rPr>
          <w:color w:val="212121"/>
          <w:szCs w:val="24"/>
          <w:shd w:val="clear" w:color="auto" w:fill="FFFFFF"/>
          <w:lang w:val="id-ID"/>
        </w:rPr>
        <w:t xml:space="preserve">Setelah didapat kedua modul dapat berjalan sesuai dengan </w:t>
      </w:r>
      <w:proofErr w:type="spellStart"/>
      <w:r w:rsidRPr="00505762">
        <w:rPr>
          <w:color w:val="212121"/>
          <w:szCs w:val="24"/>
          <w:shd w:val="clear" w:color="auto" w:fill="FFFFFF"/>
          <w:lang w:val="id-ID"/>
        </w:rPr>
        <w:t>semestinya</w:t>
      </w:r>
      <w:proofErr w:type="spellEnd"/>
      <w:r w:rsidRPr="00505762">
        <w:rPr>
          <w:color w:val="212121"/>
          <w:szCs w:val="24"/>
          <w:shd w:val="clear" w:color="auto" w:fill="FFFFFF"/>
          <w:lang w:val="id-ID"/>
        </w:rPr>
        <w:t xml:space="preserve"> maka langkah selanjutnya menggabungkan kedua modul tersebut bada modul utama. pada penggabungan kali ini digunakan teknik </w:t>
      </w:r>
      <w:proofErr w:type="spellStart"/>
      <w:r w:rsidRPr="00505762">
        <w:rPr>
          <w:color w:val="212121"/>
          <w:szCs w:val="24"/>
          <w:shd w:val="clear" w:color="auto" w:fill="FFFFFF"/>
          <w:lang w:val="id-ID"/>
        </w:rPr>
        <w:t>obfucation</w:t>
      </w:r>
      <w:proofErr w:type="spellEnd"/>
      <w:r w:rsidRPr="00505762">
        <w:rPr>
          <w:color w:val="212121"/>
          <w:szCs w:val="24"/>
          <w:shd w:val="clear" w:color="auto" w:fill="FFFFFF"/>
          <w:lang w:val="id-ID"/>
        </w:rPr>
        <w:t xml:space="preserve"> </w:t>
      </w:r>
      <w:proofErr w:type="spellStart"/>
      <w:r w:rsidRPr="00505762">
        <w:rPr>
          <w:color w:val="212121"/>
          <w:szCs w:val="24"/>
          <w:shd w:val="clear" w:color="auto" w:fill="FFFFFF"/>
          <w:lang w:val="id-ID"/>
        </w:rPr>
        <w:t>polymorph</w:t>
      </w:r>
      <w:proofErr w:type="spellEnd"/>
      <w:r w:rsidRPr="00505762">
        <w:rPr>
          <w:color w:val="212121"/>
          <w:szCs w:val="24"/>
          <w:shd w:val="clear" w:color="auto" w:fill="FFFFFF"/>
          <w:lang w:val="id-ID"/>
        </w:rPr>
        <w:t xml:space="preserve"> untuk memilih antara modul mana yang harus berjalan pada modul utama.</w:t>
      </w:r>
    </w:p>
    <w:p w14:paraId="4F0EA4B1" w14:textId="77777777" w:rsidR="00430F32" w:rsidRPr="008A73D4" w:rsidRDefault="00430F32" w:rsidP="00AD4705">
      <w:pPr>
        <w:ind w:left="426"/>
        <w:jc w:val="both"/>
        <w:rPr>
          <w:color w:val="222222"/>
          <w:szCs w:val="24"/>
          <w:shd w:val="clear" w:color="auto" w:fill="FFFFFF"/>
          <w:lang w:val="id-ID"/>
        </w:rPr>
      </w:pPr>
      <w:bookmarkStart w:id="1" w:name="_Toc488369283"/>
    </w:p>
    <w:bookmarkEnd w:id="1"/>
    <w:p w14:paraId="4EDEDEFE" w14:textId="1894574E" w:rsidR="00B51511" w:rsidRPr="008A73D4" w:rsidRDefault="008E5851" w:rsidP="00070EE1">
      <w:pPr>
        <w:ind w:left="119"/>
        <w:jc w:val="both"/>
        <w:rPr>
          <w:b/>
          <w:spacing w:val="1"/>
          <w:lang w:val="id-ID"/>
        </w:rPr>
      </w:pPr>
      <w:r w:rsidRPr="008A73D4">
        <w:rPr>
          <w:b/>
          <w:spacing w:val="1"/>
          <w:lang w:val="id-ID"/>
        </w:rPr>
        <w:t>4</w:t>
      </w:r>
      <w:r w:rsidRPr="008A73D4">
        <w:rPr>
          <w:b/>
          <w:lang w:val="id-ID"/>
        </w:rPr>
        <w:t xml:space="preserve">.   </w:t>
      </w:r>
      <w:r w:rsidRPr="008A73D4">
        <w:rPr>
          <w:b/>
          <w:spacing w:val="7"/>
          <w:lang w:val="id-ID"/>
        </w:rPr>
        <w:t xml:space="preserve"> </w:t>
      </w:r>
      <w:r w:rsidR="00D959E5" w:rsidRPr="008A73D4">
        <w:rPr>
          <w:b/>
          <w:spacing w:val="7"/>
          <w:lang w:val="id-ID"/>
        </w:rPr>
        <w:t xml:space="preserve">Implementasi dan </w:t>
      </w:r>
      <w:r w:rsidR="00EA53AD" w:rsidRPr="008A73D4">
        <w:rPr>
          <w:b/>
          <w:spacing w:val="1"/>
          <w:lang w:val="id-ID"/>
        </w:rPr>
        <w:t>Pengujian</w:t>
      </w:r>
      <w:r w:rsidR="00D959E5" w:rsidRPr="008A73D4">
        <w:rPr>
          <w:b/>
          <w:spacing w:val="1"/>
          <w:lang w:val="id-ID"/>
        </w:rPr>
        <w:t xml:space="preserve"> Sistem</w:t>
      </w:r>
    </w:p>
    <w:p w14:paraId="571D9EB9" w14:textId="10265131" w:rsidR="00D959E5" w:rsidRPr="008A73D4" w:rsidRDefault="00430F32" w:rsidP="00D959E5">
      <w:pPr>
        <w:pStyle w:val="Heading2"/>
        <w:keepLines/>
        <w:numPr>
          <w:ilvl w:val="1"/>
          <w:numId w:val="13"/>
        </w:numPr>
        <w:spacing w:before="200" w:after="0"/>
        <w:ind w:left="426"/>
        <w:jc w:val="both"/>
        <w:rPr>
          <w:rFonts w:ascii="Times New Roman" w:hAnsi="Times New Roman" w:cs="Times New Roman"/>
          <w:i w:val="0"/>
          <w:sz w:val="20"/>
          <w:szCs w:val="20"/>
          <w:lang w:val="id-ID"/>
        </w:rPr>
      </w:pPr>
      <w:r>
        <w:rPr>
          <w:rFonts w:ascii="Times New Roman" w:hAnsi="Times New Roman" w:cs="Times New Roman"/>
          <w:i w:val="0"/>
          <w:sz w:val="20"/>
          <w:szCs w:val="20"/>
          <w:lang w:val="id-ID"/>
        </w:rPr>
        <w:t>Pengujian</w:t>
      </w:r>
    </w:p>
    <w:p w14:paraId="265F00FE" w14:textId="47A2E9D4" w:rsidR="00D959E5" w:rsidRPr="008A73D4" w:rsidRDefault="008A6256" w:rsidP="008A6256">
      <w:pPr>
        <w:pStyle w:val="ListParagraph"/>
        <w:ind w:left="426" w:firstLine="294"/>
        <w:jc w:val="both"/>
        <w:rPr>
          <w:lang w:val="id-ID"/>
        </w:rPr>
      </w:pPr>
      <w:r w:rsidRPr="008A6256">
        <w:rPr>
          <w:lang w:val="id-ID"/>
        </w:rPr>
        <w:t xml:space="preserve">Setelah desain selesai di rancang, kemudian dilakukan pengujian untuk menge- </w:t>
      </w:r>
      <w:proofErr w:type="spellStart"/>
      <w:r w:rsidRPr="008A6256">
        <w:rPr>
          <w:lang w:val="id-ID"/>
        </w:rPr>
        <w:t>tahui</w:t>
      </w:r>
      <w:proofErr w:type="spellEnd"/>
      <w:r w:rsidRPr="008A6256">
        <w:rPr>
          <w:lang w:val="id-ID"/>
        </w:rPr>
        <w:t xml:space="preserve"> apakah desain yang telah dirancang dapat bekerja dengan baik serta menge- </w:t>
      </w:r>
      <w:proofErr w:type="spellStart"/>
      <w:r w:rsidRPr="008A6256">
        <w:rPr>
          <w:lang w:val="id-ID"/>
        </w:rPr>
        <w:t>tahui</w:t>
      </w:r>
      <w:proofErr w:type="spellEnd"/>
      <w:r w:rsidRPr="008A6256">
        <w:rPr>
          <w:lang w:val="id-ID"/>
        </w:rPr>
        <w:t xml:space="preserve"> bagaimana </w:t>
      </w:r>
      <w:proofErr w:type="spellStart"/>
      <w:r w:rsidRPr="008A6256">
        <w:rPr>
          <w:lang w:val="id-ID"/>
        </w:rPr>
        <w:t>performasi</w:t>
      </w:r>
      <w:proofErr w:type="spellEnd"/>
      <w:r w:rsidRPr="008A6256">
        <w:rPr>
          <w:lang w:val="id-ID"/>
        </w:rPr>
        <w:t xml:space="preserve"> alat yang di rancang.</w:t>
      </w:r>
    </w:p>
    <w:p w14:paraId="4C90F293" w14:textId="5ADA0F7C" w:rsidR="00704D6A" w:rsidRDefault="00430F32" w:rsidP="008A6256">
      <w:pPr>
        <w:pStyle w:val="Heading2"/>
        <w:keepLines/>
        <w:numPr>
          <w:ilvl w:val="1"/>
          <w:numId w:val="13"/>
        </w:numPr>
        <w:spacing w:before="200" w:after="0"/>
        <w:ind w:left="426"/>
        <w:jc w:val="both"/>
        <w:rPr>
          <w:rFonts w:ascii="Times New Roman" w:hAnsi="Times New Roman" w:cs="Times New Roman"/>
          <w:i w:val="0"/>
          <w:sz w:val="20"/>
          <w:szCs w:val="20"/>
          <w:lang w:val="id-ID"/>
        </w:rPr>
      </w:pPr>
      <w:proofErr w:type="spellStart"/>
      <w:r>
        <w:rPr>
          <w:rFonts w:ascii="Times New Roman" w:hAnsi="Times New Roman" w:cs="Times New Roman"/>
          <w:i w:val="0"/>
          <w:sz w:val="20"/>
          <w:szCs w:val="20"/>
          <w:lang w:val="id-ID"/>
        </w:rPr>
        <w:t>Sekenario</w:t>
      </w:r>
      <w:proofErr w:type="spellEnd"/>
      <w:r>
        <w:rPr>
          <w:rFonts w:ascii="Times New Roman" w:hAnsi="Times New Roman" w:cs="Times New Roman"/>
          <w:i w:val="0"/>
          <w:sz w:val="20"/>
          <w:szCs w:val="20"/>
          <w:lang w:val="id-ID"/>
        </w:rPr>
        <w:t xml:space="preserve"> Pengujian</w:t>
      </w:r>
    </w:p>
    <w:p w14:paraId="474072D0" w14:textId="77777777" w:rsidR="008A6256" w:rsidRDefault="008A6256" w:rsidP="008A6256">
      <w:pPr>
        <w:ind w:left="426" w:firstLine="294"/>
        <w:jc w:val="both"/>
        <w:rPr>
          <w:lang w:val="id-ID"/>
        </w:rPr>
      </w:pPr>
      <w:r w:rsidRPr="008A6256">
        <w:rPr>
          <w:lang w:val="id-ID"/>
        </w:rPr>
        <w:t xml:space="preserve">Untuk pengujian yang dilakukan adalah pengujian </w:t>
      </w:r>
      <w:proofErr w:type="spellStart"/>
      <w:r w:rsidRPr="008A6256">
        <w:rPr>
          <w:lang w:val="id-ID"/>
        </w:rPr>
        <w:t>funsional</w:t>
      </w:r>
      <w:proofErr w:type="spellEnd"/>
      <w:r w:rsidRPr="008A6256">
        <w:rPr>
          <w:lang w:val="id-ID"/>
        </w:rPr>
        <w:t xml:space="preserve"> </w:t>
      </w:r>
      <w:proofErr w:type="spellStart"/>
      <w:r w:rsidRPr="008A6256">
        <w:rPr>
          <w:lang w:val="id-ID"/>
        </w:rPr>
        <w:t>algoritma</w:t>
      </w:r>
      <w:proofErr w:type="spellEnd"/>
      <w:r w:rsidRPr="008A6256">
        <w:rPr>
          <w:lang w:val="id-ID"/>
        </w:rPr>
        <w:t xml:space="preserve"> (</w:t>
      </w:r>
      <w:proofErr w:type="spellStart"/>
      <w:r w:rsidRPr="008A6256">
        <w:rPr>
          <w:lang w:val="id-ID"/>
        </w:rPr>
        <w:t>behav</w:t>
      </w:r>
      <w:proofErr w:type="spellEnd"/>
      <w:r w:rsidRPr="008A6256">
        <w:rPr>
          <w:lang w:val="id-ID"/>
        </w:rPr>
        <w:t xml:space="preserve">- </w:t>
      </w:r>
      <w:proofErr w:type="spellStart"/>
      <w:r w:rsidRPr="008A6256">
        <w:rPr>
          <w:lang w:val="id-ID"/>
        </w:rPr>
        <w:t>ioral</w:t>
      </w:r>
      <w:proofErr w:type="spellEnd"/>
      <w:r w:rsidRPr="008A6256">
        <w:rPr>
          <w:lang w:val="id-ID"/>
        </w:rPr>
        <w:t xml:space="preserve">) serta pengujian </w:t>
      </w:r>
      <w:proofErr w:type="spellStart"/>
      <w:r w:rsidRPr="008A6256">
        <w:rPr>
          <w:lang w:val="id-ID"/>
        </w:rPr>
        <w:t>performansi</w:t>
      </w:r>
      <w:proofErr w:type="spellEnd"/>
      <w:r w:rsidRPr="008A6256">
        <w:rPr>
          <w:lang w:val="id-ID"/>
        </w:rPr>
        <w:t xml:space="preserve"> waktu operasi dan daya yang dibutuhkan alat yang telah dirancang.</w:t>
      </w:r>
      <w:r>
        <w:rPr>
          <w:lang w:val="id-ID"/>
        </w:rPr>
        <w:t xml:space="preserve"> </w:t>
      </w:r>
      <w:r w:rsidRPr="008A6256">
        <w:rPr>
          <w:lang w:val="id-ID"/>
        </w:rPr>
        <w:t xml:space="preserve">Pada pengujian fungsional dilakukan pengujian </w:t>
      </w:r>
      <w:proofErr w:type="spellStart"/>
      <w:r w:rsidRPr="008A6256">
        <w:rPr>
          <w:lang w:val="id-ID"/>
        </w:rPr>
        <w:t>mengguankan</w:t>
      </w:r>
      <w:proofErr w:type="spellEnd"/>
      <w:r w:rsidRPr="008A6256">
        <w:rPr>
          <w:lang w:val="id-ID"/>
        </w:rPr>
        <w:t xml:space="preserve"> simulasi diagram waktu. Pada diagram waktu dapat dilihat proses </w:t>
      </w:r>
      <w:proofErr w:type="spellStart"/>
      <w:r w:rsidRPr="008A6256">
        <w:rPr>
          <w:lang w:val="id-ID"/>
        </w:rPr>
        <w:t>input</w:t>
      </w:r>
      <w:proofErr w:type="spellEnd"/>
      <w:r w:rsidRPr="008A6256">
        <w:rPr>
          <w:lang w:val="id-ID"/>
        </w:rPr>
        <w:t xml:space="preserve"> </w:t>
      </w:r>
      <w:proofErr w:type="spellStart"/>
      <w:r w:rsidRPr="008A6256">
        <w:rPr>
          <w:lang w:val="id-ID"/>
        </w:rPr>
        <w:t>output</w:t>
      </w:r>
      <w:proofErr w:type="spellEnd"/>
      <w:r w:rsidRPr="008A6256">
        <w:rPr>
          <w:lang w:val="id-ID"/>
        </w:rPr>
        <w:t xml:space="preserve"> satu demi satu dalam satuan waktu tertentu. Pengujian satu persatu dilakukan untuk mengetahui secara detail fungsional IC yang telah dirancang.</w:t>
      </w:r>
    </w:p>
    <w:p w14:paraId="7A90E481" w14:textId="33E3D8FE" w:rsidR="008A6256" w:rsidRDefault="008A6256" w:rsidP="008A6256">
      <w:pPr>
        <w:ind w:left="426" w:firstLine="294"/>
        <w:jc w:val="both"/>
        <w:rPr>
          <w:lang w:val="id-ID"/>
        </w:rPr>
      </w:pPr>
      <w:r w:rsidRPr="008A6256">
        <w:rPr>
          <w:lang w:val="id-ID"/>
        </w:rPr>
        <w:t xml:space="preserve">Apabila uji fungsional tidak ditemukan anomali, maka dilanjutkan pengujian </w:t>
      </w:r>
      <w:proofErr w:type="spellStart"/>
      <w:r w:rsidRPr="008A6256">
        <w:rPr>
          <w:lang w:val="id-ID"/>
        </w:rPr>
        <w:t>se</w:t>
      </w:r>
      <w:proofErr w:type="spellEnd"/>
      <w:r w:rsidRPr="008A6256">
        <w:rPr>
          <w:lang w:val="id-ID"/>
        </w:rPr>
        <w:t xml:space="preserve">- lanjutnya yaitu pengujian daya serta </w:t>
      </w:r>
      <w:proofErr w:type="spellStart"/>
      <w:r w:rsidRPr="008A6256">
        <w:rPr>
          <w:lang w:val="id-ID"/>
        </w:rPr>
        <w:t>performansi</w:t>
      </w:r>
      <w:proofErr w:type="spellEnd"/>
      <w:r w:rsidRPr="008A6256">
        <w:rPr>
          <w:lang w:val="id-ID"/>
        </w:rPr>
        <w:t>. Hal ini untuk mengetahui apakah terjadi perubahan yang signifikan pada perangkat yang diberi perlindungan dengan yang tidak diberi perlindungan</w:t>
      </w:r>
      <w:r>
        <w:rPr>
          <w:lang w:val="id-ID"/>
        </w:rPr>
        <w:t>.</w:t>
      </w:r>
    </w:p>
    <w:p w14:paraId="198F9214" w14:textId="77777777" w:rsidR="008A6256" w:rsidRDefault="008A6256" w:rsidP="008A6256">
      <w:pPr>
        <w:ind w:left="426" w:firstLine="294"/>
        <w:jc w:val="both"/>
        <w:rPr>
          <w:lang w:val="id-ID"/>
        </w:rPr>
      </w:pPr>
    </w:p>
    <w:p w14:paraId="2127F046" w14:textId="77777777" w:rsidR="0053388A" w:rsidRDefault="0053388A" w:rsidP="008A6256">
      <w:pPr>
        <w:ind w:left="426" w:firstLine="294"/>
        <w:jc w:val="both"/>
        <w:rPr>
          <w:lang w:val="id-ID"/>
        </w:rPr>
      </w:pPr>
    </w:p>
    <w:p w14:paraId="14397A02" w14:textId="77777777" w:rsidR="0053388A" w:rsidRDefault="0053388A" w:rsidP="008A6256">
      <w:pPr>
        <w:ind w:left="426" w:firstLine="294"/>
        <w:jc w:val="both"/>
        <w:rPr>
          <w:lang w:val="id-ID"/>
        </w:rPr>
      </w:pPr>
    </w:p>
    <w:p w14:paraId="7C0A6AA0" w14:textId="77777777" w:rsidR="0053388A" w:rsidRDefault="0053388A" w:rsidP="008A6256">
      <w:pPr>
        <w:ind w:left="426" w:firstLine="294"/>
        <w:jc w:val="both"/>
        <w:rPr>
          <w:lang w:val="id-ID"/>
        </w:rPr>
      </w:pPr>
    </w:p>
    <w:p w14:paraId="36A97C67" w14:textId="77777777" w:rsidR="0053388A" w:rsidRDefault="0053388A" w:rsidP="008A6256">
      <w:pPr>
        <w:ind w:left="426" w:firstLine="294"/>
        <w:jc w:val="both"/>
        <w:rPr>
          <w:lang w:val="id-ID"/>
        </w:rPr>
      </w:pPr>
    </w:p>
    <w:p w14:paraId="1F16540F" w14:textId="77777777" w:rsidR="0053388A" w:rsidRDefault="0053388A" w:rsidP="008A6256">
      <w:pPr>
        <w:ind w:left="426" w:firstLine="294"/>
        <w:jc w:val="both"/>
        <w:rPr>
          <w:lang w:val="id-ID"/>
        </w:rPr>
      </w:pPr>
    </w:p>
    <w:p w14:paraId="36A398B8" w14:textId="77777777" w:rsidR="0053388A" w:rsidRDefault="0053388A" w:rsidP="008A6256">
      <w:pPr>
        <w:ind w:left="426" w:firstLine="294"/>
        <w:jc w:val="both"/>
        <w:rPr>
          <w:lang w:val="id-ID"/>
        </w:rPr>
      </w:pPr>
    </w:p>
    <w:p w14:paraId="3D269972" w14:textId="77777777" w:rsidR="0053388A" w:rsidRDefault="0053388A" w:rsidP="008A6256">
      <w:pPr>
        <w:ind w:left="426" w:firstLine="294"/>
        <w:jc w:val="both"/>
        <w:rPr>
          <w:lang w:val="id-ID"/>
        </w:rPr>
      </w:pPr>
    </w:p>
    <w:p w14:paraId="0CD972A6" w14:textId="77777777" w:rsidR="0053388A" w:rsidRDefault="0053388A" w:rsidP="008A6256">
      <w:pPr>
        <w:ind w:left="426" w:firstLine="294"/>
        <w:jc w:val="both"/>
        <w:rPr>
          <w:lang w:val="id-ID"/>
        </w:rPr>
      </w:pPr>
    </w:p>
    <w:p w14:paraId="0D1001AE" w14:textId="77777777" w:rsidR="0053388A" w:rsidRDefault="0053388A" w:rsidP="008A6256">
      <w:pPr>
        <w:ind w:left="426" w:firstLine="294"/>
        <w:jc w:val="both"/>
        <w:rPr>
          <w:lang w:val="id-ID"/>
        </w:rPr>
      </w:pPr>
    </w:p>
    <w:p w14:paraId="3A1D2C9B" w14:textId="77777777" w:rsidR="0053388A" w:rsidRDefault="0053388A" w:rsidP="008A6256">
      <w:pPr>
        <w:ind w:left="426" w:firstLine="294"/>
        <w:jc w:val="both"/>
        <w:rPr>
          <w:lang w:val="id-ID"/>
        </w:rPr>
      </w:pPr>
    </w:p>
    <w:p w14:paraId="0C44F939" w14:textId="77777777" w:rsidR="0053388A" w:rsidRDefault="0053388A" w:rsidP="008A6256">
      <w:pPr>
        <w:ind w:left="426" w:firstLine="294"/>
        <w:jc w:val="both"/>
        <w:rPr>
          <w:lang w:val="id-ID"/>
        </w:rPr>
      </w:pPr>
    </w:p>
    <w:p w14:paraId="4D19BB0D" w14:textId="77777777" w:rsidR="0053388A" w:rsidRDefault="0053388A" w:rsidP="008A6256">
      <w:pPr>
        <w:ind w:left="426" w:firstLine="294"/>
        <w:jc w:val="both"/>
        <w:rPr>
          <w:lang w:val="id-ID"/>
        </w:rPr>
      </w:pPr>
    </w:p>
    <w:p w14:paraId="6F29B62A" w14:textId="77777777" w:rsidR="0053388A" w:rsidRDefault="0053388A" w:rsidP="008A6256">
      <w:pPr>
        <w:ind w:left="426" w:firstLine="294"/>
        <w:jc w:val="both"/>
        <w:rPr>
          <w:lang w:val="id-ID"/>
        </w:rPr>
      </w:pPr>
    </w:p>
    <w:p w14:paraId="2E3E5E4C" w14:textId="77777777" w:rsidR="0053388A" w:rsidRDefault="0053388A" w:rsidP="008A6256">
      <w:pPr>
        <w:ind w:left="426" w:firstLine="294"/>
        <w:jc w:val="both"/>
        <w:rPr>
          <w:lang w:val="id-ID"/>
        </w:rPr>
      </w:pPr>
    </w:p>
    <w:p w14:paraId="29B458F6" w14:textId="77777777" w:rsidR="0053388A" w:rsidRDefault="0053388A" w:rsidP="008A6256">
      <w:pPr>
        <w:ind w:left="426" w:firstLine="294"/>
        <w:jc w:val="both"/>
        <w:rPr>
          <w:lang w:val="id-ID"/>
        </w:rPr>
      </w:pPr>
    </w:p>
    <w:p w14:paraId="06C5968F" w14:textId="77777777" w:rsidR="0053388A" w:rsidRPr="008A6256" w:rsidRDefault="0053388A" w:rsidP="008A6256">
      <w:pPr>
        <w:ind w:left="426" w:firstLine="294"/>
        <w:jc w:val="both"/>
        <w:rPr>
          <w:lang w:val="id-ID"/>
        </w:rPr>
      </w:pPr>
    </w:p>
    <w:p w14:paraId="6FB6C133" w14:textId="64315176" w:rsidR="002821B9" w:rsidRPr="008A73D4" w:rsidRDefault="008A6256" w:rsidP="00070EE1">
      <w:pPr>
        <w:ind w:left="119"/>
        <w:jc w:val="both"/>
        <w:rPr>
          <w:b/>
          <w:lang w:val="id-ID"/>
        </w:rPr>
      </w:pPr>
      <w:r>
        <w:rPr>
          <w:b/>
          <w:lang w:val="id-ID"/>
        </w:rPr>
        <w:t xml:space="preserve">5.   </w:t>
      </w:r>
      <w:r w:rsidR="002821B9" w:rsidRPr="008A73D4">
        <w:rPr>
          <w:b/>
          <w:lang w:val="id-ID"/>
        </w:rPr>
        <w:t>Kesimpulan dan Saran</w:t>
      </w:r>
    </w:p>
    <w:p w14:paraId="6D521018" w14:textId="77777777" w:rsidR="008A6256" w:rsidRDefault="00215D17" w:rsidP="008A6256">
      <w:pPr>
        <w:pStyle w:val="Heading2"/>
        <w:keepLines/>
        <w:numPr>
          <w:ilvl w:val="1"/>
          <w:numId w:val="14"/>
        </w:numPr>
        <w:spacing w:before="200" w:after="0"/>
        <w:ind w:left="426"/>
        <w:jc w:val="both"/>
        <w:rPr>
          <w:rFonts w:ascii="Times New Roman" w:hAnsi="Times New Roman" w:cs="Times New Roman"/>
          <w:i w:val="0"/>
          <w:sz w:val="20"/>
          <w:szCs w:val="20"/>
          <w:lang w:val="id-ID"/>
        </w:rPr>
      </w:pPr>
      <w:bookmarkStart w:id="2" w:name="_Toc488369297"/>
      <w:r w:rsidRPr="008A73D4">
        <w:rPr>
          <w:rFonts w:ascii="Times New Roman" w:hAnsi="Times New Roman" w:cs="Times New Roman"/>
          <w:i w:val="0"/>
          <w:sz w:val="20"/>
          <w:szCs w:val="20"/>
          <w:lang w:val="id-ID"/>
        </w:rPr>
        <w:t>Kesimpulan</w:t>
      </w:r>
      <w:bookmarkStart w:id="3" w:name="_Toc488369298"/>
      <w:bookmarkEnd w:id="2"/>
    </w:p>
    <w:p w14:paraId="0F815011" w14:textId="77777777" w:rsidR="0053388A" w:rsidRDefault="0053388A" w:rsidP="0053388A">
      <w:pPr>
        <w:ind w:left="426" w:firstLine="294"/>
        <w:rPr>
          <w:lang w:val="id-ID"/>
        </w:rPr>
      </w:pPr>
      <w:r w:rsidRPr="0053388A">
        <w:rPr>
          <w:lang w:val="id-ID"/>
        </w:rPr>
        <w:t>Meninjau hasil analisis yang di lakukan dari pengujian yang telah dilakukan, di dapat kesimpulan sebagai berikut.</w:t>
      </w:r>
    </w:p>
    <w:p w14:paraId="280666C7" w14:textId="77777777" w:rsidR="0053388A" w:rsidRDefault="0053388A" w:rsidP="0053388A">
      <w:pPr>
        <w:ind w:left="426" w:firstLine="294"/>
        <w:rPr>
          <w:lang w:val="id-ID"/>
        </w:rPr>
      </w:pPr>
      <w:r w:rsidRPr="0053388A">
        <w:rPr>
          <w:lang w:val="id-ID"/>
        </w:rPr>
        <w:t>1. Masih memungkinkan menyisipkan suatu rangkaian pelindung ke dalam rangkaian utama tanpa mengganggu fungsi utama rangkaian.</w:t>
      </w:r>
    </w:p>
    <w:p w14:paraId="5C7F2549" w14:textId="77777777" w:rsidR="0053388A" w:rsidRDefault="0053388A" w:rsidP="0053388A">
      <w:pPr>
        <w:ind w:left="426" w:firstLine="294"/>
        <w:rPr>
          <w:lang w:val="id-ID"/>
        </w:rPr>
      </w:pPr>
      <w:r w:rsidRPr="0053388A">
        <w:rPr>
          <w:lang w:val="id-ID"/>
        </w:rPr>
        <w:t xml:space="preserve">2. Terjadi penurunan kecepatan proses serta peningkatan kebutuhan daya pada hasil analisis simulasi di </w:t>
      </w:r>
      <w:proofErr w:type="spellStart"/>
      <w:r w:rsidRPr="0053388A">
        <w:rPr>
          <w:lang w:val="id-ID"/>
        </w:rPr>
        <w:t>fpga</w:t>
      </w:r>
      <w:proofErr w:type="spellEnd"/>
      <w:r w:rsidRPr="0053388A">
        <w:rPr>
          <w:lang w:val="id-ID"/>
        </w:rPr>
        <w:t>.</w:t>
      </w:r>
    </w:p>
    <w:p w14:paraId="023AAB2F" w14:textId="14C63E5C" w:rsidR="0053388A" w:rsidRPr="0053388A" w:rsidRDefault="0053388A" w:rsidP="0053388A">
      <w:pPr>
        <w:ind w:left="426" w:firstLine="294"/>
        <w:rPr>
          <w:lang w:val="id-ID"/>
        </w:rPr>
      </w:pPr>
      <w:r w:rsidRPr="0053388A">
        <w:rPr>
          <w:lang w:val="id-ID"/>
        </w:rPr>
        <w:t xml:space="preserve">3. Dari hasil kompilasi gerbang, komponen </w:t>
      </w:r>
      <w:proofErr w:type="spellStart"/>
      <w:r w:rsidRPr="0053388A">
        <w:rPr>
          <w:lang w:val="id-ID"/>
        </w:rPr>
        <w:t>komponen</w:t>
      </w:r>
      <w:proofErr w:type="spellEnd"/>
      <w:r w:rsidRPr="0053388A">
        <w:rPr>
          <w:lang w:val="id-ID"/>
        </w:rPr>
        <w:t xml:space="preserve"> yang digunakan untuk fungsi rangkaian utama dan fungsi rangkaian pelindung menyatu, sehingga bisa digunakan sebagai pengecoh agar rangkaian sulit ditiru.</w:t>
      </w:r>
    </w:p>
    <w:p w14:paraId="13C550E0" w14:textId="77777777" w:rsidR="0053388A" w:rsidRPr="0053388A" w:rsidRDefault="0053388A" w:rsidP="0053388A">
      <w:pPr>
        <w:rPr>
          <w:lang w:val="id-ID"/>
        </w:rPr>
      </w:pPr>
    </w:p>
    <w:p w14:paraId="3EE572DF" w14:textId="00406D59" w:rsidR="00215D17" w:rsidRPr="008A6256" w:rsidRDefault="00215D17" w:rsidP="008A6256">
      <w:pPr>
        <w:pStyle w:val="Heading2"/>
        <w:keepLines/>
        <w:numPr>
          <w:ilvl w:val="1"/>
          <w:numId w:val="14"/>
        </w:numPr>
        <w:spacing w:before="200" w:after="0"/>
        <w:ind w:left="426"/>
        <w:jc w:val="both"/>
        <w:rPr>
          <w:rFonts w:ascii="Times New Roman" w:hAnsi="Times New Roman" w:cs="Times New Roman"/>
          <w:i w:val="0"/>
          <w:sz w:val="20"/>
          <w:szCs w:val="20"/>
          <w:lang w:val="id-ID"/>
        </w:rPr>
      </w:pPr>
      <w:r w:rsidRPr="008A6256">
        <w:rPr>
          <w:rFonts w:ascii="Times New Roman" w:hAnsi="Times New Roman" w:cs="Times New Roman"/>
          <w:i w:val="0"/>
          <w:sz w:val="20"/>
          <w:szCs w:val="20"/>
          <w:lang w:val="id-ID"/>
        </w:rPr>
        <w:t>Saran</w:t>
      </w:r>
      <w:bookmarkEnd w:id="3"/>
    </w:p>
    <w:p w14:paraId="4FF09FBC" w14:textId="77777777" w:rsidR="0053388A" w:rsidRDefault="0053388A" w:rsidP="0053388A">
      <w:pPr>
        <w:ind w:left="426" w:firstLine="294"/>
        <w:jc w:val="both"/>
        <w:rPr>
          <w:lang w:val="id-ID"/>
        </w:rPr>
      </w:pPr>
      <w:r w:rsidRPr="0053388A">
        <w:rPr>
          <w:lang w:val="id-ID"/>
        </w:rPr>
        <w:t>Agar Teknologi pengamanan Intelektual Properti lebih maju serta memperbaiki permasalahan yang masih ada pada penelitian ini, berikut beberapa saran dari untuk pengembangan dan penelitian selanjutnya:</w:t>
      </w:r>
    </w:p>
    <w:p w14:paraId="30FAED6F" w14:textId="77777777" w:rsidR="0053388A" w:rsidRDefault="0053388A" w:rsidP="0053388A">
      <w:pPr>
        <w:ind w:left="426" w:firstLine="294"/>
        <w:jc w:val="both"/>
        <w:rPr>
          <w:lang w:val="id-ID"/>
        </w:rPr>
      </w:pPr>
      <w:r w:rsidRPr="0053388A">
        <w:rPr>
          <w:lang w:val="id-ID"/>
        </w:rPr>
        <w:t xml:space="preserve">1. Penelitian ini dilakukan pada layer </w:t>
      </w:r>
      <w:proofErr w:type="spellStart"/>
      <w:r w:rsidRPr="0053388A">
        <w:rPr>
          <w:lang w:val="id-ID"/>
        </w:rPr>
        <w:t>software</w:t>
      </w:r>
      <w:proofErr w:type="spellEnd"/>
      <w:r w:rsidRPr="0053388A">
        <w:rPr>
          <w:lang w:val="id-ID"/>
        </w:rPr>
        <w:t xml:space="preserve">, untuk meningkatkan kecepatan akses dan mengurangi konsumsi daya dari hasil analisis level </w:t>
      </w:r>
      <w:proofErr w:type="spellStart"/>
      <w:r w:rsidRPr="0053388A">
        <w:rPr>
          <w:lang w:val="id-ID"/>
        </w:rPr>
        <w:t>behavioral</w:t>
      </w:r>
      <w:proofErr w:type="spellEnd"/>
      <w:r w:rsidRPr="0053388A">
        <w:rPr>
          <w:lang w:val="id-ID"/>
        </w:rPr>
        <w:t xml:space="preserve"> pada </w:t>
      </w:r>
      <w:proofErr w:type="spellStart"/>
      <w:r w:rsidRPr="0053388A">
        <w:rPr>
          <w:lang w:val="id-ID"/>
        </w:rPr>
        <w:t>fpga</w:t>
      </w:r>
      <w:proofErr w:type="spellEnd"/>
      <w:r w:rsidRPr="0053388A">
        <w:rPr>
          <w:lang w:val="id-ID"/>
        </w:rPr>
        <w:t xml:space="preserve">, dibutuhkan analisis lebih lanjut pada </w:t>
      </w:r>
      <w:proofErr w:type="spellStart"/>
      <w:r w:rsidRPr="0053388A">
        <w:rPr>
          <w:lang w:val="id-ID"/>
        </w:rPr>
        <w:t>syntesis</w:t>
      </w:r>
      <w:proofErr w:type="spellEnd"/>
      <w:r w:rsidRPr="0053388A">
        <w:rPr>
          <w:lang w:val="id-ID"/>
        </w:rPr>
        <w:t xml:space="preserve"> level </w:t>
      </w:r>
      <w:proofErr w:type="spellStart"/>
      <w:r w:rsidRPr="0053388A">
        <w:rPr>
          <w:lang w:val="id-ID"/>
        </w:rPr>
        <w:t>gate</w:t>
      </w:r>
      <w:proofErr w:type="spellEnd"/>
      <w:r w:rsidRPr="0053388A">
        <w:rPr>
          <w:lang w:val="id-ID"/>
        </w:rPr>
        <w:t xml:space="preserve"> (</w:t>
      </w:r>
      <w:proofErr w:type="spellStart"/>
      <w:r w:rsidRPr="0053388A">
        <w:rPr>
          <w:lang w:val="id-ID"/>
        </w:rPr>
        <w:t>netlist</w:t>
      </w:r>
      <w:proofErr w:type="spellEnd"/>
      <w:r w:rsidRPr="0053388A">
        <w:rPr>
          <w:lang w:val="id-ID"/>
        </w:rPr>
        <w:t xml:space="preserve">) dan level </w:t>
      </w:r>
      <w:proofErr w:type="spellStart"/>
      <w:r w:rsidRPr="0053388A">
        <w:rPr>
          <w:lang w:val="id-ID"/>
        </w:rPr>
        <w:t>phisical</w:t>
      </w:r>
      <w:proofErr w:type="spellEnd"/>
      <w:r w:rsidRPr="0053388A">
        <w:rPr>
          <w:lang w:val="id-ID"/>
        </w:rPr>
        <w:t xml:space="preserve"> (</w:t>
      </w:r>
      <w:proofErr w:type="spellStart"/>
      <w:r w:rsidRPr="0053388A">
        <w:rPr>
          <w:lang w:val="id-ID"/>
        </w:rPr>
        <w:t>layout</w:t>
      </w:r>
      <w:proofErr w:type="spellEnd"/>
      <w:r w:rsidRPr="0053388A">
        <w:rPr>
          <w:lang w:val="id-ID"/>
        </w:rPr>
        <w:t>).</w:t>
      </w:r>
    </w:p>
    <w:p w14:paraId="556A9D82" w14:textId="25739A69" w:rsidR="00900AF0" w:rsidRPr="0053388A" w:rsidRDefault="0053388A" w:rsidP="0053388A">
      <w:pPr>
        <w:ind w:left="426" w:firstLine="294"/>
        <w:jc w:val="both"/>
        <w:rPr>
          <w:lang w:val="id-ID"/>
        </w:rPr>
      </w:pPr>
      <w:r w:rsidRPr="0053388A">
        <w:rPr>
          <w:lang w:val="id-ID"/>
        </w:rPr>
        <w:t xml:space="preserve">2. Saat ini teknologi serta teknik perlindungan properti intelektual perangkat keras masih terbilang baru, bidang keamanan pada IC masih minim </w:t>
      </w:r>
      <w:proofErr w:type="spellStart"/>
      <w:r w:rsidRPr="0053388A">
        <w:rPr>
          <w:lang w:val="id-ID"/>
        </w:rPr>
        <w:t>resource</w:t>
      </w:r>
      <w:proofErr w:type="spellEnd"/>
      <w:r w:rsidRPr="0053388A">
        <w:rPr>
          <w:lang w:val="id-ID"/>
        </w:rPr>
        <w:t xml:space="preserve"> serta proses manufakturing IC sendiri begitu kompleks dan luas serta </w:t>
      </w:r>
      <w:proofErr w:type="spellStart"/>
      <w:r w:rsidRPr="0053388A">
        <w:rPr>
          <w:lang w:val="id-ID"/>
        </w:rPr>
        <w:t>spesi</w:t>
      </w:r>
      <w:proofErr w:type="spellEnd"/>
      <w:r w:rsidRPr="0053388A">
        <w:rPr>
          <w:lang w:val="id-ID"/>
        </w:rPr>
        <w:t xml:space="preserve">- </w:t>
      </w:r>
      <w:proofErr w:type="spellStart"/>
      <w:r w:rsidRPr="0053388A">
        <w:rPr>
          <w:lang w:val="id-ID"/>
        </w:rPr>
        <w:t>fikasi</w:t>
      </w:r>
      <w:proofErr w:type="spellEnd"/>
      <w:r w:rsidRPr="0053388A">
        <w:rPr>
          <w:lang w:val="id-ID"/>
        </w:rPr>
        <w:t xml:space="preserve"> desain setiap produk sangat rahasia. Dibutuhkan kajian khusus </w:t>
      </w:r>
      <w:proofErr w:type="spellStart"/>
      <w:r w:rsidRPr="0053388A">
        <w:rPr>
          <w:lang w:val="id-ID"/>
        </w:rPr>
        <w:t>kea</w:t>
      </w:r>
      <w:proofErr w:type="spellEnd"/>
      <w:r w:rsidRPr="0053388A">
        <w:rPr>
          <w:lang w:val="id-ID"/>
        </w:rPr>
        <w:t xml:space="preserve">- </w:t>
      </w:r>
      <w:proofErr w:type="spellStart"/>
      <w:r w:rsidRPr="0053388A">
        <w:rPr>
          <w:lang w:val="id-ID"/>
        </w:rPr>
        <w:t>manan</w:t>
      </w:r>
      <w:proofErr w:type="spellEnd"/>
      <w:r w:rsidRPr="0053388A">
        <w:rPr>
          <w:lang w:val="id-ID"/>
        </w:rPr>
        <w:t xml:space="preserve"> pada Level fabrikasi seperti RTL Level, </w:t>
      </w:r>
      <w:proofErr w:type="spellStart"/>
      <w:r w:rsidRPr="0053388A">
        <w:rPr>
          <w:lang w:val="id-ID"/>
        </w:rPr>
        <w:t>Gate</w:t>
      </w:r>
      <w:proofErr w:type="spellEnd"/>
      <w:r w:rsidRPr="0053388A">
        <w:rPr>
          <w:lang w:val="id-ID"/>
        </w:rPr>
        <w:t xml:space="preserve"> Level dan </w:t>
      </w:r>
      <w:proofErr w:type="spellStart"/>
      <w:r w:rsidRPr="0053388A">
        <w:rPr>
          <w:lang w:val="id-ID"/>
        </w:rPr>
        <w:t>Layout</w:t>
      </w:r>
      <w:proofErr w:type="spellEnd"/>
      <w:r w:rsidRPr="0053388A">
        <w:rPr>
          <w:lang w:val="id-ID"/>
        </w:rPr>
        <w:t xml:space="preserve"> Level.</w:t>
      </w:r>
    </w:p>
    <w:p w14:paraId="76295A3E" w14:textId="77777777" w:rsidR="002C2053" w:rsidRPr="008A73D4" w:rsidRDefault="002C2053" w:rsidP="002C2053">
      <w:pPr>
        <w:jc w:val="both"/>
        <w:rPr>
          <w:lang w:val="id-ID"/>
        </w:rPr>
      </w:pPr>
    </w:p>
    <w:p w14:paraId="2B77EA72" w14:textId="77777777" w:rsidR="002C2053" w:rsidRPr="008A73D4" w:rsidRDefault="002C2053" w:rsidP="002C2053">
      <w:pPr>
        <w:jc w:val="both"/>
        <w:rPr>
          <w:lang w:val="id-ID"/>
        </w:rPr>
      </w:pPr>
    </w:p>
    <w:p w14:paraId="3269DCE0" w14:textId="77777777" w:rsidR="002C2053" w:rsidRPr="008A73D4" w:rsidRDefault="002C2053" w:rsidP="002C2053">
      <w:pPr>
        <w:jc w:val="both"/>
        <w:rPr>
          <w:lang w:val="id-ID"/>
        </w:rPr>
      </w:pPr>
    </w:p>
    <w:p w14:paraId="224B3F77" w14:textId="77777777" w:rsidR="002C2053" w:rsidRPr="008A73D4" w:rsidRDefault="002C2053" w:rsidP="002C2053">
      <w:pPr>
        <w:jc w:val="both"/>
        <w:rPr>
          <w:lang w:val="id-ID"/>
        </w:rPr>
      </w:pPr>
    </w:p>
    <w:p w14:paraId="3BCE73A6" w14:textId="77777777" w:rsidR="002C2053" w:rsidRPr="008A73D4" w:rsidRDefault="002C2053" w:rsidP="002C2053">
      <w:pPr>
        <w:jc w:val="both"/>
        <w:rPr>
          <w:lang w:val="id-ID"/>
        </w:rPr>
      </w:pPr>
    </w:p>
    <w:p w14:paraId="7A3782B7" w14:textId="77777777" w:rsidR="002C2053" w:rsidRPr="008A73D4" w:rsidRDefault="002C2053" w:rsidP="002C2053">
      <w:pPr>
        <w:jc w:val="both"/>
        <w:rPr>
          <w:lang w:val="id-ID"/>
        </w:rPr>
      </w:pPr>
    </w:p>
    <w:p w14:paraId="3E9E9766" w14:textId="77777777" w:rsidR="002C2053" w:rsidRPr="008A73D4" w:rsidRDefault="002C2053" w:rsidP="002C2053">
      <w:pPr>
        <w:jc w:val="both"/>
        <w:rPr>
          <w:lang w:val="id-ID"/>
        </w:rPr>
      </w:pPr>
    </w:p>
    <w:p w14:paraId="6522F3B4" w14:textId="77777777" w:rsidR="002C2053" w:rsidRPr="008A73D4" w:rsidRDefault="002C2053" w:rsidP="002C2053">
      <w:pPr>
        <w:jc w:val="both"/>
        <w:rPr>
          <w:lang w:val="id-ID"/>
        </w:rPr>
      </w:pPr>
    </w:p>
    <w:p w14:paraId="08EC1D75" w14:textId="77777777" w:rsidR="002C2053" w:rsidRDefault="002C2053" w:rsidP="002C2053">
      <w:pPr>
        <w:jc w:val="both"/>
        <w:rPr>
          <w:lang w:val="id-ID"/>
        </w:rPr>
      </w:pPr>
    </w:p>
    <w:p w14:paraId="6532B58B" w14:textId="77777777" w:rsidR="00676288" w:rsidRDefault="00676288" w:rsidP="002C2053">
      <w:pPr>
        <w:jc w:val="both"/>
        <w:rPr>
          <w:lang w:val="id-ID"/>
        </w:rPr>
      </w:pPr>
    </w:p>
    <w:p w14:paraId="656B7D7F" w14:textId="77777777" w:rsidR="00676288" w:rsidRDefault="00676288" w:rsidP="002C2053">
      <w:pPr>
        <w:jc w:val="both"/>
        <w:rPr>
          <w:lang w:val="id-ID"/>
        </w:rPr>
      </w:pPr>
    </w:p>
    <w:p w14:paraId="67BA4F78" w14:textId="77777777" w:rsidR="00676288" w:rsidRDefault="00676288" w:rsidP="002C2053">
      <w:pPr>
        <w:jc w:val="both"/>
        <w:rPr>
          <w:lang w:val="id-ID"/>
        </w:rPr>
      </w:pPr>
    </w:p>
    <w:p w14:paraId="7187A2BB" w14:textId="77777777" w:rsidR="00676288" w:rsidRDefault="00676288" w:rsidP="002C2053">
      <w:pPr>
        <w:jc w:val="both"/>
        <w:rPr>
          <w:lang w:val="id-ID"/>
        </w:rPr>
      </w:pPr>
    </w:p>
    <w:p w14:paraId="7B7ACE99" w14:textId="77777777" w:rsidR="00676288" w:rsidRDefault="00676288" w:rsidP="002C2053">
      <w:pPr>
        <w:jc w:val="both"/>
        <w:rPr>
          <w:lang w:val="id-ID"/>
        </w:rPr>
      </w:pPr>
    </w:p>
    <w:p w14:paraId="3154CEBA" w14:textId="77777777" w:rsidR="00676288" w:rsidRDefault="00676288" w:rsidP="002C2053">
      <w:pPr>
        <w:jc w:val="both"/>
        <w:rPr>
          <w:lang w:val="id-ID"/>
        </w:rPr>
      </w:pPr>
    </w:p>
    <w:p w14:paraId="1D8B74E3" w14:textId="77777777" w:rsidR="00676288" w:rsidRDefault="00676288" w:rsidP="002C2053">
      <w:pPr>
        <w:jc w:val="both"/>
        <w:rPr>
          <w:lang w:val="id-ID"/>
        </w:rPr>
      </w:pPr>
    </w:p>
    <w:p w14:paraId="0A0FEE9A" w14:textId="77777777" w:rsidR="00676288" w:rsidRDefault="00676288" w:rsidP="002C2053">
      <w:pPr>
        <w:jc w:val="both"/>
        <w:rPr>
          <w:lang w:val="id-ID"/>
        </w:rPr>
      </w:pPr>
    </w:p>
    <w:p w14:paraId="20413E06" w14:textId="77777777" w:rsidR="00676288" w:rsidRDefault="00676288" w:rsidP="002C2053">
      <w:pPr>
        <w:jc w:val="both"/>
        <w:rPr>
          <w:lang w:val="id-ID"/>
        </w:rPr>
      </w:pPr>
    </w:p>
    <w:p w14:paraId="01F528E0" w14:textId="77777777" w:rsidR="00676288" w:rsidRDefault="00676288" w:rsidP="002C2053">
      <w:pPr>
        <w:jc w:val="both"/>
        <w:rPr>
          <w:lang w:val="id-ID"/>
        </w:rPr>
      </w:pPr>
    </w:p>
    <w:p w14:paraId="352DD1CC" w14:textId="77777777" w:rsidR="00676288" w:rsidRDefault="00676288" w:rsidP="002C2053">
      <w:pPr>
        <w:jc w:val="both"/>
        <w:rPr>
          <w:lang w:val="id-ID"/>
        </w:rPr>
      </w:pPr>
    </w:p>
    <w:p w14:paraId="39D65056" w14:textId="77777777" w:rsidR="00676288" w:rsidRDefault="00676288" w:rsidP="002C2053">
      <w:pPr>
        <w:jc w:val="both"/>
        <w:rPr>
          <w:lang w:val="id-ID"/>
        </w:rPr>
      </w:pPr>
    </w:p>
    <w:p w14:paraId="6DD4B9D2" w14:textId="77777777" w:rsidR="00676288" w:rsidRDefault="00676288" w:rsidP="002C2053">
      <w:pPr>
        <w:jc w:val="both"/>
        <w:rPr>
          <w:lang w:val="id-ID"/>
        </w:rPr>
      </w:pPr>
    </w:p>
    <w:p w14:paraId="14E9B18A" w14:textId="77777777" w:rsidR="00676288" w:rsidRDefault="00676288" w:rsidP="002C2053">
      <w:pPr>
        <w:jc w:val="both"/>
        <w:rPr>
          <w:lang w:val="id-ID"/>
        </w:rPr>
      </w:pPr>
    </w:p>
    <w:p w14:paraId="644CC589" w14:textId="77777777" w:rsidR="00676288" w:rsidRDefault="00676288" w:rsidP="002C2053">
      <w:pPr>
        <w:jc w:val="both"/>
        <w:rPr>
          <w:lang w:val="id-ID"/>
        </w:rPr>
      </w:pPr>
    </w:p>
    <w:p w14:paraId="704300C4" w14:textId="77777777" w:rsidR="00676288" w:rsidRDefault="00676288" w:rsidP="002C2053">
      <w:pPr>
        <w:jc w:val="both"/>
        <w:rPr>
          <w:lang w:val="id-ID"/>
        </w:rPr>
      </w:pPr>
    </w:p>
    <w:p w14:paraId="558163E6" w14:textId="77777777" w:rsidR="00676288" w:rsidRDefault="00676288" w:rsidP="002C2053">
      <w:pPr>
        <w:jc w:val="both"/>
        <w:rPr>
          <w:lang w:val="id-ID"/>
        </w:rPr>
      </w:pPr>
    </w:p>
    <w:p w14:paraId="5FE262C4" w14:textId="77777777" w:rsidR="00676288" w:rsidRDefault="00676288" w:rsidP="002C2053">
      <w:pPr>
        <w:jc w:val="both"/>
        <w:rPr>
          <w:lang w:val="id-ID"/>
        </w:rPr>
      </w:pPr>
    </w:p>
    <w:p w14:paraId="0AF3EED8" w14:textId="77777777" w:rsidR="00676288" w:rsidRDefault="00676288" w:rsidP="002C2053">
      <w:pPr>
        <w:jc w:val="both"/>
        <w:rPr>
          <w:lang w:val="id-ID"/>
        </w:rPr>
      </w:pPr>
    </w:p>
    <w:p w14:paraId="4B1E8EB0" w14:textId="77777777" w:rsidR="00676288" w:rsidRDefault="00676288" w:rsidP="002C2053">
      <w:pPr>
        <w:jc w:val="both"/>
        <w:rPr>
          <w:lang w:val="id-ID"/>
        </w:rPr>
      </w:pPr>
    </w:p>
    <w:p w14:paraId="6E54D4F2" w14:textId="77777777" w:rsidR="00676288" w:rsidRDefault="00676288" w:rsidP="002C2053">
      <w:pPr>
        <w:jc w:val="both"/>
        <w:rPr>
          <w:lang w:val="id-ID"/>
        </w:rPr>
      </w:pPr>
    </w:p>
    <w:p w14:paraId="477A2E0B" w14:textId="77777777" w:rsidR="00676288" w:rsidRDefault="00676288" w:rsidP="002C2053">
      <w:pPr>
        <w:jc w:val="both"/>
        <w:rPr>
          <w:lang w:val="id-ID"/>
        </w:rPr>
      </w:pPr>
    </w:p>
    <w:p w14:paraId="354525A7" w14:textId="77777777" w:rsidR="00676288" w:rsidRDefault="00676288" w:rsidP="002C2053">
      <w:pPr>
        <w:jc w:val="both"/>
        <w:rPr>
          <w:lang w:val="id-ID"/>
        </w:rPr>
      </w:pPr>
    </w:p>
    <w:p w14:paraId="38C24059" w14:textId="77777777" w:rsidR="00676288" w:rsidRDefault="00676288" w:rsidP="002C2053">
      <w:pPr>
        <w:jc w:val="both"/>
        <w:rPr>
          <w:lang w:val="id-ID"/>
        </w:rPr>
      </w:pPr>
    </w:p>
    <w:p w14:paraId="0F2B7784" w14:textId="77777777" w:rsidR="00676288" w:rsidRDefault="00676288" w:rsidP="002C2053">
      <w:pPr>
        <w:jc w:val="both"/>
        <w:rPr>
          <w:lang w:val="id-ID"/>
        </w:rPr>
      </w:pPr>
    </w:p>
    <w:p w14:paraId="1194CCFC" w14:textId="77777777" w:rsidR="00676288" w:rsidRPr="008A73D4" w:rsidRDefault="00676288" w:rsidP="002C2053">
      <w:pPr>
        <w:jc w:val="both"/>
        <w:rPr>
          <w:lang w:val="id-ID"/>
        </w:rPr>
      </w:pPr>
    </w:p>
    <w:p w14:paraId="1488A4B5" w14:textId="77777777" w:rsidR="002C2053" w:rsidRPr="008A73D4" w:rsidRDefault="002C2053" w:rsidP="002C2053">
      <w:pPr>
        <w:jc w:val="both"/>
        <w:rPr>
          <w:lang w:val="id-ID"/>
        </w:rPr>
      </w:pPr>
    </w:p>
    <w:p w14:paraId="59238054" w14:textId="77777777" w:rsidR="002C2053" w:rsidRPr="008A73D4" w:rsidRDefault="002C2053" w:rsidP="002C2053">
      <w:pPr>
        <w:jc w:val="both"/>
        <w:rPr>
          <w:lang w:val="id-ID"/>
        </w:rPr>
      </w:pPr>
    </w:p>
    <w:p w14:paraId="41FF08C8" w14:textId="77777777" w:rsidR="002C2053" w:rsidRDefault="002C2053" w:rsidP="002C2053">
      <w:pPr>
        <w:jc w:val="both"/>
        <w:rPr>
          <w:lang w:val="id-ID"/>
        </w:rPr>
      </w:pPr>
    </w:p>
    <w:p w14:paraId="7000BA91" w14:textId="77777777" w:rsidR="00BC2C14" w:rsidRDefault="00BC2C14" w:rsidP="002C2053">
      <w:pPr>
        <w:jc w:val="both"/>
        <w:rPr>
          <w:lang w:val="id-ID"/>
        </w:rPr>
      </w:pPr>
    </w:p>
    <w:p w14:paraId="67024BAD" w14:textId="77777777" w:rsidR="00BC2C14" w:rsidRDefault="00BC2C14" w:rsidP="002C2053">
      <w:pPr>
        <w:jc w:val="both"/>
        <w:rPr>
          <w:lang w:val="id-ID"/>
        </w:rPr>
      </w:pPr>
    </w:p>
    <w:p w14:paraId="5E1E278E" w14:textId="77777777" w:rsidR="00BC2C14" w:rsidRPr="008A73D4" w:rsidRDefault="00BC2C14" w:rsidP="002C2053">
      <w:pPr>
        <w:jc w:val="both"/>
        <w:rPr>
          <w:lang w:val="id-ID"/>
        </w:rPr>
      </w:pPr>
    </w:p>
    <w:p w14:paraId="45E04827" w14:textId="77777777" w:rsidR="002C2053" w:rsidRPr="008A73D4" w:rsidRDefault="002C2053" w:rsidP="002C2053">
      <w:pPr>
        <w:jc w:val="both"/>
        <w:rPr>
          <w:lang w:val="id-ID"/>
        </w:rPr>
      </w:pPr>
    </w:p>
    <w:p w14:paraId="483CEAA4" w14:textId="77777777" w:rsidR="008C79AC" w:rsidRPr="008A73D4" w:rsidRDefault="008C79AC" w:rsidP="008C79AC">
      <w:pPr>
        <w:jc w:val="both"/>
        <w:rPr>
          <w:lang w:val="id-ID"/>
        </w:rPr>
      </w:pPr>
    </w:p>
    <w:p w14:paraId="640273B0" w14:textId="77777777" w:rsidR="00B51511" w:rsidRPr="008A73D4" w:rsidRDefault="008E5851" w:rsidP="00E641D2">
      <w:pPr>
        <w:ind w:left="119"/>
        <w:jc w:val="center"/>
        <w:rPr>
          <w:b/>
          <w:lang w:val="id-ID"/>
        </w:rPr>
      </w:pPr>
      <w:r w:rsidRPr="008A73D4">
        <w:rPr>
          <w:b/>
          <w:lang w:val="id-ID"/>
        </w:rPr>
        <w:t>D</w:t>
      </w:r>
      <w:r w:rsidRPr="008A73D4">
        <w:rPr>
          <w:b/>
          <w:spacing w:val="1"/>
          <w:lang w:val="id-ID"/>
        </w:rPr>
        <w:t>afta</w:t>
      </w:r>
      <w:r w:rsidRPr="008A73D4">
        <w:rPr>
          <w:b/>
          <w:lang w:val="id-ID"/>
        </w:rPr>
        <w:t>r</w:t>
      </w:r>
      <w:r w:rsidRPr="008A73D4">
        <w:rPr>
          <w:b/>
          <w:spacing w:val="-5"/>
          <w:lang w:val="id-ID"/>
        </w:rPr>
        <w:t xml:space="preserve"> </w:t>
      </w:r>
      <w:r w:rsidRPr="008A73D4">
        <w:rPr>
          <w:b/>
          <w:lang w:val="id-ID"/>
        </w:rPr>
        <w:t>Pu</w:t>
      </w:r>
      <w:r w:rsidRPr="008A73D4">
        <w:rPr>
          <w:b/>
          <w:spacing w:val="-1"/>
          <w:lang w:val="id-ID"/>
        </w:rPr>
        <w:t>s</w:t>
      </w:r>
      <w:r w:rsidRPr="008A73D4">
        <w:rPr>
          <w:b/>
          <w:spacing w:val="1"/>
          <w:lang w:val="id-ID"/>
        </w:rPr>
        <w:t>ta</w:t>
      </w:r>
      <w:r w:rsidRPr="008A73D4">
        <w:rPr>
          <w:b/>
          <w:spacing w:val="-3"/>
          <w:lang w:val="id-ID"/>
        </w:rPr>
        <w:t>k</w:t>
      </w:r>
      <w:r w:rsidRPr="008A73D4">
        <w:rPr>
          <w:b/>
          <w:spacing w:val="1"/>
          <w:lang w:val="id-ID"/>
        </w:rPr>
        <w:t>a</w:t>
      </w:r>
    </w:p>
    <w:p w14:paraId="4D1D062C" w14:textId="77777777" w:rsidR="00E641D2" w:rsidRPr="008A73D4" w:rsidRDefault="00E641D2" w:rsidP="00E641D2">
      <w:pPr>
        <w:ind w:left="119"/>
        <w:jc w:val="center"/>
        <w:rPr>
          <w:lang w:val="id-ID"/>
        </w:rPr>
      </w:pPr>
    </w:p>
    <w:p w14:paraId="6D829AA7" w14:textId="2EEFDFD1" w:rsidR="00AB0403" w:rsidRPr="008A73D4" w:rsidRDefault="00AB0403" w:rsidP="00AB0403">
      <w:pPr>
        <w:ind w:left="1440" w:hanging="720"/>
        <w:jc w:val="both"/>
        <w:rPr>
          <w:lang w:val="id-ID"/>
        </w:rPr>
      </w:pPr>
      <w:r w:rsidRPr="008A73D4">
        <w:rPr>
          <w:lang w:val="id-ID"/>
        </w:rPr>
        <w:t>[1]</w:t>
      </w:r>
      <w:r w:rsidRPr="008A73D4">
        <w:rPr>
          <w:lang w:val="id-ID"/>
        </w:rPr>
        <w:tab/>
      </w:r>
      <w:r w:rsidR="0053388A" w:rsidRPr="0053388A">
        <w:rPr>
          <w:i/>
          <w:lang w:val="id-ID"/>
        </w:rPr>
        <w:t xml:space="preserve">”The </w:t>
      </w:r>
      <w:proofErr w:type="spellStart"/>
      <w:r w:rsidR="0053388A" w:rsidRPr="0053388A">
        <w:rPr>
          <w:i/>
          <w:lang w:val="id-ID"/>
        </w:rPr>
        <w:t>History</w:t>
      </w:r>
      <w:proofErr w:type="spellEnd"/>
      <w:r w:rsidR="0053388A" w:rsidRPr="0053388A">
        <w:rPr>
          <w:i/>
          <w:lang w:val="id-ID"/>
        </w:rPr>
        <w:t xml:space="preserve"> </w:t>
      </w:r>
      <w:proofErr w:type="spellStart"/>
      <w:r w:rsidR="0053388A" w:rsidRPr="0053388A">
        <w:rPr>
          <w:i/>
          <w:lang w:val="id-ID"/>
        </w:rPr>
        <w:t>of</w:t>
      </w:r>
      <w:proofErr w:type="spellEnd"/>
      <w:r w:rsidR="0053388A" w:rsidRPr="0053388A">
        <w:rPr>
          <w:i/>
          <w:lang w:val="id-ID"/>
        </w:rPr>
        <w:t xml:space="preserve"> </w:t>
      </w:r>
      <w:proofErr w:type="spellStart"/>
      <w:r w:rsidR="0053388A" w:rsidRPr="0053388A">
        <w:rPr>
          <w:i/>
          <w:lang w:val="id-ID"/>
        </w:rPr>
        <w:t>the</w:t>
      </w:r>
      <w:proofErr w:type="spellEnd"/>
      <w:r w:rsidR="0053388A" w:rsidRPr="0053388A">
        <w:rPr>
          <w:i/>
          <w:lang w:val="id-ID"/>
        </w:rPr>
        <w:t xml:space="preserve"> </w:t>
      </w:r>
      <w:proofErr w:type="spellStart"/>
      <w:r w:rsidR="0053388A" w:rsidRPr="0053388A">
        <w:rPr>
          <w:i/>
          <w:lang w:val="id-ID"/>
        </w:rPr>
        <w:t>Integrated</w:t>
      </w:r>
      <w:proofErr w:type="spellEnd"/>
      <w:r w:rsidR="0053388A" w:rsidRPr="0053388A">
        <w:rPr>
          <w:i/>
          <w:lang w:val="id-ID"/>
        </w:rPr>
        <w:t xml:space="preserve"> </w:t>
      </w:r>
      <w:proofErr w:type="spellStart"/>
      <w:r w:rsidR="0053388A" w:rsidRPr="0053388A">
        <w:rPr>
          <w:i/>
          <w:lang w:val="id-ID"/>
        </w:rPr>
        <w:t>Circuit</w:t>
      </w:r>
      <w:proofErr w:type="spellEnd"/>
      <w:r w:rsidR="0053388A" w:rsidRPr="0053388A">
        <w:rPr>
          <w:i/>
          <w:lang w:val="id-ID"/>
        </w:rPr>
        <w:t xml:space="preserve">”. Nobelprize.org. Nobel Media AB 2014. Web. 25 </w:t>
      </w:r>
      <w:proofErr w:type="spellStart"/>
      <w:r w:rsidR="0053388A" w:rsidRPr="0053388A">
        <w:rPr>
          <w:i/>
          <w:lang w:val="id-ID"/>
        </w:rPr>
        <w:t>Aug</w:t>
      </w:r>
      <w:proofErr w:type="spellEnd"/>
      <w:r w:rsidR="0053388A" w:rsidRPr="0053388A">
        <w:rPr>
          <w:i/>
          <w:lang w:val="id-ID"/>
        </w:rPr>
        <w:t xml:space="preserve"> 2017. http://www.nobelprize.org/educational/physics/ </w:t>
      </w:r>
      <w:proofErr w:type="spellStart"/>
      <w:r w:rsidR="0053388A" w:rsidRPr="0053388A">
        <w:rPr>
          <w:i/>
          <w:lang w:val="id-ID"/>
        </w:rPr>
        <w:t>integrated</w:t>
      </w:r>
      <w:proofErr w:type="spellEnd"/>
      <w:r w:rsidR="0053388A" w:rsidRPr="0053388A">
        <w:rPr>
          <w:i/>
          <w:lang w:val="id-ID"/>
        </w:rPr>
        <w:t xml:space="preserve"> </w:t>
      </w:r>
      <w:proofErr w:type="spellStart"/>
      <w:r w:rsidR="0053388A" w:rsidRPr="0053388A">
        <w:rPr>
          <w:i/>
          <w:lang w:val="id-ID"/>
        </w:rPr>
        <w:t>circuit</w:t>
      </w:r>
      <w:proofErr w:type="spellEnd"/>
      <w:r w:rsidR="0053388A" w:rsidRPr="0053388A">
        <w:rPr>
          <w:i/>
          <w:lang w:val="id-ID"/>
        </w:rPr>
        <w:t>/</w:t>
      </w:r>
      <w:proofErr w:type="spellStart"/>
      <w:r w:rsidR="0053388A" w:rsidRPr="0053388A">
        <w:rPr>
          <w:i/>
          <w:lang w:val="id-ID"/>
        </w:rPr>
        <w:t>history</w:t>
      </w:r>
      <w:proofErr w:type="spellEnd"/>
      <w:r w:rsidR="0053388A" w:rsidRPr="0053388A">
        <w:rPr>
          <w:i/>
          <w:lang w:val="id-ID"/>
        </w:rPr>
        <w:t>/.</w:t>
      </w:r>
    </w:p>
    <w:p w14:paraId="4673DC3F" w14:textId="1E9EB22C" w:rsidR="00AB0403" w:rsidRPr="008A73D4" w:rsidRDefault="00AB0403" w:rsidP="00AB0403">
      <w:pPr>
        <w:ind w:left="1440" w:hanging="720"/>
        <w:jc w:val="both"/>
        <w:rPr>
          <w:lang w:val="id-ID"/>
        </w:rPr>
      </w:pPr>
      <w:r w:rsidRPr="008A73D4">
        <w:rPr>
          <w:lang w:val="id-ID"/>
        </w:rPr>
        <w:t>[2]</w:t>
      </w:r>
      <w:r w:rsidRPr="008A73D4">
        <w:rPr>
          <w:lang w:val="id-ID"/>
        </w:rPr>
        <w:tab/>
      </w:r>
      <w:r w:rsidR="00D91E20" w:rsidRPr="00D91E20">
        <w:rPr>
          <w:i/>
          <w:lang w:val="id-ID"/>
        </w:rPr>
        <w:t xml:space="preserve">Leonid </w:t>
      </w:r>
      <w:proofErr w:type="spellStart"/>
      <w:r w:rsidR="00D91E20" w:rsidRPr="00D91E20">
        <w:rPr>
          <w:i/>
          <w:lang w:val="id-ID"/>
        </w:rPr>
        <w:t>Azriel</w:t>
      </w:r>
      <w:proofErr w:type="spellEnd"/>
      <w:r w:rsidR="00D91E20" w:rsidRPr="00D91E20">
        <w:rPr>
          <w:i/>
          <w:lang w:val="id-ID"/>
        </w:rPr>
        <w:t xml:space="preserve">, </w:t>
      </w:r>
      <w:proofErr w:type="spellStart"/>
      <w:r w:rsidR="00D91E20" w:rsidRPr="00D91E20">
        <w:rPr>
          <w:i/>
          <w:lang w:val="id-ID"/>
        </w:rPr>
        <w:t>Student</w:t>
      </w:r>
      <w:proofErr w:type="spellEnd"/>
      <w:r w:rsidR="00D91E20" w:rsidRPr="00D91E20">
        <w:rPr>
          <w:i/>
          <w:lang w:val="id-ID"/>
        </w:rPr>
        <w:t xml:space="preserve"> Member, </w:t>
      </w:r>
      <w:proofErr w:type="spellStart"/>
      <w:r w:rsidR="00D91E20" w:rsidRPr="00D91E20">
        <w:rPr>
          <w:i/>
          <w:lang w:val="id-ID"/>
        </w:rPr>
        <w:t>Ran</w:t>
      </w:r>
      <w:proofErr w:type="spellEnd"/>
      <w:r w:rsidR="00D91E20" w:rsidRPr="00D91E20">
        <w:rPr>
          <w:i/>
          <w:lang w:val="id-ID"/>
        </w:rPr>
        <w:t xml:space="preserve"> </w:t>
      </w:r>
      <w:proofErr w:type="spellStart"/>
      <w:r w:rsidR="00D91E20" w:rsidRPr="00D91E20">
        <w:rPr>
          <w:i/>
          <w:lang w:val="id-ID"/>
        </w:rPr>
        <w:t>Ginosar</w:t>
      </w:r>
      <w:proofErr w:type="spellEnd"/>
      <w:r w:rsidR="00D91E20" w:rsidRPr="00D91E20">
        <w:rPr>
          <w:i/>
          <w:lang w:val="id-ID"/>
        </w:rPr>
        <w:t xml:space="preserve">, Senior Member, </w:t>
      </w:r>
      <w:proofErr w:type="spellStart"/>
      <w:r w:rsidR="00D91E20" w:rsidRPr="00D91E20">
        <w:rPr>
          <w:i/>
          <w:lang w:val="id-ID"/>
        </w:rPr>
        <w:t>and</w:t>
      </w:r>
      <w:proofErr w:type="spellEnd"/>
      <w:r w:rsidR="00D91E20" w:rsidRPr="00D91E20">
        <w:rPr>
          <w:i/>
          <w:lang w:val="id-ID"/>
        </w:rPr>
        <w:t xml:space="preserve"> </w:t>
      </w:r>
      <w:proofErr w:type="spellStart"/>
      <w:r w:rsidR="00D91E20" w:rsidRPr="00D91E20">
        <w:rPr>
          <w:i/>
          <w:lang w:val="id-ID"/>
        </w:rPr>
        <w:t>Shay</w:t>
      </w:r>
      <w:proofErr w:type="spellEnd"/>
      <w:r w:rsidR="00D91E20" w:rsidRPr="00D91E20">
        <w:rPr>
          <w:i/>
          <w:lang w:val="id-ID"/>
        </w:rPr>
        <w:t xml:space="preserve"> </w:t>
      </w:r>
      <w:proofErr w:type="spellStart"/>
      <w:r w:rsidR="00D91E20" w:rsidRPr="00D91E20">
        <w:rPr>
          <w:i/>
          <w:lang w:val="id-ID"/>
        </w:rPr>
        <w:t>Gueron</w:t>
      </w:r>
      <w:proofErr w:type="spellEnd"/>
      <w:r w:rsidR="00D91E20" w:rsidRPr="00D91E20">
        <w:rPr>
          <w:i/>
          <w:lang w:val="id-ID"/>
        </w:rPr>
        <w:t xml:space="preserve">. </w:t>
      </w:r>
      <w:proofErr w:type="spellStart"/>
      <w:r w:rsidR="00D91E20" w:rsidRPr="00D91E20">
        <w:rPr>
          <w:i/>
          <w:lang w:val="id-ID"/>
        </w:rPr>
        <w:t>Using</w:t>
      </w:r>
      <w:proofErr w:type="spellEnd"/>
      <w:r w:rsidR="00D91E20" w:rsidRPr="00D91E20">
        <w:rPr>
          <w:i/>
          <w:lang w:val="id-ID"/>
        </w:rPr>
        <w:t xml:space="preserve"> Scan </w:t>
      </w:r>
      <w:proofErr w:type="spellStart"/>
      <w:r w:rsidR="00D91E20" w:rsidRPr="00D91E20">
        <w:rPr>
          <w:i/>
          <w:lang w:val="id-ID"/>
        </w:rPr>
        <w:t>Side</w:t>
      </w:r>
      <w:proofErr w:type="spellEnd"/>
      <w:r w:rsidR="00D91E20" w:rsidRPr="00D91E20">
        <w:rPr>
          <w:i/>
          <w:lang w:val="id-ID"/>
        </w:rPr>
        <w:t xml:space="preserve"> Channel </w:t>
      </w:r>
      <w:proofErr w:type="spellStart"/>
      <w:r w:rsidR="00D91E20" w:rsidRPr="00D91E20">
        <w:rPr>
          <w:i/>
          <w:lang w:val="id-ID"/>
        </w:rPr>
        <w:t>to</w:t>
      </w:r>
      <w:proofErr w:type="spellEnd"/>
      <w:r w:rsidR="00D91E20" w:rsidRPr="00D91E20">
        <w:rPr>
          <w:i/>
          <w:lang w:val="id-ID"/>
        </w:rPr>
        <w:t xml:space="preserve"> </w:t>
      </w:r>
      <w:proofErr w:type="spellStart"/>
      <w:r w:rsidR="00D91E20" w:rsidRPr="00D91E20">
        <w:rPr>
          <w:i/>
          <w:lang w:val="id-ID"/>
        </w:rPr>
        <w:t>Detect</w:t>
      </w:r>
      <w:proofErr w:type="spellEnd"/>
      <w:r w:rsidR="00D91E20" w:rsidRPr="00D91E20">
        <w:rPr>
          <w:i/>
          <w:lang w:val="id-ID"/>
        </w:rPr>
        <w:t xml:space="preserve"> IP </w:t>
      </w:r>
      <w:proofErr w:type="spellStart"/>
      <w:r w:rsidR="00D91E20" w:rsidRPr="00D91E20">
        <w:rPr>
          <w:i/>
          <w:lang w:val="id-ID"/>
        </w:rPr>
        <w:t>Theft</w:t>
      </w:r>
      <w:proofErr w:type="spellEnd"/>
      <w:r w:rsidR="00D91E20" w:rsidRPr="00D91E20">
        <w:rPr>
          <w:i/>
          <w:lang w:val="id-ID"/>
        </w:rPr>
        <w:t xml:space="preserve">. </w:t>
      </w:r>
      <w:proofErr w:type="spellStart"/>
      <w:r w:rsidR="00D91E20" w:rsidRPr="00D91E20">
        <w:rPr>
          <w:i/>
          <w:lang w:val="id-ID"/>
        </w:rPr>
        <w:t>pages</w:t>
      </w:r>
      <w:proofErr w:type="spellEnd"/>
      <w:r w:rsidR="00D91E20" w:rsidRPr="00D91E20">
        <w:rPr>
          <w:i/>
          <w:lang w:val="id-ID"/>
        </w:rPr>
        <w:t xml:space="preserve"> 1–13, 2017.</w:t>
      </w:r>
    </w:p>
    <w:p w14:paraId="65D54629" w14:textId="01E83DA0" w:rsidR="00AB0403" w:rsidRPr="00D91E20" w:rsidRDefault="00AB0403" w:rsidP="00D91E20">
      <w:pPr>
        <w:ind w:left="1440" w:hanging="720"/>
        <w:jc w:val="both"/>
        <w:rPr>
          <w:szCs w:val="24"/>
          <w:lang w:val="id-ID"/>
        </w:rPr>
      </w:pPr>
      <w:r w:rsidRPr="008A73D4">
        <w:rPr>
          <w:lang w:val="id-ID"/>
        </w:rPr>
        <w:t>[3]</w:t>
      </w:r>
      <w:r w:rsidRPr="008A73D4">
        <w:rPr>
          <w:lang w:val="id-ID"/>
        </w:rPr>
        <w:tab/>
      </w:r>
      <w:proofErr w:type="spellStart"/>
      <w:r w:rsidR="00D91E20" w:rsidRPr="00D91E20">
        <w:rPr>
          <w:szCs w:val="24"/>
          <w:lang w:val="id-ID"/>
        </w:rPr>
        <w:t>Abhishek</w:t>
      </w:r>
      <w:proofErr w:type="spellEnd"/>
      <w:r w:rsidR="00D91E20" w:rsidRPr="00D91E20">
        <w:rPr>
          <w:szCs w:val="24"/>
          <w:lang w:val="id-ID"/>
        </w:rPr>
        <w:t xml:space="preserve"> </w:t>
      </w:r>
      <w:proofErr w:type="spellStart"/>
      <w:r w:rsidR="00D91E20" w:rsidRPr="00D91E20">
        <w:rPr>
          <w:szCs w:val="24"/>
          <w:lang w:val="id-ID"/>
        </w:rPr>
        <w:t>Basak</w:t>
      </w:r>
      <w:proofErr w:type="spellEnd"/>
      <w:r w:rsidR="00D91E20" w:rsidRPr="00D91E20">
        <w:rPr>
          <w:szCs w:val="24"/>
          <w:lang w:val="id-ID"/>
        </w:rPr>
        <w:t xml:space="preserve">, </w:t>
      </w:r>
      <w:proofErr w:type="spellStart"/>
      <w:r w:rsidR="00D91E20" w:rsidRPr="00D91E20">
        <w:rPr>
          <w:szCs w:val="24"/>
          <w:lang w:val="id-ID"/>
        </w:rPr>
        <w:t>Swarup</w:t>
      </w:r>
      <w:proofErr w:type="spellEnd"/>
      <w:r w:rsidR="00D91E20" w:rsidRPr="00D91E20">
        <w:rPr>
          <w:szCs w:val="24"/>
          <w:lang w:val="id-ID"/>
        </w:rPr>
        <w:t xml:space="preserve"> </w:t>
      </w:r>
      <w:proofErr w:type="spellStart"/>
      <w:r w:rsidR="00D91E20" w:rsidRPr="00D91E20">
        <w:rPr>
          <w:szCs w:val="24"/>
          <w:lang w:val="id-ID"/>
        </w:rPr>
        <w:t>Bhunia</w:t>
      </w:r>
      <w:proofErr w:type="spellEnd"/>
      <w:r w:rsidR="00D91E20" w:rsidRPr="00D91E20">
        <w:rPr>
          <w:szCs w:val="24"/>
          <w:lang w:val="id-ID"/>
        </w:rPr>
        <w:t xml:space="preserve">, Senior Member, Thomas </w:t>
      </w:r>
      <w:proofErr w:type="spellStart"/>
      <w:r w:rsidR="00D91E20" w:rsidRPr="00D91E20">
        <w:rPr>
          <w:szCs w:val="24"/>
          <w:lang w:val="id-ID"/>
        </w:rPr>
        <w:t>Tkacik</w:t>
      </w:r>
      <w:proofErr w:type="spellEnd"/>
      <w:r w:rsidR="00D91E20" w:rsidRPr="00D91E20">
        <w:rPr>
          <w:szCs w:val="24"/>
          <w:lang w:val="id-ID"/>
        </w:rPr>
        <w:t xml:space="preserve">, </w:t>
      </w:r>
      <w:proofErr w:type="spellStart"/>
      <w:r w:rsidR="00D91E20" w:rsidRPr="00D91E20">
        <w:rPr>
          <w:szCs w:val="24"/>
          <w:lang w:val="id-ID"/>
        </w:rPr>
        <w:t>Sandip</w:t>
      </w:r>
      <w:proofErr w:type="spellEnd"/>
      <w:r w:rsidR="00D91E20">
        <w:rPr>
          <w:szCs w:val="24"/>
          <w:lang w:val="id-ID"/>
        </w:rPr>
        <w:t xml:space="preserve"> </w:t>
      </w:r>
      <w:r w:rsidR="00D91E20" w:rsidRPr="00D91E20">
        <w:rPr>
          <w:szCs w:val="24"/>
          <w:lang w:val="id-ID"/>
        </w:rPr>
        <w:t xml:space="preserve">Ray, </w:t>
      </w:r>
      <w:proofErr w:type="spellStart"/>
      <w:r w:rsidR="00D91E20" w:rsidRPr="00D91E20">
        <w:rPr>
          <w:szCs w:val="24"/>
          <w:lang w:val="id-ID"/>
        </w:rPr>
        <w:t>and</w:t>
      </w:r>
      <w:proofErr w:type="spellEnd"/>
      <w:r w:rsidR="00D91E20" w:rsidRPr="00D91E20">
        <w:rPr>
          <w:szCs w:val="24"/>
          <w:lang w:val="id-ID"/>
        </w:rPr>
        <w:t xml:space="preserve"> Senior Member. </w:t>
      </w:r>
      <w:proofErr w:type="spellStart"/>
      <w:r w:rsidR="00D91E20" w:rsidRPr="00D91E20">
        <w:rPr>
          <w:szCs w:val="24"/>
          <w:lang w:val="id-ID"/>
        </w:rPr>
        <w:t>Security</w:t>
      </w:r>
      <w:proofErr w:type="spellEnd"/>
      <w:r w:rsidR="00D91E20" w:rsidRPr="00D91E20">
        <w:rPr>
          <w:szCs w:val="24"/>
          <w:lang w:val="id-ID"/>
        </w:rPr>
        <w:t xml:space="preserve"> Assurance </w:t>
      </w:r>
      <w:proofErr w:type="spellStart"/>
      <w:r w:rsidR="00D91E20" w:rsidRPr="00D91E20">
        <w:rPr>
          <w:szCs w:val="24"/>
          <w:lang w:val="id-ID"/>
        </w:rPr>
        <w:t>for</w:t>
      </w:r>
      <w:proofErr w:type="spellEnd"/>
      <w:r w:rsidR="00D91E20" w:rsidRPr="00D91E20">
        <w:rPr>
          <w:szCs w:val="24"/>
          <w:lang w:val="id-ID"/>
        </w:rPr>
        <w:t xml:space="preserve"> System-</w:t>
      </w:r>
      <w:proofErr w:type="spellStart"/>
      <w:r w:rsidR="00D91E20" w:rsidRPr="00D91E20">
        <w:rPr>
          <w:szCs w:val="24"/>
          <w:lang w:val="id-ID"/>
        </w:rPr>
        <w:t>on</w:t>
      </w:r>
      <w:proofErr w:type="spellEnd"/>
      <w:r w:rsidR="00D91E20" w:rsidRPr="00D91E20">
        <w:rPr>
          <w:szCs w:val="24"/>
          <w:lang w:val="id-ID"/>
        </w:rPr>
        <w:t>-</w:t>
      </w:r>
      <w:proofErr w:type="spellStart"/>
      <w:r w:rsidR="00D91E20" w:rsidRPr="00D91E20">
        <w:rPr>
          <w:szCs w:val="24"/>
          <w:lang w:val="id-ID"/>
        </w:rPr>
        <w:t>Chip</w:t>
      </w:r>
      <w:proofErr w:type="spellEnd"/>
      <w:r w:rsidR="00D91E20" w:rsidRPr="00D91E20">
        <w:rPr>
          <w:szCs w:val="24"/>
          <w:lang w:val="id-ID"/>
        </w:rPr>
        <w:t xml:space="preserve"> </w:t>
      </w:r>
      <w:proofErr w:type="spellStart"/>
      <w:r w:rsidR="00D91E20" w:rsidRPr="00D91E20">
        <w:rPr>
          <w:szCs w:val="24"/>
          <w:lang w:val="id-ID"/>
        </w:rPr>
        <w:t>Designs</w:t>
      </w:r>
      <w:proofErr w:type="spellEnd"/>
      <w:r w:rsidR="00D91E20">
        <w:rPr>
          <w:szCs w:val="24"/>
          <w:lang w:val="id-ID"/>
        </w:rPr>
        <w:t xml:space="preserve"> </w:t>
      </w:r>
      <w:proofErr w:type="spellStart"/>
      <w:r w:rsidR="00D91E20" w:rsidRPr="00D91E20">
        <w:rPr>
          <w:szCs w:val="24"/>
          <w:lang w:val="id-ID"/>
        </w:rPr>
        <w:t>With</w:t>
      </w:r>
      <w:proofErr w:type="spellEnd"/>
      <w:r w:rsidR="00D91E20" w:rsidRPr="00D91E20">
        <w:rPr>
          <w:szCs w:val="24"/>
          <w:lang w:val="id-ID"/>
        </w:rPr>
        <w:t xml:space="preserve"> </w:t>
      </w:r>
      <w:proofErr w:type="spellStart"/>
      <w:r w:rsidR="00D91E20" w:rsidRPr="00D91E20">
        <w:rPr>
          <w:szCs w:val="24"/>
          <w:lang w:val="id-ID"/>
        </w:rPr>
        <w:t>Untrusted</w:t>
      </w:r>
      <w:proofErr w:type="spellEnd"/>
      <w:r w:rsidR="00D91E20" w:rsidRPr="00D91E20">
        <w:rPr>
          <w:szCs w:val="24"/>
          <w:lang w:val="id-ID"/>
        </w:rPr>
        <w:t xml:space="preserve"> </w:t>
      </w:r>
      <w:proofErr w:type="spellStart"/>
      <w:r w:rsidR="00D91E20" w:rsidRPr="00D91E20">
        <w:rPr>
          <w:szCs w:val="24"/>
          <w:lang w:val="id-ID"/>
        </w:rPr>
        <w:t>IPs</w:t>
      </w:r>
      <w:proofErr w:type="spellEnd"/>
      <w:r w:rsidR="00D91E20" w:rsidRPr="00D91E20">
        <w:rPr>
          <w:szCs w:val="24"/>
          <w:lang w:val="id-ID"/>
        </w:rPr>
        <w:t>. 12(7):1515–1528, 2017.</w:t>
      </w:r>
    </w:p>
    <w:p w14:paraId="41CB9FB2" w14:textId="77777777" w:rsidR="00D91E20" w:rsidRDefault="00AB0403" w:rsidP="00D91E20">
      <w:pPr>
        <w:ind w:left="1440" w:hanging="720"/>
        <w:jc w:val="both"/>
        <w:rPr>
          <w:i/>
          <w:lang w:val="id-ID"/>
        </w:rPr>
      </w:pPr>
      <w:r w:rsidRPr="008A73D4">
        <w:rPr>
          <w:lang w:val="id-ID"/>
        </w:rPr>
        <w:t>[4]</w:t>
      </w:r>
      <w:r w:rsidRPr="008A73D4">
        <w:rPr>
          <w:lang w:val="id-ID"/>
        </w:rPr>
        <w:tab/>
      </w:r>
      <w:r w:rsidR="00D91E20" w:rsidRPr="00D91E20">
        <w:rPr>
          <w:i/>
          <w:lang w:val="id-ID"/>
        </w:rPr>
        <w:t xml:space="preserve">Mohammad-mahdi </w:t>
      </w:r>
      <w:proofErr w:type="spellStart"/>
      <w:r w:rsidR="00D91E20" w:rsidRPr="00D91E20">
        <w:rPr>
          <w:i/>
          <w:lang w:val="id-ID"/>
        </w:rPr>
        <w:t>Bidmeshki</w:t>
      </w:r>
      <w:proofErr w:type="spellEnd"/>
      <w:r w:rsidR="00D91E20" w:rsidRPr="00D91E20">
        <w:rPr>
          <w:i/>
          <w:lang w:val="id-ID"/>
        </w:rPr>
        <w:t xml:space="preserve">, </w:t>
      </w:r>
      <w:proofErr w:type="spellStart"/>
      <w:r w:rsidR="00D91E20" w:rsidRPr="00D91E20">
        <w:rPr>
          <w:i/>
          <w:lang w:val="id-ID"/>
        </w:rPr>
        <w:t>Xiaolong</w:t>
      </w:r>
      <w:proofErr w:type="spellEnd"/>
      <w:r w:rsidR="00D91E20" w:rsidRPr="00D91E20">
        <w:rPr>
          <w:i/>
          <w:lang w:val="id-ID"/>
        </w:rPr>
        <w:t xml:space="preserve"> </w:t>
      </w:r>
      <w:proofErr w:type="spellStart"/>
      <w:r w:rsidR="00D91E20" w:rsidRPr="00D91E20">
        <w:rPr>
          <w:i/>
          <w:lang w:val="id-ID"/>
        </w:rPr>
        <w:t>Guo</w:t>
      </w:r>
      <w:proofErr w:type="spellEnd"/>
      <w:r w:rsidR="00D91E20" w:rsidRPr="00D91E20">
        <w:rPr>
          <w:i/>
          <w:lang w:val="id-ID"/>
        </w:rPr>
        <w:t xml:space="preserve">, Raj </w:t>
      </w:r>
      <w:proofErr w:type="spellStart"/>
      <w:r w:rsidR="00D91E20" w:rsidRPr="00D91E20">
        <w:rPr>
          <w:i/>
          <w:lang w:val="id-ID"/>
        </w:rPr>
        <w:t>Gautam</w:t>
      </w:r>
      <w:proofErr w:type="spellEnd"/>
      <w:r w:rsidR="00D91E20" w:rsidRPr="00D91E20">
        <w:rPr>
          <w:i/>
          <w:lang w:val="id-ID"/>
        </w:rPr>
        <w:t xml:space="preserve"> </w:t>
      </w:r>
      <w:proofErr w:type="spellStart"/>
      <w:r w:rsidR="00D91E20" w:rsidRPr="00D91E20">
        <w:rPr>
          <w:i/>
          <w:lang w:val="id-ID"/>
        </w:rPr>
        <w:t>Dutta</w:t>
      </w:r>
      <w:proofErr w:type="spellEnd"/>
      <w:r w:rsidR="00D91E20" w:rsidRPr="00D91E20">
        <w:rPr>
          <w:i/>
          <w:lang w:val="id-ID"/>
        </w:rPr>
        <w:t xml:space="preserve">, </w:t>
      </w:r>
      <w:proofErr w:type="spellStart"/>
      <w:r w:rsidR="00D91E20" w:rsidRPr="00D91E20">
        <w:rPr>
          <w:i/>
          <w:lang w:val="id-ID"/>
        </w:rPr>
        <w:t>Yier</w:t>
      </w:r>
      <w:proofErr w:type="spellEnd"/>
      <w:r w:rsidR="00D91E20" w:rsidRPr="00D91E20">
        <w:rPr>
          <w:i/>
          <w:lang w:val="id-ID"/>
        </w:rPr>
        <w:t xml:space="preserve"> Jin,</w:t>
      </w:r>
      <w:r w:rsidR="00D91E20">
        <w:rPr>
          <w:i/>
          <w:lang w:val="id-ID"/>
        </w:rPr>
        <w:t xml:space="preserve"> </w:t>
      </w:r>
      <w:proofErr w:type="spellStart"/>
      <w:r w:rsidR="00D91E20" w:rsidRPr="00D91E20">
        <w:rPr>
          <w:i/>
          <w:lang w:val="id-ID"/>
        </w:rPr>
        <w:t>and</w:t>
      </w:r>
      <w:proofErr w:type="spellEnd"/>
      <w:r w:rsidR="00D91E20" w:rsidRPr="00D91E20">
        <w:rPr>
          <w:i/>
          <w:lang w:val="id-ID"/>
        </w:rPr>
        <w:t xml:space="preserve"> </w:t>
      </w:r>
      <w:proofErr w:type="spellStart"/>
      <w:r w:rsidR="00D91E20" w:rsidRPr="00D91E20">
        <w:rPr>
          <w:i/>
          <w:lang w:val="id-ID"/>
        </w:rPr>
        <w:t>Yiorgos</w:t>
      </w:r>
      <w:proofErr w:type="spellEnd"/>
      <w:r w:rsidR="00D91E20" w:rsidRPr="00D91E20">
        <w:rPr>
          <w:i/>
          <w:lang w:val="id-ID"/>
        </w:rPr>
        <w:t xml:space="preserve"> </w:t>
      </w:r>
      <w:proofErr w:type="spellStart"/>
      <w:r w:rsidR="00D91E20" w:rsidRPr="00D91E20">
        <w:rPr>
          <w:i/>
          <w:lang w:val="id-ID"/>
        </w:rPr>
        <w:t>Makris</w:t>
      </w:r>
      <w:proofErr w:type="spellEnd"/>
      <w:r w:rsidR="00D91E20" w:rsidRPr="00D91E20">
        <w:rPr>
          <w:i/>
          <w:lang w:val="id-ID"/>
        </w:rPr>
        <w:t xml:space="preserve">. </w:t>
      </w:r>
      <w:proofErr w:type="spellStart"/>
      <w:r w:rsidR="00D91E20" w:rsidRPr="00D91E20">
        <w:rPr>
          <w:i/>
          <w:lang w:val="id-ID"/>
        </w:rPr>
        <w:t>Tracking</w:t>
      </w:r>
      <w:proofErr w:type="spellEnd"/>
      <w:r w:rsidR="00D91E20" w:rsidRPr="00D91E20">
        <w:rPr>
          <w:i/>
          <w:lang w:val="id-ID"/>
        </w:rPr>
        <w:t xml:space="preserve"> in </w:t>
      </w:r>
      <w:proofErr w:type="spellStart"/>
      <w:r w:rsidR="00D91E20" w:rsidRPr="00D91E20">
        <w:rPr>
          <w:i/>
          <w:lang w:val="id-ID"/>
        </w:rPr>
        <w:t>Proof</w:t>
      </w:r>
      <w:r w:rsidR="00D91E20">
        <w:rPr>
          <w:i/>
          <w:lang w:val="id-ID"/>
        </w:rPr>
        <w:t>-Carrying</w:t>
      </w:r>
      <w:proofErr w:type="spellEnd"/>
      <w:r w:rsidR="00D91E20">
        <w:rPr>
          <w:i/>
          <w:lang w:val="id-ID"/>
        </w:rPr>
        <w:t xml:space="preserve"> Hardware IP </w:t>
      </w:r>
      <w:proofErr w:type="spellStart"/>
      <w:r w:rsidR="00D91E20">
        <w:rPr>
          <w:i/>
          <w:lang w:val="id-ID"/>
        </w:rPr>
        <w:t>Part</w:t>
      </w:r>
      <w:proofErr w:type="spellEnd"/>
      <w:r w:rsidR="00D91E20">
        <w:rPr>
          <w:i/>
          <w:lang w:val="id-ID"/>
        </w:rPr>
        <w:t xml:space="preserve"> II :</w:t>
      </w:r>
      <w:r w:rsidR="00D91E20" w:rsidRPr="00D91E20">
        <w:rPr>
          <w:i/>
          <w:lang w:val="id-ID"/>
        </w:rPr>
        <w:t>12(10):2430–2443, 2017.</w:t>
      </w:r>
    </w:p>
    <w:p w14:paraId="5D920E03" w14:textId="77777777" w:rsidR="00D91E20" w:rsidRDefault="00AB0403" w:rsidP="00D91E20">
      <w:pPr>
        <w:ind w:left="1440" w:hanging="720"/>
        <w:jc w:val="both"/>
        <w:rPr>
          <w:i/>
          <w:lang w:val="id-ID"/>
        </w:rPr>
      </w:pPr>
      <w:r w:rsidRPr="008A73D4">
        <w:rPr>
          <w:lang w:val="id-ID"/>
        </w:rPr>
        <w:t>[5]</w:t>
      </w:r>
      <w:r w:rsidRPr="008A73D4">
        <w:rPr>
          <w:lang w:val="id-ID"/>
        </w:rPr>
        <w:tab/>
      </w:r>
      <w:proofErr w:type="spellStart"/>
      <w:r w:rsidR="00D91E20" w:rsidRPr="00D91E20">
        <w:rPr>
          <w:i/>
          <w:lang w:val="id-ID"/>
        </w:rPr>
        <w:t>Xi</w:t>
      </w:r>
      <w:proofErr w:type="spellEnd"/>
      <w:r w:rsidR="00D91E20" w:rsidRPr="00D91E20">
        <w:rPr>
          <w:i/>
          <w:lang w:val="id-ID"/>
        </w:rPr>
        <w:t xml:space="preserve"> Chen, Gang </w:t>
      </w:r>
      <w:proofErr w:type="spellStart"/>
      <w:r w:rsidR="00D91E20" w:rsidRPr="00D91E20">
        <w:rPr>
          <w:i/>
          <w:lang w:val="id-ID"/>
        </w:rPr>
        <w:t>Qui</w:t>
      </w:r>
      <w:proofErr w:type="spellEnd"/>
      <w:r w:rsidR="00D91E20" w:rsidRPr="00D91E20">
        <w:rPr>
          <w:i/>
          <w:lang w:val="id-ID"/>
        </w:rPr>
        <w:t xml:space="preserve">, </w:t>
      </w:r>
      <w:proofErr w:type="spellStart"/>
      <w:r w:rsidR="00D91E20" w:rsidRPr="00D91E20">
        <w:rPr>
          <w:i/>
          <w:lang w:val="id-ID"/>
        </w:rPr>
        <w:t>Aijiao</w:t>
      </w:r>
      <w:proofErr w:type="spellEnd"/>
      <w:r w:rsidR="00D91E20" w:rsidRPr="00D91E20">
        <w:rPr>
          <w:i/>
          <w:lang w:val="id-ID"/>
        </w:rPr>
        <w:t xml:space="preserve"> Cui, </w:t>
      </w:r>
      <w:proofErr w:type="spellStart"/>
      <w:r w:rsidR="00D91E20" w:rsidRPr="00D91E20">
        <w:rPr>
          <w:i/>
          <w:lang w:val="id-ID"/>
        </w:rPr>
        <w:t>and</w:t>
      </w:r>
      <w:proofErr w:type="spellEnd"/>
      <w:r w:rsidR="00D91E20" w:rsidRPr="00D91E20">
        <w:rPr>
          <w:i/>
          <w:lang w:val="id-ID"/>
        </w:rPr>
        <w:t xml:space="preserve"> Carson </w:t>
      </w:r>
      <w:proofErr w:type="spellStart"/>
      <w:r w:rsidR="00D91E20" w:rsidRPr="00D91E20">
        <w:rPr>
          <w:i/>
          <w:lang w:val="id-ID"/>
        </w:rPr>
        <w:t>Dunbar</w:t>
      </w:r>
      <w:proofErr w:type="spellEnd"/>
      <w:r w:rsidR="00D91E20" w:rsidRPr="00D91E20">
        <w:rPr>
          <w:i/>
          <w:lang w:val="id-ID"/>
        </w:rPr>
        <w:t xml:space="preserve">. Scan </w:t>
      </w:r>
      <w:proofErr w:type="spellStart"/>
      <w:r w:rsidR="00D91E20" w:rsidRPr="00D91E20">
        <w:rPr>
          <w:i/>
          <w:lang w:val="id-ID"/>
        </w:rPr>
        <w:t>Chain</w:t>
      </w:r>
      <w:proofErr w:type="spellEnd"/>
      <w:r w:rsidR="00D91E20" w:rsidRPr="00D91E20">
        <w:rPr>
          <w:i/>
          <w:lang w:val="id-ID"/>
        </w:rPr>
        <w:t xml:space="preserve"> </w:t>
      </w:r>
      <w:proofErr w:type="spellStart"/>
      <w:r w:rsidR="00D91E20" w:rsidRPr="00D91E20">
        <w:rPr>
          <w:i/>
          <w:lang w:val="id-ID"/>
        </w:rPr>
        <w:t>based</w:t>
      </w:r>
      <w:proofErr w:type="spellEnd"/>
      <w:r w:rsidR="00D91E20" w:rsidRPr="00D91E20">
        <w:rPr>
          <w:i/>
          <w:lang w:val="id-ID"/>
        </w:rPr>
        <w:t xml:space="preserve"> IP </w:t>
      </w:r>
      <w:proofErr w:type="spellStart"/>
      <w:r w:rsidR="00D91E20" w:rsidRPr="00D91E20">
        <w:rPr>
          <w:i/>
          <w:lang w:val="id-ID"/>
        </w:rPr>
        <w:t>Fingerprint</w:t>
      </w:r>
      <w:proofErr w:type="spellEnd"/>
      <w:r w:rsidR="00D91E20" w:rsidRPr="00D91E20">
        <w:rPr>
          <w:i/>
          <w:lang w:val="id-ID"/>
        </w:rPr>
        <w:t xml:space="preserve"> </w:t>
      </w:r>
      <w:proofErr w:type="spellStart"/>
      <w:r w:rsidR="00D91E20" w:rsidRPr="00D91E20">
        <w:rPr>
          <w:i/>
          <w:lang w:val="id-ID"/>
        </w:rPr>
        <w:t>and</w:t>
      </w:r>
      <w:proofErr w:type="spellEnd"/>
      <w:r w:rsidR="00D91E20" w:rsidRPr="00D91E20">
        <w:rPr>
          <w:i/>
          <w:lang w:val="id-ID"/>
        </w:rPr>
        <w:t xml:space="preserve"> </w:t>
      </w:r>
      <w:proofErr w:type="spellStart"/>
      <w:r w:rsidR="00D91E20" w:rsidRPr="00D91E20">
        <w:rPr>
          <w:i/>
          <w:lang w:val="id-ID"/>
        </w:rPr>
        <w:t>Identification</w:t>
      </w:r>
      <w:proofErr w:type="spellEnd"/>
      <w:r w:rsidR="00D91E20" w:rsidRPr="00D91E20">
        <w:rPr>
          <w:i/>
          <w:lang w:val="id-ID"/>
        </w:rPr>
        <w:t>. 2017.</w:t>
      </w:r>
    </w:p>
    <w:p w14:paraId="60CF2700" w14:textId="52652343" w:rsidR="00AB0403" w:rsidRPr="008A73D4" w:rsidRDefault="00AB0403" w:rsidP="00D91E20">
      <w:pPr>
        <w:ind w:left="1440" w:hanging="720"/>
        <w:jc w:val="both"/>
        <w:rPr>
          <w:lang w:val="id-ID"/>
        </w:rPr>
      </w:pPr>
      <w:r w:rsidRPr="008A73D4">
        <w:rPr>
          <w:lang w:val="id-ID"/>
        </w:rPr>
        <w:t xml:space="preserve"> [6]</w:t>
      </w:r>
      <w:r w:rsidRPr="008A73D4">
        <w:rPr>
          <w:lang w:val="id-ID"/>
        </w:rPr>
        <w:tab/>
      </w:r>
      <w:proofErr w:type="spellStart"/>
      <w:r w:rsidR="00D91E20" w:rsidRPr="00D91E20">
        <w:rPr>
          <w:i/>
          <w:lang w:val="id-ID"/>
        </w:rPr>
        <w:t>Xiaoming</w:t>
      </w:r>
      <w:proofErr w:type="spellEnd"/>
      <w:r w:rsidR="00D91E20" w:rsidRPr="00D91E20">
        <w:rPr>
          <w:i/>
          <w:lang w:val="id-ID"/>
        </w:rPr>
        <w:t xml:space="preserve"> Chen, </w:t>
      </w:r>
      <w:proofErr w:type="spellStart"/>
      <w:r w:rsidR="00D91E20" w:rsidRPr="00D91E20">
        <w:rPr>
          <w:i/>
          <w:lang w:val="id-ID"/>
        </w:rPr>
        <w:t>Qiaoyi</w:t>
      </w:r>
      <w:proofErr w:type="spellEnd"/>
      <w:r w:rsidR="00D91E20" w:rsidRPr="00D91E20">
        <w:rPr>
          <w:i/>
          <w:lang w:val="id-ID"/>
        </w:rPr>
        <w:t xml:space="preserve"> Liu, </w:t>
      </w:r>
      <w:proofErr w:type="spellStart"/>
      <w:r w:rsidR="00D91E20" w:rsidRPr="00D91E20">
        <w:rPr>
          <w:i/>
          <w:lang w:val="id-ID"/>
        </w:rPr>
        <w:t>Yu</w:t>
      </w:r>
      <w:proofErr w:type="spellEnd"/>
      <w:r w:rsidR="00D91E20" w:rsidRPr="00D91E20">
        <w:rPr>
          <w:i/>
          <w:lang w:val="id-ID"/>
        </w:rPr>
        <w:t xml:space="preserve"> Wang, </w:t>
      </w:r>
      <w:proofErr w:type="spellStart"/>
      <w:r w:rsidR="00D91E20" w:rsidRPr="00D91E20">
        <w:rPr>
          <w:i/>
          <w:lang w:val="id-ID"/>
        </w:rPr>
        <w:t>Qiang</w:t>
      </w:r>
      <w:proofErr w:type="spellEnd"/>
      <w:r w:rsidR="00D91E20" w:rsidRPr="00D91E20">
        <w:rPr>
          <w:i/>
          <w:lang w:val="id-ID"/>
        </w:rPr>
        <w:t xml:space="preserve"> </w:t>
      </w:r>
      <w:proofErr w:type="spellStart"/>
      <w:r w:rsidR="00D91E20" w:rsidRPr="00D91E20">
        <w:rPr>
          <w:i/>
          <w:lang w:val="id-ID"/>
        </w:rPr>
        <w:t>Xu</w:t>
      </w:r>
      <w:proofErr w:type="spellEnd"/>
      <w:r w:rsidR="00D91E20" w:rsidRPr="00D91E20">
        <w:rPr>
          <w:i/>
          <w:lang w:val="id-ID"/>
        </w:rPr>
        <w:t xml:space="preserve">, </w:t>
      </w:r>
      <w:proofErr w:type="spellStart"/>
      <w:r w:rsidR="00D91E20" w:rsidRPr="00D91E20">
        <w:rPr>
          <w:i/>
          <w:lang w:val="id-ID"/>
        </w:rPr>
        <w:t>and</w:t>
      </w:r>
      <w:proofErr w:type="spellEnd"/>
      <w:r w:rsidR="00D91E20" w:rsidRPr="00D91E20">
        <w:rPr>
          <w:i/>
          <w:lang w:val="id-ID"/>
        </w:rPr>
        <w:t xml:space="preserve"> </w:t>
      </w:r>
      <w:proofErr w:type="spellStart"/>
      <w:r w:rsidR="00D91E20" w:rsidRPr="00D91E20">
        <w:rPr>
          <w:i/>
          <w:lang w:val="id-ID"/>
        </w:rPr>
        <w:t>Huazhong</w:t>
      </w:r>
      <w:proofErr w:type="spellEnd"/>
      <w:r w:rsidR="00D91E20" w:rsidRPr="00D91E20">
        <w:rPr>
          <w:i/>
          <w:lang w:val="id-ID"/>
        </w:rPr>
        <w:t xml:space="preserve"> Yang. Low-</w:t>
      </w:r>
      <w:proofErr w:type="spellStart"/>
      <w:r w:rsidR="00D91E20" w:rsidRPr="00D91E20">
        <w:rPr>
          <w:i/>
          <w:lang w:val="id-ID"/>
        </w:rPr>
        <w:t>Overhead</w:t>
      </w:r>
      <w:proofErr w:type="spellEnd"/>
      <w:r w:rsidR="00D91E20" w:rsidRPr="00D91E20">
        <w:rPr>
          <w:i/>
          <w:lang w:val="id-ID"/>
        </w:rPr>
        <w:t xml:space="preserve"> </w:t>
      </w:r>
      <w:proofErr w:type="spellStart"/>
      <w:r w:rsidR="00D91E20" w:rsidRPr="00D91E20">
        <w:rPr>
          <w:i/>
          <w:lang w:val="id-ID"/>
        </w:rPr>
        <w:t>Implementation</w:t>
      </w:r>
      <w:proofErr w:type="spellEnd"/>
      <w:r w:rsidR="00D91E20" w:rsidRPr="00D91E20">
        <w:rPr>
          <w:i/>
          <w:lang w:val="id-ID"/>
        </w:rPr>
        <w:t xml:space="preserve"> </w:t>
      </w:r>
      <w:proofErr w:type="spellStart"/>
      <w:r w:rsidR="00D91E20" w:rsidRPr="00D91E20">
        <w:rPr>
          <w:i/>
          <w:lang w:val="id-ID"/>
        </w:rPr>
        <w:t>of</w:t>
      </w:r>
      <w:proofErr w:type="spellEnd"/>
      <w:r w:rsidR="00D91E20" w:rsidRPr="00D91E20">
        <w:rPr>
          <w:i/>
          <w:lang w:val="id-ID"/>
        </w:rPr>
        <w:t xml:space="preserve"> </w:t>
      </w:r>
      <w:proofErr w:type="spellStart"/>
      <w:r w:rsidR="00D91E20" w:rsidRPr="00D91E20">
        <w:rPr>
          <w:i/>
          <w:lang w:val="id-ID"/>
        </w:rPr>
        <w:t>Logic</w:t>
      </w:r>
      <w:proofErr w:type="spellEnd"/>
      <w:r w:rsidR="00D91E20" w:rsidRPr="00D91E20">
        <w:rPr>
          <w:i/>
          <w:lang w:val="id-ID"/>
        </w:rPr>
        <w:t xml:space="preserve"> </w:t>
      </w:r>
      <w:proofErr w:type="spellStart"/>
      <w:r w:rsidR="00D91E20" w:rsidRPr="00D91E20">
        <w:rPr>
          <w:i/>
          <w:lang w:val="id-ID"/>
        </w:rPr>
        <w:t>Encryption</w:t>
      </w:r>
      <w:proofErr w:type="spellEnd"/>
      <w:r w:rsidR="00D91E20" w:rsidRPr="00D91E20">
        <w:rPr>
          <w:i/>
          <w:lang w:val="id-ID"/>
        </w:rPr>
        <w:t xml:space="preserve"> </w:t>
      </w:r>
      <w:proofErr w:type="spellStart"/>
      <w:r w:rsidR="00D91E20" w:rsidRPr="00D91E20">
        <w:rPr>
          <w:i/>
          <w:lang w:val="id-ID"/>
        </w:rPr>
        <w:t>Using</w:t>
      </w:r>
      <w:proofErr w:type="spellEnd"/>
      <w:r w:rsidR="00D91E20" w:rsidRPr="00D91E20">
        <w:rPr>
          <w:i/>
          <w:lang w:val="id-ID"/>
        </w:rPr>
        <w:t xml:space="preserve"> </w:t>
      </w:r>
      <w:proofErr w:type="spellStart"/>
      <w:r w:rsidR="00D91E20" w:rsidRPr="00D91E20">
        <w:rPr>
          <w:i/>
          <w:lang w:val="id-ID"/>
        </w:rPr>
        <w:t>Gate</w:t>
      </w:r>
      <w:proofErr w:type="spellEnd"/>
      <w:r w:rsidR="00D91E20" w:rsidRPr="00D91E20">
        <w:rPr>
          <w:i/>
          <w:lang w:val="id-ID"/>
        </w:rPr>
        <w:t xml:space="preserve"> </w:t>
      </w:r>
      <w:proofErr w:type="spellStart"/>
      <w:r w:rsidR="00D91E20" w:rsidRPr="00D91E20">
        <w:rPr>
          <w:i/>
          <w:lang w:val="id-ID"/>
        </w:rPr>
        <w:t>Replacement</w:t>
      </w:r>
      <w:proofErr w:type="spellEnd"/>
      <w:r w:rsidR="00D91E20" w:rsidRPr="00D91E20">
        <w:rPr>
          <w:i/>
          <w:lang w:val="id-ID"/>
        </w:rPr>
        <w:t xml:space="preserve"> </w:t>
      </w:r>
      <w:proofErr w:type="spellStart"/>
      <w:r w:rsidR="00D91E20" w:rsidRPr="00D91E20">
        <w:rPr>
          <w:i/>
          <w:lang w:val="id-ID"/>
        </w:rPr>
        <w:t>Techniques</w:t>
      </w:r>
      <w:proofErr w:type="spellEnd"/>
      <w:r w:rsidR="00D91E20" w:rsidRPr="00D91E20">
        <w:rPr>
          <w:i/>
          <w:lang w:val="id-ID"/>
        </w:rPr>
        <w:t>. 2017.</w:t>
      </w:r>
      <w:r w:rsidRPr="008A73D4">
        <w:rPr>
          <w:lang w:val="id-ID"/>
        </w:rPr>
        <w:t xml:space="preserve"> </w:t>
      </w:r>
    </w:p>
    <w:p w14:paraId="06182091" w14:textId="574D43B8" w:rsidR="00AB0403" w:rsidRPr="008A73D4" w:rsidRDefault="00AB0403" w:rsidP="00AB0403">
      <w:pPr>
        <w:autoSpaceDE w:val="0"/>
        <w:autoSpaceDN w:val="0"/>
        <w:adjustRightInd w:val="0"/>
        <w:ind w:left="1440" w:hanging="720"/>
        <w:jc w:val="both"/>
        <w:rPr>
          <w:bCs/>
          <w:lang w:val="id-ID"/>
        </w:rPr>
      </w:pPr>
      <w:r w:rsidRPr="008A73D4">
        <w:rPr>
          <w:lang w:val="id-ID"/>
        </w:rPr>
        <w:t>[7]</w:t>
      </w:r>
      <w:r w:rsidRPr="008A73D4">
        <w:rPr>
          <w:lang w:val="id-ID"/>
        </w:rPr>
        <w:tab/>
      </w:r>
      <w:r w:rsidR="00D91E20" w:rsidRPr="00D91E20">
        <w:rPr>
          <w:bCs/>
          <w:i/>
          <w:lang w:val="id-ID"/>
        </w:rPr>
        <w:t xml:space="preserve">Jeffrey T </w:t>
      </w:r>
      <w:proofErr w:type="spellStart"/>
      <w:r w:rsidR="00D91E20" w:rsidRPr="00D91E20">
        <w:rPr>
          <w:bCs/>
          <w:i/>
          <w:lang w:val="id-ID"/>
        </w:rPr>
        <w:t>Dellosa</w:t>
      </w:r>
      <w:proofErr w:type="spellEnd"/>
      <w:r w:rsidR="00D91E20" w:rsidRPr="00D91E20">
        <w:rPr>
          <w:bCs/>
          <w:i/>
          <w:lang w:val="id-ID"/>
        </w:rPr>
        <w:t xml:space="preserve">. The </w:t>
      </w:r>
      <w:proofErr w:type="spellStart"/>
      <w:r w:rsidR="00D91E20" w:rsidRPr="00D91E20">
        <w:rPr>
          <w:bCs/>
          <w:i/>
          <w:lang w:val="id-ID"/>
        </w:rPr>
        <w:t>Impact</w:t>
      </w:r>
      <w:proofErr w:type="spellEnd"/>
      <w:r w:rsidR="00D91E20" w:rsidRPr="00D91E20">
        <w:rPr>
          <w:bCs/>
          <w:i/>
          <w:lang w:val="id-ID"/>
        </w:rPr>
        <w:t xml:space="preserve"> </w:t>
      </w:r>
      <w:proofErr w:type="spellStart"/>
      <w:r w:rsidR="00D91E20" w:rsidRPr="00D91E20">
        <w:rPr>
          <w:bCs/>
          <w:i/>
          <w:lang w:val="id-ID"/>
        </w:rPr>
        <w:t>of</w:t>
      </w:r>
      <w:proofErr w:type="spellEnd"/>
      <w:r w:rsidR="00D91E20" w:rsidRPr="00D91E20">
        <w:rPr>
          <w:bCs/>
          <w:i/>
          <w:lang w:val="id-ID"/>
        </w:rPr>
        <w:t xml:space="preserve"> </w:t>
      </w:r>
      <w:proofErr w:type="spellStart"/>
      <w:r w:rsidR="00D91E20" w:rsidRPr="00D91E20">
        <w:rPr>
          <w:bCs/>
          <w:i/>
          <w:lang w:val="id-ID"/>
        </w:rPr>
        <w:t>the</w:t>
      </w:r>
      <w:proofErr w:type="spellEnd"/>
      <w:r w:rsidR="00D91E20" w:rsidRPr="00D91E20">
        <w:rPr>
          <w:bCs/>
          <w:i/>
          <w:lang w:val="id-ID"/>
        </w:rPr>
        <w:t xml:space="preserve"> </w:t>
      </w:r>
      <w:proofErr w:type="spellStart"/>
      <w:r w:rsidR="00D91E20" w:rsidRPr="00D91E20">
        <w:rPr>
          <w:bCs/>
          <w:i/>
          <w:lang w:val="id-ID"/>
        </w:rPr>
        <w:t>Innovation</w:t>
      </w:r>
      <w:proofErr w:type="spellEnd"/>
      <w:r w:rsidR="00D91E20" w:rsidRPr="00D91E20">
        <w:rPr>
          <w:bCs/>
          <w:i/>
          <w:lang w:val="id-ID"/>
        </w:rPr>
        <w:t xml:space="preserve"> </w:t>
      </w:r>
      <w:proofErr w:type="spellStart"/>
      <w:r w:rsidR="00D91E20" w:rsidRPr="00D91E20">
        <w:rPr>
          <w:bCs/>
          <w:i/>
          <w:lang w:val="id-ID"/>
        </w:rPr>
        <w:t>and</w:t>
      </w:r>
      <w:proofErr w:type="spellEnd"/>
      <w:r w:rsidR="00D91E20" w:rsidRPr="00D91E20">
        <w:rPr>
          <w:bCs/>
          <w:i/>
          <w:lang w:val="id-ID"/>
        </w:rPr>
        <w:t xml:space="preserve"> Technology </w:t>
      </w:r>
      <w:proofErr w:type="spellStart"/>
      <w:r w:rsidR="00D91E20" w:rsidRPr="00D91E20">
        <w:rPr>
          <w:bCs/>
          <w:i/>
          <w:lang w:val="id-ID"/>
        </w:rPr>
        <w:t>Support</w:t>
      </w:r>
      <w:proofErr w:type="spellEnd"/>
      <w:r w:rsidR="00D91E20" w:rsidRPr="00D91E20">
        <w:rPr>
          <w:bCs/>
          <w:i/>
          <w:lang w:val="id-ID"/>
        </w:rPr>
        <w:t xml:space="preserve"> </w:t>
      </w:r>
      <w:proofErr w:type="spellStart"/>
      <w:r w:rsidR="00D91E20" w:rsidRPr="00D91E20">
        <w:rPr>
          <w:bCs/>
          <w:i/>
          <w:lang w:val="id-ID"/>
        </w:rPr>
        <w:t>Offices</w:t>
      </w:r>
      <w:proofErr w:type="spellEnd"/>
      <w:r w:rsidR="00D91E20" w:rsidRPr="00D91E20">
        <w:rPr>
          <w:bCs/>
          <w:i/>
          <w:lang w:val="id-ID"/>
        </w:rPr>
        <w:t xml:space="preserve"> ( </w:t>
      </w:r>
      <w:proofErr w:type="spellStart"/>
      <w:r w:rsidR="00D91E20" w:rsidRPr="00D91E20">
        <w:rPr>
          <w:bCs/>
          <w:i/>
          <w:lang w:val="id-ID"/>
        </w:rPr>
        <w:t>ITSOs</w:t>
      </w:r>
      <w:proofErr w:type="spellEnd"/>
      <w:r w:rsidR="00D91E20" w:rsidRPr="00D91E20">
        <w:rPr>
          <w:bCs/>
          <w:i/>
          <w:lang w:val="id-ID"/>
        </w:rPr>
        <w:t xml:space="preserve"> ) </w:t>
      </w:r>
      <w:proofErr w:type="spellStart"/>
      <w:r w:rsidR="00D91E20" w:rsidRPr="00D91E20">
        <w:rPr>
          <w:bCs/>
          <w:i/>
          <w:lang w:val="id-ID"/>
        </w:rPr>
        <w:t>on</w:t>
      </w:r>
      <w:proofErr w:type="spellEnd"/>
      <w:r w:rsidR="00D91E20" w:rsidRPr="00D91E20">
        <w:rPr>
          <w:bCs/>
          <w:i/>
          <w:lang w:val="id-ID"/>
        </w:rPr>
        <w:t xml:space="preserve"> </w:t>
      </w:r>
      <w:proofErr w:type="spellStart"/>
      <w:r w:rsidR="00D91E20" w:rsidRPr="00D91E20">
        <w:rPr>
          <w:bCs/>
          <w:i/>
          <w:lang w:val="id-ID"/>
        </w:rPr>
        <w:t>Innovation</w:t>
      </w:r>
      <w:proofErr w:type="spellEnd"/>
      <w:r w:rsidR="00D91E20" w:rsidRPr="00D91E20">
        <w:rPr>
          <w:bCs/>
          <w:i/>
          <w:lang w:val="id-ID"/>
        </w:rPr>
        <w:t xml:space="preserve"> , </w:t>
      </w:r>
      <w:proofErr w:type="spellStart"/>
      <w:r w:rsidR="00D91E20" w:rsidRPr="00D91E20">
        <w:rPr>
          <w:bCs/>
          <w:i/>
          <w:lang w:val="id-ID"/>
        </w:rPr>
        <w:t>Intellectual</w:t>
      </w:r>
      <w:proofErr w:type="spellEnd"/>
      <w:r w:rsidR="00D91E20" w:rsidRPr="00D91E20">
        <w:rPr>
          <w:bCs/>
          <w:i/>
          <w:lang w:val="id-ID"/>
        </w:rPr>
        <w:t xml:space="preserve"> Property ( IP ) </w:t>
      </w:r>
      <w:proofErr w:type="spellStart"/>
      <w:r w:rsidR="00D91E20" w:rsidRPr="00D91E20">
        <w:rPr>
          <w:bCs/>
          <w:i/>
          <w:lang w:val="id-ID"/>
        </w:rPr>
        <w:t>Protection</w:t>
      </w:r>
      <w:proofErr w:type="spellEnd"/>
      <w:r w:rsidR="00D91E20" w:rsidRPr="00D91E20">
        <w:rPr>
          <w:bCs/>
          <w:i/>
          <w:lang w:val="id-ID"/>
        </w:rPr>
        <w:t xml:space="preserve"> </w:t>
      </w:r>
      <w:proofErr w:type="spellStart"/>
      <w:r w:rsidR="00D91E20" w:rsidRPr="00D91E20">
        <w:rPr>
          <w:bCs/>
          <w:i/>
          <w:lang w:val="id-ID"/>
        </w:rPr>
        <w:t>and</w:t>
      </w:r>
      <w:proofErr w:type="spellEnd"/>
      <w:r w:rsidR="00D91E20" w:rsidRPr="00D91E20">
        <w:rPr>
          <w:bCs/>
          <w:i/>
          <w:lang w:val="id-ID"/>
        </w:rPr>
        <w:t xml:space="preserve"> </w:t>
      </w:r>
      <w:proofErr w:type="spellStart"/>
      <w:r w:rsidR="00D91E20" w:rsidRPr="00D91E20">
        <w:rPr>
          <w:bCs/>
          <w:i/>
          <w:lang w:val="id-ID"/>
        </w:rPr>
        <w:t>Entrepreneurship</w:t>
      </w:r>
      <w:proofErr w:type="spellEnd"/>
      <w:r w:rsidR="00D91E20" w:rsidRPr="00D91E20">
        <w:rPr>
          <w:bCs/>
          <w:i/>
          <w:lang w:val="id-ID"/>
        </w:rPr>
        <w:t xml:space="preserve"> in </w:t>
      </w:r>
      <w:proofErr w:type="spellStart"/>
      <w:r w:rsidR="00D91E20" w:rsidRPr="00D91E20">
        <w:rPr>
          <w:bCs/>
          <w:i/>
          <w:lang w:val="id-ID"/>
        </w:rPr>
        <w:t>Philippine</w:t>
      </w:r>
      <w:proofErr w:type="spellEnd"/>
      <w:r w:rsidR="00D91E20" w:rsidRPr="00D91E20">
        <w:rPr>
          <w:bCs/>
          <w:i/>
          <w:lang w:val="id-ID"/>
        </w:rPr>
        <w:t xml:space="preserve"> Engineering </w:t>
      </w:r>
      <w:proofErr w:type="spellStart"/>
      <w:r w:rsidR="00D91E20" w:rsidRPr="00D91E20">
        <w:rPr>
          <w:bCs/>
          <w:i/>
          <w:lang w:val="id-ID"/>
        </w:rPr>
        <w:t>Education</w:t>
      </w:r>
      <w:proofErr w:type="spellEnd"/>
      <w:r w:rsidR="00D91E20" w:rsidRPr="00D91E20">
        <w:rPr>
          <w:bCs/>
          <w:i/>
          <w:lang w:val="id-ID"/>
        </w:rPr>
        <w:t>. (April):762–770, 2017.</w:t>
      </w:r>
    </w:p>
    <w:p w14:paraId="66A60DED" w14:textId="5F442407" w:rsidR="00AB0403" w:rsidRPr="008A73D4" w:rsidRDefault="00AB0403" w:rsidP="00AB0403">
      <w:pPr>
        <w:autoSpaceDE w:val="0"/>
        <w:autoSpaceDN w:val="0"/>
        <w:adjustRightInd w:val="0"/>
        <w:ind w:left="1440" w:hanging="720"/>
        <w:jc w:val="both"/>
        <w:rPr>
          <w:bCs/>
          <w:lang w:val="id-ID"/>
        </w:rPr>
      </w:pPr>
      <w:r w:rsidRPr="008A73D4">
        <w:rPr>
          <w:bCs/>
          <w:lang w:val="id-ID"/>
        </w:rPr>
        <w:t>[8]</w:t>
      </w:r>
      <w:r w:rsidRPr="008A73D4">
        <w:rPr>
          <w:bCs/>
          <w:lang w:val="id-ID"/>
        </w:rPr>
        <w:tab/>
      </w:r>
      <w:proofErr w:type="spellStart"/>
      <w:r w:rsidR="00D91E20" w:rsidRPr="00D91E20">
        <w:rPr>
          <w:bCs/>
          <w:i/>
          <w:lang w:val="id-ID"/>
        </w:rPr>
        <w:t>Xiaolong</w:t>
      </w:r>
      <w:proofErr w:type="spellEnd"/>
      <w:r w:rsidR="00D91E20" w:rsidRPr="00D91E20">
        <w:rPr>
          <w:bCs/>
          <w:i/>
          <w:lang w:val="id-ID"/>
        </w:rPr>
        <w:t xml:space="preserve"> </w:t>
      </w:r>
      <w:proofErr w:type="spellStart"/>
      <w:r w:rsidR="00D91E20" w:rsidRPr="00D91E20">
        <w:rPr>
          <w:bCs/>
          <w:i/>
          <w:lang w:val="id-ID"/>
        </w:rPr>
        <w:t>Guo</w:t>
      </w:r>
      <w:proofErr w:type="spellEnd"/>
      <w:r w:rsidR="00D91E20" w:rsidRPr="00D91E20">
        <w:rPr>
          <w:bCs/>
          <w:i/>
          <w:lang w:val="id-ID"/>
        </w:rPr>
        <w:t xml:space="preserve">, </w:t>
      </w:r>
      <w:proofErr w:type="spellStart"/>
      <w:r w:rsidR="00D91E20" w:rsidRPr="00D91E20">
        <w:rPr>
          <w:bCs/>
          <w:i/>
          <w:lang w:val="id-ID"/>
        </w:rPr>
        <w:t>Student</w:t>
      </w:r>
      <w:proofErr w:type="spellEnd"/>
      <w:r w:rsidR="00D91E20" w:rsidRPr="00D91E20">
        <w:rPr>
          <w:bCs/>
          <w:i/>
          <w:lang w:val="id-ID"/>
        </w:rPr>
        <w:t xml:space="preserve"> Member, Raj </w:t>
      </w:r>
      <w:proofErr w:type="spellStart"/>
      <w:r w:rsidR="00D91E20" w:rsidRPr="00D91E20">
        <w:rPr>
          <w:bCs/>
          <w:i/>
          <w:lang w:val="id-ID"/>
        </w:rPr>
        <w:t>Gautam</w:t>
      </w:r>
      <w:proofErr w:type="spellEnd"/>
      <w:r w:rsidR="00D91E20" w:rsidRPr="00D91E20">
        <w:rPr>
          <w:bCs/>
          <w:i/>
          <w:lang w:val="id-ID"/>
        </w:rPr>
        <w:t xml:space="preserve"> </w:t>
      </w:r>
      <w:proofErr w:type="spellStart"/>
      <w:r w:rsidR="00D91E20" w:rsidRPr="00D91E20">
        <w:rPr>
          <w:bCs/>
          <w:i/>
          <w:lang w:val="id-ID"/>
        </w:rPr>
        <w:t>Dutta</w:t>
      </w:r>
      <w:proofErr w:type="spellEnd"/>
      <w:r w:rsidR="00D91E20" w:rsidRPr="00D91E20">
        <w:rPr>
          <w:bCs/>
          <w:i/>
          <w:lang w:val="id-ID"/>
        </w:rPr>
        <w:t xml:space="preserve">, </w:t>
      </w:r>
      <w:proofErr w:type="spellStart"/>
      <w:r w:rsidR="00D91E20" w:rsidRPr="00D91E20">
        <w:rPr>
          <w:bCs/>
          <w:i/>
          <w:lang w:val="id-ID"/>
        </w:rPr>
        <w:t>Student</w:t>
      </w:r>
      <w:proofErr w:type="spellEnd"/>
      <w:r w:rsidR="00D91E20" w:rsidRPr="00D91E20">
        <w:rPr>
          <w:bCs/>
          <w:i/>
          <w:lang w:val="id-ID"/>
        </w:rPr>
        <w:t xml:space="preserve"> Member, </w:t>
      </w:r>
      <w:proofErr w:type="spellStart"/>
      <w:r w:rsidR="00D91E20" w:rsidRPr="00D91E20">
        <w:rPr>
          <w:bCs/>
          <w:i/>
          <w:lang w:val="id-ID"/>
        </w:rPr>
        <w:t>and</w:t>
      </w:r>
      <w:proofErr w:type="spellEnd"/>
      <w:r w:rsidR="00D91E20" w:rsidRPr="00D91E20">
        <w:rPr>
          <w:bCs/>
          <w:i/>
          <w:lang w:val="id-ID"/>
        </w:rPr>
        <w:t xml:space="preserve"> </w:t>
      </w:r>
      <w:proofErr w:type="spellStart"/>
      <w:r w:rsidR="00D91E20" w:rsidRPr="00D91E20">
        <w:rPr>
          <w:bCs/>
          <w:i/>
          <w:lang w:val="id-ID"/>
        </w:rPr>
        <w:t>Yier</w:t>
      </w:r>
      <w:proofErr w:type="spellEnd"/>
      <w:r w:rsidR="00D91E20" w:rsidRPr="00D91E20">
        <w:rPr>
          <w:bCs/>
          <w:i/>
          <w:lang w:val="id-ID"/>
        </w:rPr>
        <w:t xml:space="preserve"> Jin. </w:t>
      </w:r>
      <w:proofErr w:type="spellStart"/>
      <w:r w:rsidR="00D91E20" w:rsidRPr="00D91E20">
        <w:rPr>
          <w:bCs/>
          <w:i/>
          <w:lang w:val="id-ID"/>
        </w:rPr>
        <w:t>Eliminating</w:t>
      </w:r>
      <w:proofErr w:type="spellEnd"/>
      <w:r w:rsidR="00D91E20" w:rsidRPr="00D91E20">
        <w:rPr>
          <w:bCs/>
          <w:i/>
          <w:lang w:val="id-ID"/>
        </w:rPr>
        <w:t xml:space="preserve"> </w:t>
      </w:r>
      <w:proofErr w:type="spellStart"/>
      <w:r w:rsidR="00D91E20" w:rsidRPr="00D91E20">
        <w:rPr>
          <w:bCs/>
          <w:i/>
          <w:lang w:val="id-ID"/>
        </w:rPr>
        <w:t>the</w:t>
      </w:r>
      <w:proofErr w:type="spellEnd"/>
      <w:r w:rsidR="00D91E20" w:rsidRPr="00D91E20">
        <w:rPr>
          <w:bCs/>
          <w:i/>
          <w:lang w:val="id-ID"/>
        </w:rPr>
        <w:t xml:space="preserve"> Hardware-</w:t>
      </w:r>
      <w:proofErr w:type="spellStart"/>
      <w:r w:rsidR="00D91E20" w:rsidRPr="00D91E20">
        <w:rPr>
          <w:bCs/>
          <w:i/>
          <w:lang w:val="id-ID"/>
        </w:rPr>
        <w:t>Software</w:t>
      </w:r>
      <w:proofErr w:type="spellEnd"/>
      <w:r w:rsidR="00D91E20" w:rsidRPr="00D91E20">
        <w:rPr>
          <w:bCs/>
          <w:i/>
          <w:lang w:val="id-ID"/>
        </w:rPr>
        <w:t xml:space="preserve"> </w:t>
      </w:r>
      <w:proofErr w:type="spellStart"/>
      <w:r w:rsidR="00D91E20" w:rsidRPr="00D91E20">
        <w:rPr>
          <w:bCs/>
          <w:i/>
          <w:lang w:val="id-ID"/>
        </w:rPr>
        <w:t>Boundary</w:t>
      </w:r>
      <w:proofErr w:type="spellEnd"/>
      <w:r w:rsidR="00D91E20" w:rsidRPr="00D91E20">
        <w:rPr>
          <w:bCs/>
          <w:i/>
          <w:lang w:val="id-ID"/>
        </w:rPr>
        <w:t xml:space="preserve"> : A </w:t>
      </w:r>
      <w:proofErr w:type="spellStart"/>
      <w:r w:rsidR="00D91E20" w:rsidRPr="00D91E20">
        <w:rPr>
          <w:bCs/>
          <w:i/>
          <w:lang w:val="id-ID"/>
        </w:rPr>
        <w:t>Proof-Carrying</w:t>
      </w:r>
      <w:proofErr w:type="spellEnd"/>
      <w:r w:rsidR="00D91E20" w:rsidRPr="00D91E20">
        <w:rPr>
          <w:bCs/>
          <w:i/>
          <w:lang w:val="id-ID"/>
        </w:rPr>
        <w:t xml:space="preserve"> </w:t>
      </w:r>
      <w:proofErr w:type="spellStart"/>
      <w:r w:rsidR="00D91E20" w:rsidRPr="00D91E20">
        <w:rPr>
          <w:bCs/>
          <w:i/>
          <w:lang w:val="id-ID"/>
        </w:rPr>
        <w:t>Approach</w:t>
      </w:r>
      <w:proofErr w:type="spellEnd"/>
      <w:r w:rsidR="00D91E20" w:rsidRPr="00D91E20">
        <w:rPr>
          <w:bCs/>
          <w:i/>
          <w:lang w:val="id-ID"/>
        </w:rPr>
        <w:t xml:space="preserve"> </w:t>
      </w:r>
      <w:proofErr w:type="spellStart"/>
      <w:r w:rsidR="00D91E20" w:rsidRPr="00D91E20">
        <w:rPr>
          <w:bCs/>
          <w:i/>
          <w:lang w:val="id-ID"/>
        </w:rPr>
        <w:t>for</w:t>
      </w:r>
      <w:proofErr w:type="spellEnd"/>
      <w:r w:rsidR="00D91E20" w:rsidRPr="00D91E20">
        <w:rPr>
          <w:bCs/>
          <w:i/>
          <w:lang w:val="id-ID"/>
        </w:rPr>
        <w:t xml:space="preserve"> Trust </w:t>
      </w:r>
      <w:proofErr w:type="spellStart"/>
      <w:r w:rsidR="00D91E20" w:rsidRPr="00D91E20">
        <w:rPr>
          <w:bCs/>
          <w:i/>
          <w:lang w:val="id-ID"/>
        </w:rPr>
        <w:t>Evaluation</w:t>
      </w:r>
      <w:proofErr w:type="spellEnd"/>
      <w:r w:rsidR="00D91E20" w:rsidRPr="00D91E20">
        <w:rPr>
          <w:bCs/>
          <w:i/>
          <w:lang w:val="id-ID"/>
        </w:rPr>
        <w:t xml:space="preserve"> </w:t>
      </w:r>
      <w:proofErr w:type="spellStart"/>
      <w:r w:rsidR="00D91E20" w:rsidRPr="00D91E20">
        <w:rPr>
          <w:bCs/>
          <w:i/>
          <w:lang w:val="id-ID"/>
        </w:rPr>
        <w:t>on</w:t>
      </w:r>
      <w:proofErr w:type="spellEnd"/>
      <w:r w:rsidR="00D91E20" w:rsidRPr="00D91E20">
        <w:rPr>
          <w:bCs/>
          <w:i/>
          <w:lang w:val="id-ID"/>
        </w:rPr>
        <w:t xml:space="preserve"> </w:t>
      </w:r>
      <w:proofErr w:type="spellStart"/>
      <w:r w:rsidR="00D91E20" w:rsidRPr="00D91E20">
        <w:rPr>
          <w:bCs/>
          <w:i/>
          <w:lang w:val="id-ID"/>
        </w:rPr>
        <w:t>Computer</w:t>
      </w:r>
      <w:proofErr w:type="spellEnd"/>
      <w:r w:rsidR="00D91E20" w:rsidRPr="00D91E20">
        <w:rPr>
          <w:bCs/>
          <w:i/>
          <w:lang w:val="id-ID"/>
        </w:rPr>
        <w:t xml:space="preserve"> Systems. 12(2):405–417, 2017.</w:t>
      </w:r>
    </w:p>
    <w:p w14:paraId="0B71203B" w14:textId="347A3475" w:rsidR="00AB0403" w:rsidRPr="008A73D4" w:rsidRDefault="00AB0403" w:rsidP="00AB0403">
      <w:pPr>
        <w:autoSpaceDE w:val="0"/>
        <w:autoSpaceDN w:val="0"/>
        <w:adjustRightInd w:val="0"/>
        <w:ind w:left="1440" w:hanging="720"/>
        <w:jc w:val="both"/>
        <w:rPr>
          <w:bCs/>
          <w:lang w:val="id-ID"/>
        </w:rPr>
      </w:pPr>
      <w:r w:rsidRPr="008A73D4">
        <w:rPr>
          <w:bCs/>
          <w:lang w:val="id-ID"/>
        </w:rPr>
        <w:t xml:space="preserve"> [9]</w:t>
      </w:r>
      <w:r w:rsidRPr="008A73D4">
        <w:rPr>
          <w:bCs/>
          <w:lang w:val="id-ID"/>
        </w:rPr>
        <w:tab/>
      </w:r>
      <w:proofErr w:type="spellStart"/>
      <w:r w:rsidR="00D91E20" w:rsidRPr="00D91E20">
        <w:rPr>
          <w:bCs/>
          <w:i/>
          <w:lang w:val="id-ID"/>
        </w:rPr>
        <w:t>Yier</w:t>
      </w:r>
      <w:proofErr w:type="spellEnd"/>
      <w:r w:rsidR="00D91E20" w:rsidRPr="00D91E20">
        <w:rPr>
          <w:bCs/>
          <w:i/>
          <w:lang w:val="id-ID"/>
        </w:rPr>
        <w:t xml:space="preserve"> Jin, </w:t>
      </w:r>
      <w:proofErr w:type="spellStart"/>
      <w:r w:rsidR="00D91E20" w:rsidRPr="00D91E20">
        <w:rPr>
          <w:bCs/>
          <w:i/>
          <w:lang w:val="id-ID"/>
        </w:rPr>
        <w:t>Xiaolong</w:t>
      </w:r>
      <w:proofErr w:type="spellEnd"/>
      <w:r w:rsidR="00D91E20" w:rsidRPr="00D91E20">
        <w:rPr>
          <w:bCs/>
          <w:i/>
          <w:lang w:val="id-ID"/>
        </w:rPr>
        <w:t xml:space="preserve"> </w:t>
      </w:r>
      <w:proofErr w:type="spellStart"/>
      <w:r w:rsidR="00D91E20" w:rsidRPr="00D91E20">
        <w:rPr>
          <w:bCs/>
          <w:i/>
          <w:lang w:val="id-ID"/>
        </w:rPr>
        <w:t>Guo</w:t>
      </w:r>
      <w:proofErr w:type="spellEnd"/>
      <w:r w:rsidR="00D91E20" w:rsidRPr="00D91E20">
        <w:rPr>
          <w:bCs/>
          <w:i/>
          <w:lang w:val="id-ID"/>
        </w:rPr>
        <w:t xml:space="preserve">, Raj </w:t>
      </w:r>
      <w:proofErr w:type="spellStart"/>
      <w:r w:rsidR="00D91E20" w:rsidRPr="00D91E20">
        <w:rPr>
          <w:bCs/>
          <w:i/>
          <w:lang w:val="id-ID"/>
        </w:rPr>
        <w:t>Gautam</w:t>
      </w:r>
      <w:proofErr w:type="spellEnd"/>
      <w:r w:rsidR="00D91E20" w:rsidRPr="00D91E20">
        <w:rPr>
          <w:bCs/>
          <w:i/>
          <w:lang w:val="id-ID"/>
        </w:rPr>
        <w:t xml:space="preserve"> </w:t>
      </w:r>
      <w:proofErr w:type="spellStart"/>
      <w:r w:rsidR="00D91E20" w:rsidRPr="00D91E20">
        <w:rPr>
          <w:bCs/>
          <w:i/>
          <w:lang w:val="id-ID"/>
        </w:rPr>
        <w:t>Dutta</w:t>
      </w:r>
      <w:proofErr w:type="spellEnd"/>
      <w:r w:rsidR="00D91E20" w:rsidRPr="00D91E20">
        <w:rPr>
          <w:bCs/>
          <w:i/>
          <w:lang w:val="id-ID"/>
        </w:rPr>
        <w:t xml:space="preserve">, Mohammad-mahdi </w:t>
      </w:r>
      <w:proofErr w:type="spellStart"/>
      <w:r w:rsidR="00D91E20" w:rsidRPr="00D91E20">
        <w:rPr>
          <w:bCs/>
          <w:i/>
          <w:lang w:val="id-ID"/>
        </w:rPr>
        <w:t>Bidmeshki</w:t>
      </w:r>
      <w:proofErr w:type="spellEnd"/>
      <w:r w:rsidR="00D91E20" w:rsidRPr="00D91E20">
        <w:rPr>
          <w:bCs/>
          <w:i/>
          <w:lang w:val="id-ID"/>
        </w:rPr>
        <w:t xml:space="preserve">, </w:t>
      </w:r>
      <w:proofErr w:type="spellStart"/>
      <w:r w:rsidR="00D91E20" w:rsidRPr="00D91E20">
        <w:rPr>
          <w:bCs/>
          <w:i/>
          <w:lang w:val="id-ID"/>
        </w:rPr>
        <w:t>and</w:t>
      </w:r>
      <w:proofErr w:type="spellEnd"/>
      <w:r w:rsidR="00D91E20" w:rsidRPr="00D91E20">
        <w:rPr>
          <w:bCs/>
          <w:i/>
          <w:lang w:val="id-ID"/>
        </w:rPr>
        <w:t xml:space="preserve"> </w:t>
      </w:r>
      <w:proofErr w:type="spellStart"/>
      <w:r w:rsidR="00D91E20" w:rsidRPr="00D91E20">
        <w:rPr>
          <w:bCs/>
          <w:i/>
          <w:lang w:val="id-ID"/>
        </w:rPr>
        <w:t>Yiorgos</w:t>
      </w:r>
      <w:proofErr w:type="spellEnd"/>
      <w:r w:rsidR="00D91E20" w:rsidRPr="00D91E20">
        <w:rPr>
          <w:bCs/>
          <w:i/>
          <w:lang w:val="id-ID"/>
        </w:rPr>
        <w:t xml:space="preserve"> </w:t>
      </w:r>
      <w:proofErr w:type="spellStart"/>
      <w:r w:rsidR="00D91E20" w:rsidRPr="00D91E20">
        <w:rPr>
          <w:bCs/>
          <w:i/>
          <w:lang w:val="id-ID"/>
        </w:rPr>
        <w:t>Makris</w:t>
      </w:r>
      <w:proofErr w:type="spellEnd"/>
      <w:r w:rsidR="00D91E20" w:rsidRPr="00D91E20">
        <w:rPr>
          <w:bCs/>
          <w:i/>
          <w:lang w:val="id-ID"/>
        </w:rPr>
        <w:t xml:space="preserve">. </w:t>
      </w:r>
      <w:proofErr w:type="spellStart"/>
      <w:r w:rsidR="00D91E20" w:rsidRPr="00D91E20">
        <w:rPr>
          <w:bCs/>
          <w:i/>
          <w:lang w:val="id-ID"/>
        </w:rPr>
        <w:t>Tracking</w:t>
      </w:r>
      <w:proofErr w:type="spellEnd"/>
      <w:r w:rsidR="00D91E20" w:rsidRPr="00D91E20">
        <w:rPr>
          <w:bCs/>
          <w:i/>
          <w:lang w:val="id-ID"/>
        </w:rPr>
        <w:t xml:space="preserve"> in </w:t>
      </w:r>
      <w:proofErr w:type="spellStart"/>
      <w:r w:rsidR="00D91E20" w:rsidRPr="00D91E20">
        <w:rPr>
          <w:bCs/>
          <w:i/>
          <w:lang w:val="id-ID"/>
        </w:rPr>
        <w:t>Proof-Carrying</w:t>
      </w:r>
      <w:proofErr w:type="spellEnd"/>
      <w:r w:rsidR="00D91E20" w:rsidRPr="00D91E20">
        <w:rPr>
          <w:bCs/>
          <w:i/>
          <w:lang w:val="id-ID"/>
        </w:rPr>
        <w:t xml:space="preserve"> Hardware IP </w:t>
      </w:r>
      <w:proofErr w:type="spellStart"/>
      <w:r w:rsidR="00D91E20" w:rsidRPr="00D91E20">
        <w:rPr>
          <w:bCs/>
          <w:i/>
          <w:lang w:val="id-ID"/>
        </w:rPr>
        <w:t>Part</w:t>
      </w:r>
      <w:proofErr w:type="spellEnd"/>
      <w:r w:rsidR="00D91E20" w:rsidRPr="00D91E20">
        <w:rPr>
          <w:bCs/>
          <w:i/>
          <w:lang w:val="id-ID"/>
        </w:rPr>
        <w:t xml:space="preserve"> I : 12(10):2416–2429, 2017.</w:t>
      </w:r>
      <w:r w:rsidRPr="008A73D4">
        <w:rPr>
          <w:bCs/>
          <w:lang w:val="id-ID"/>
        </w:rPr>
        <w:t xml:space="preserve"> </w:t>
      </w:r>
    </w:p>
    <w:p w14:paraId="0DEE36D4" w14:textId="3B8002F8" w:rsidR="00AB0403" w:rsidRPr="008A73D4" w:rsidRDefault="00AB0403" w:rsidP="00AB0403">
      <w:pPr>
        <w:autoSpaceDE w:val="0"/>
        <w:autoSpaceDN w:val="0"/>
        <w:adjustRightInd w:val="0"/>
        <w:ind w:left="1440" w:hanging="720"/>
        <w:jc w:val="both"/>
        <w:rPr>
          <w:bCs/>
          <w:lang w:val="id-ID"/>
        </w:rPr>
      </w:pPr>
      <w:r w:rsidRPr="008A73D4">
        <w:rPr>
          <w:bCs/>
          <w:lang w:val="id-ID"/>
        </w:rPr>
        <w:t>[10]</w:t>
      </w:r>
      <w:r w:rsidRPr="008A73D4">
        <w:rPr>
          <w:bCs/>
          <w:lang w:val="id-ID"/>
        </w:rPr>
        <w:tab/>
      </w:r>
      <w:r w:rsidR="00D91E20" w:rsidRPr="00D91E20">
        <w:rPr>
          <w:bCs/>
          <w:i/>
          <w:lang w:val="id-ID"/>
        </w:rPr>
        <w:t xml:space="preserve">Jian </w:t>
      </w:r>
      <w:proofErr w:type="spellStart"/>
      <w:r w:rsidR="00D91E20" w:rsidRPr="00D91E20">
        <w:rPr>
          <w:bCs/>
          <w:i/>
          <w:lang w:val="id-ID"/>
        </w:rPr>
        <w:t>Lin</w:t>
      </w:r>
      <w:proofErr w:type="spellEnd"/>
      <w:r w:rsidR="00D91E20" w:rsidRPr="00D91E20">
        <w:rPr>
          <w:bCs/>
          <w:i/>
          <w:lang w:val="id-ID"/>
        </w:rPr>
        <w:t xml:space="preserve">. </w:t>
      </w:r>
      <w:proofErr w:type="spellStart"/>
      <w:r w:rsidR="00D91E20" w:rsidRPr="00D91E20">
        <w:rPr>
          <w:bCs/>
          <w:i/>
          <w:lang w:val="id-ID"/>
        </w:rPr>
        <w:t>Analysis</w:t>
      </w:r>
      <w:proofErr w:type="spellEnd"/>
      <w:r w:rsidR="00D91E20" w:rsidRPr="00D91E20">
        <w:rPr>
          <w:bCs/>
          <w:i/>
          <w:lang w:val="id-ID"/>
        </w:rPr>
        <w:t xml:space="preserve"> </w:t>
      </w:r>
      <w:proofErr w:type="spellStart"/>
      <w:r w:rsidR="00D91E20" w:rsidRPr="00D91E20">
        <w:rPr>
          <w:bCs/>
          <w:i/>
          <w:lang w:val="id-ID"/>
        </w:rPr>
        <w:t>of</w:t>
      </w:r>
      <w:proofErr w:type="spellEnd"/>
      <w:r w:rsidR="00D91E20" w:rsidRPr="00D91E20">
        <w:rPr>
          <w:bCs/>
          <w:i/>
          <w:lang w:val="id-ID"/>
        </w:rPr>
        <w:t xml:space="preserve"> </w:t>
      </w:r>
      <w:proofErr w:type="spellStart"/>
      <w:r w:rsidR="00D91E20" w:rsidRPr="00D91E20">
        <w:rPr>
          <w:bCs/>
          <w:i/>
          <w:lang w:val="id-ID"/>
        </w:rPr>
        <w:t>the</w:t>
      </w:r>
      <w:proofErr w:type="spellEnd"/>
      <w:r w:rsidR="00D91E20" w:rsidRPr="00D91E20">
        <w:rPr>
          <w:bCs/>
          <w:i/>
          <w:lang w:val="id-ID"/>
        </w:rPr>
        <w:t xml:space="preserve"> </w:t>
      </w:r>
      <w:proofErr w:type="spellStart"/>
      <w:r w:rsidR="00D91E20" w:rsidRPr="00D91E20">
        <w:rPr>
          <w:bCs/>
          <w:i/>
          <w:lang w:val="id-ID"/>
        </w:rPr>
        <w:t>Key</w:t>
      </w:r>
      <w:proofErr w:type="spellEnd"/>
      <w:r w:rsidR="00D91E20" w:rsidRPr="00D91E20">
        <w:rPr>
          <w:bCs/>
          <w:i/>
          <w:lang w:val="id-ID"/>
        </w:rPr>
        <w:t xml:space="preserve"> </w:t>
      </w:r>
      <w:proofErr w:type="spellStart"/>
      <w:r w:rsidR="00D91E20" w:rsidRPr="00D91E20">
        <w:rPr>
          <w:bCs/>
          <w:i/>
          <w:lang w:val="id-ID"/>
        </w:rPr>
        <w:t>Factors</w:t>
      </w:r>
      <w:proofErr w:type="spellEnd"/>
      <w:r w:rsidR="00D91E20" w:rsidRPr="00D91E20">
        <w:rPr>
          <w:bCs/>
          <w:i/>
          <w:lang w:val="id-ID"/>
        </w:rPr>
        <w:t xml:space="preserve"> </w:t>
      </w:r>
      <w:proofErr w:type="spellStart"/>
      <w:r w:rsidR="00D91E20" w:rsidRPr="00D91E20">
        <w:rPr>
          <w:bCs/>
          <w:i/>
          <w:lang w:val="id-ID"/>
        </w:rPr>
        <w:t>of</w:t>
      </w:r>
      <w:proofErr w:type="spellEnd"/>
      <w:r w:rsidR="00D91E20" w:rsidRPr="00D91E20">
        <w:rPr>
          <w:bCs/>
          <w:i/>
          <w:lang w:val="id-ID"/>
        </w:rPr>
        <w:t xml:space="preserve"> </w:t>
      </w:r>
      <w:proofErr w:type="spellStart"/>
      <w:r w:rsidR="00D91E20" w:rsidRPr="00D91E20">
        <w:rPr>
          <w:bCs/>
          <w:i/>
          <w:lang w:val="id-ID"/>
        </w:rPr>
        <w:t>Intellectual</w:t>
      </w:r>
      <w:proofErr w:type="spellEnd"/>
      <w:r w:rsidR="00D91E20" w:rsidRPr="00D91E20">
        <w:rPr>
          <w:bCs/>
          <w:i/>
          <w:lang w:val="id-ID"/>
        </w:rPr>
        <w:t xml:space="preserve"> Property </w:t>
      </w:r>
      <w:proofErr w:type="spellStart"/>
      <w:r w:rsidR="00D91E20" w:rsidRPr="00D91E20">
        <w:rPr>
          <w:bCs/>
          <w:i/>
          <w:lang w:val="id-ID"/>
        </w:rPr>
        <w:t>Management</w:t>
      </w:r>
      <w:proofErr w:type="spellEnd"/>
      <w:r w:rsidR="00D91E20" w:rsidRPr="00D91E20">
        <w:rPr>
          <w:bCs/>
          <w:i/>
          <w:lang w:val="id-ID"/>
        </w:rPr>
        <w:t xml:space="preserve"> </w:t>
      </w:r>
      <w:proofErr w:type="spellStart"/>
      <w:r w:rsidR="00D91E20" w:rsidRPr="00D91E20">
        <w:rPr>
          <w:bCs/>
          <w:i/>
          <w:lang w:val="id-ID"/>
        </w:rPr>
        <w:t>at</w:t>
      </w:r>
      <w:proofErr w:type="spellEnd"/>
      <w:r w:rsidR="00D91E20" w:rsidRPr="00D91E20">
        <w:rPr>
          <w:bCs/>
          <w:i/>
          <w:lang w:val="id-ID"/>
        </w:rPr>
        <w:t xml:space="preserve"> Art </w:t>
      </w:r>
      <w:proofErr w:type="spellStart"/>
      <w:r w:rsidR="00D91E20" w:rsidRPr="00D91E20">
        <w:rPr>
          <w:bCs/>
          <w:i/>
          <w:lang w:val="id-ID"/>
        </w:rPr>
        <w:t>Institutions</w:t>
      </w:r>
      <w:proofErr w:type="spellEnd"/>
      <w:r w:rsidR="00D91E20" w:rsidRPr="00D91E20">
        <w:rPr>
          <w:bCs/>
          <w:i/>
          <w:lang w:val="id-ID"/>
        </w:rPr>
        <w:t xml:space="preserve">. </w:t>
      </w:r>
      <w:proofErr w:type="spellStart"/>
      <w:r w:rsidR="00D91E20" w:rsidRPr="00D91E20">
        <w:rPr>
          <w:bCs/>
          <w:i/>
          <w:lang w:val="id-ID"/>
        </w:rPr>
        <w:t>pages</w:t>
      </w:r>
      <w:proofErr w:type="spellEnd"/>
      <w:r w:rsidR="00D91E20" w:rsidRPr="00D91E20">
        <w:rPr>
          <w:bCs/>
          <w:i/>
          <w:lang w:val="id-ID"/>
        </w:rPr>
        <w:t xml:space="preserve"> 206–208, 2017.</w:t>
      </w:r>
    </w:p>
    <w:p w14:paraId="06BA09C2" w14:textId="1607F953" w:rsidR="00AB0403" w:rsidRPr="008A73D4" w:rsidRDefault="00AB0403" w:rsidP="00AB0403">
      <w:pPr>
        <w:autoSpaceDE w:val="0"/>
        <w:autoSpaceDN w:val="0"/>
        <w:adjustRightInd w:val="0"/>
        <w:ind w:left="1440" w:hanging="720"/>
        <w:jc w:val="both"/>
        <w:rPr>
          <w:bCs/>
          <w:lang w:val="id-ID"/>
        </w:rPr>
      </w:pPr>
      <w:r w:rsidRPr="008A73D4">
        <w:rPr>
          <w:bCs/>
          <w:lang w:val="id-ID"/>
        </w:rPr>
        <w:t>[11]</w:t>
      </w:r>
      <w:r w:rsidRPr="008A73D4">
        <w:rPr>
          <w:bCs/>
          <w:lang w:val="id-ID"/>
        </w:rPr>
        <w:tab/>
      </w:r>
      <w:r w:rsidR="00D91E20" w:rsidRPr="00D91E20">
        <w:rPr>
          <w:i/>
          <w:lang w:val="id-ID"/>
        </w:rPr>
        <w:t xml:space="preserve">Hardware </w:t>
      </w:r>
      <w:proofErr w:type="spellStart"/>
      <w:r w:rsidR="00D91E20" w:rsidRPr="00D91E20">
        <w:rPr>
          <w:i/>
          <w:lang w:val="id-ID"/>
        </w:rPr>
        <w:t>Matters</w:t>
      </w:r>
      <w:proofErr w:type="spellEnd"/>
      <w:r w:rsidR="00D91E20" w:rsidRPr="00D91E20">
        <w:rPr>
          <w:i/>
          <w:lang w:val="id-ID"/>
        </w:rPr>
        <w:t xml:space="preserve">. </w:t>
      </w:r>
      <w:proofErr w:type="spellStart"/>
      <w:r w:rsidR="00D91E20" w:rsidRPr="00D91E20">
        <w:rPr>
          <w:i/>
          <w:lang w:val="id-ID"/>
        </w:rPr>
        <w:t>Antipiracy-Aware</w:t>
      </w:r>
      <w:proofErr w:type="spellEnd"/>
      <w:r w:rsidR="00D91E20" w:rsidRPr="00D91E20">
        <w:rPr>
          <w:i/>
          <w:lang w:val="id-ID"/>
        </w:rPr>
        <w:t xml:space="preserve"> IP </w:t>
      </w:r>
      <w:proofErr w:type="spellStart"/>
      <w:r w:rsidR="00D91E20" w:rsidRPr="00D91E20">
        <w:rPr>
          <w:i/>
          <w:lang w:val="id-ID"/>
        </w:rPr>
        <w:t>Chip</w:t>
      </w:r>
      <w:proofErr w:type="spellEnd"/>
      <w:r w:rsidR="00D91E20" w:rsidRPr="00D91E20">
        <w:rPr>
          <w:i/>
          <w:lang w:val="id-ID"/>
        </w:rPr>
        <w:t xml:space="preserve"> Set Design </w:t>
      </w:r>
      <w:proofErr w:type="spellStart"/>
      <w:r w:rsidR="00D91E20" w:rsidRPr="00D91E20">
        <w:rPr>
          <w:i/>
          <w:lang w:val="id-ID"/>
        </w:rPr>
        <w:t>for</w:t>
      </w:r>
      <w:proofErr w:type="spellEnd"/>
      <w:r w:rsidR="00D91E20" w:rsidRPr="00D91E20">
        <w:rPr>
          <w:i/>
          <w:lang w:val="id-ID"/>
        </w:rPr>
        <w:t xml:space="preserve"> CE </w:t>
      </w:r>
      <w:proofErr w:type="spellStart"/>
      <w:r w:rsidR="00D91E20" w:rsidRPr="00D91E20">
        <w:rPr>
          <w:i/>
          <w:lang w:val="id-ID"/>
        </w:rPr>
        <w:t>Devices</w:t>
      </w:r>
      <w:proofErr w:type="spellEnd"/>
      <w:r w:rsidR="00D91E20" w:rsidRPr="00D91E20">
        <w:rPr>
          <w:i/>
          <w:lang w:val="id-ID"/>
        </w:rPr>
        <w:t xml:space="preserve">: A </w:t>
      </w:r>
      <w:proofErr w:type="spellStart"/>
      <w:r w:rsidR="00D91E20" w:rsidRPr="00D91E20">
        <w:rPr>
          <w:i/>
          <w:lang w:val="id-ID"/>
        </w:rPr>
        <w:t>Robust</w:t>
      </w:r>
      <w:proofErr w:type="spellEnd"/>
      <w:r w:rsidR="00D91E20" w:rsidRPr="00D91E20">
        <w:rPr>
          <w:i/>
          <w:lang w:val="id-ID"/>
        </w:rPr>
        <w:t xml:space="preserve"> </w:t>
      </w:r>
      <w:proofErr w:type="spellStart"/>
      <w:r w:rsidR="00D91E20" w:rsidRPr="00D91E20">
        <w:rPr>
          <w:i/>
          <w:lang w:val="id-ID"/>
        </w:rPr>
        <w:t>Watermarking</w:t>
      </w:r>
      <w:proofErr w:type="spellEnd"/>
      <w:r w:rsidR="00D91E20" w:rsidRPr="00D91E20">
        <w:rPr>
          <w:i/>
          <w:lang w:val="id-ID"/>
        </w:rPr>
        <w:t xml:space="preserve"> </w:t>
      </w:r>
      <w:proofErr w:type="spellStart"/>
      <w:r w:rsidR="00D91E20" w:rsidRPr="00D91E20">
        <w:rPr>
          <w:i/>
          <w:lang w:val="id-ID"/>
        </w:rPr>
        <w:t>Approach</w:t>
      </w:r>
      <w:proofErr w:type="spellEnd"/>
      <w:r w:rsidR="00D91E20" w:rsidRPr="00D91E20">
        <w:rPr>
          <w:i/>
          <w:lang w:val="id-ID"/>
        </w:rPr>
        <w:t>. (</w:t>
      </w:r>
      <w:proofErr w:type="spellStart"/>
      <w:r w:rsidR="00D91E20" w:rsidRPr="00D91E20">
        <w:rPr>
          <w:i/>
          <w:lang w:val="id-ID"/>
        </w:rPr>
        <w:t>april</w:t>
      </w:r>
      <w:proofErr w:type="spellEnd"/>
      <w:r w:rsidR="00D91E20" w:rsidRPr="00D91E20">
        <w:rPr>
          <w:i/>
          <w:lang w:val="id-ID"/>
        </w:rPr>
        <w:t>):118–124, 2017.</w:t>
      </w:r>
    </w:p>
    <w:p w14:paraId="2A15076F" w14:textId="109943A2" w:rsidR="00AB0403" w:rsidRPr="008A73D4" w:rsidRDefault="00AB0403" w:rsidP="00AB0403">
      <w:pPr>
        <w:autoSpaceDE w:val="0"/>
        <w:autoSpaceDN w:val="0"/>
        <w:adjustRightInd w:val="0"/>
        <w:ind w:left="1440" w:hanging="720"/>
        <w:jc w:val="both"/>
        <w:rPr>
          <w:bCs/>
          <w:lang w:val="id-ID"/>
        </w:rPr>
      </w:pPr>
      <w:r w:rsidRPr="008A73D4">
        <w:rPr>
          <w:bCs/>
          <w:lang w:val="id-ID"/>
        </w:rPr>
        <w:t>[12]</w:t>
      </w:r>
      <w:r w:rsidRPr="008A73D4">
        <w:rPr>
          <w:bCs/>
          <w:lang w:val="id-ID"/>
        </w:rPr>
        <w:tab/>
      </w:r>
      <w:r w:rsidR="00D91E20" w:rsidRPr="00D91E20">
        <w:rPr>
          <w:bCs/>
          <w:i/>
          <w:lang w:val="id-ID"/>
        </w:rPr>
        <w:t xml:space="preserve">By </w:t>
      </w:r>
      <w:proofErr w:type="spellStart"/>
      <w:r w:rsidR="00D91E20" w:rsidRPr="00D91E20">
        <w:rPr>
          <w:bCs/>
          <w:i/>
          <w:lang w:val="id-ID"/>
        </w:rPr>
        <w:t>Saraju</w:t>
      </w:r>
      <w:proofErr w:type="spellEnd"/>
      <w:r w:rsidR="00D91E20" w:rsidRPr="00D91E20">
        <w:rPr>
          <w:bCs/>
          <w:i/>
          <w:lang w:val="id-ID"/>
        </w:rPr>
        <w:t xml:space="preserve"> P </w:t>
      </w:r>
      <w:proofErr w:type="spellStart"/>
      <w:r w:rsidR="00D91E20" w:rsidRPr="00D91E20">
        <w:rPr>
          <w:bCs/>
          <w:i/>
          <w:lang w:val="id-ID"/>
        </w:rPr>
        <w:t>Mohanty</w:t>
      </w:r>
      <w:proofErr w:type="spellEnd"/>
      <w:r w:rsidR="00D91E20" w:rsidRPr="00D91E20">
        <w:rPr>
          <w:bCs/>
          <w:i/>
          <w:lang w:val="id-ID"/>
        </w:rPr>
        <w:t xml:space="preserve"> </w:t>
      </w:r>
      <w:proofErr w:type="spellStart"/>
      <w:r w:rsidR="00D91E20" w:rsidRPr="00D91E20">
        <w:rPr>
          <w:bCs/>
          <w:i/>
          <w:lang w:val="id-ID"/>
        </w:rPr>
        <w:t>and</w:t>
      </w:r>
      <w:proofErr w:type="spellEnd"/>
      <w:r w:rsidR="00D91E20" w:rsidRPr="00D91E20">
        <w:rPr>
          <w:bCs/>
          <w:i/>
          <w:lang w:val="id-ID"/>
        </w:rPr>
        <w:t xml:space="preserve"> </w:t>
      </w:r>
      <w:proofErr w:type="spellStart"/>
      <w:r w:rsidR="00D91E20" w:rsidRPr="00D91E20">
        <w:rPr>
          <w:bCs/>
          <w:i/>
          <w:lang w:val="id-ID"/>
        </w:rPr>
        <w:t>Rochester</w:t>
      </w:r>
      <w:proofErr w:type="spellEnd"/>
      <w:r w:rsidR="00D91E20" w:rsidRPr="00D91E20">
        <w:rPr>
          <w:bCs/>
          <w:i/>
          <w:lang w:val="id-ID"/>
        </w:rPr>
        <w:t xml:space="preserve"> </w:t>
      </w:r>
      <w:proofErr w:type="spellStart"/>
      <w:r w:rsidR="00D91E20" w:rsidRPr="00D91E20">
        <w:rPr>
          <w:bCs/>
          <w:i/>
          <w:lang w:val="id-ID"/>
        </w:rPr>
        <w:t>Chapters</w:t>
      </w:r>
      <w:proofErr w:type="spellEnd"/>
      <w:r w:rsidR="00D91E20" w:rsidRPr="00D91E20">
        <w:rPr>
          <w:bCs/>
          <w:i/>
          <w:lang w:val="id-ID"/>
        </w:rPr>
        <w:t xml:space="preserve">. </w:t>
      </w:r>
      <w:proofErr w:type="spellStart"/>
      <w:r w:rsidR="00D91E20" w:rsidRPr="00D91E20">
        <w:rPr>
          <w:bCs/>
          <w:i/>
          <w:lang w:val="id-ID"/>
        </w:rPr>
        <w:t>Information</w:t>
      </w:r>
      <w:proofErr w:type="spellEnd"/>
      <w:r w:rsidR="00D91E20" w:rsidRPr="00D91E20">
        <w:rPr>
          <w:bCs/>
          <w:i/>
          <w:lang w:val="id-ID"/>
        </w:rPr>
        <w:t xml:space="preserve"> </w:t>
      </w:r>
      <w:proofErr w:type="spellStart"/>
      <w:r w:rsidR="00D91E20" w:rsidRPr="00D91E20">
        <w:rPr>
          <w:bCs/>
          <w:i/>
          <w:lang w:val="id-ID"/>
        </w:rPr>
        <w:t>Security</w:t>
      </w:r>
      <w:proofErr w:type="spellEnd"/>
      <w:r w:rsidR="00D91E20" w:rsidRPr="00D91E20">
        <w:rPr>
          <w:bCs/>
          <w:i/>
          <w:lang w:val="id-ID"/>
        </w:rPr>
        <w:t xml:space="preserve"> </w:t>
      </w:r>
      <w:proofErr w:type="spellStart"/>
      <w:r w:rsidR="00D91E20" w:rsidRPr="00D91E20">
        <w:rPr>
          <w:bCs/>
          <w:i/>
          <w:lang w:val="id-ID"/>
        </w:rPr>
        <w:t>and</w:t>
      </w:r>
      <w:proofErr w:type="spellEnd"/>
      <w:r w:rsidR="00D91E20" w:rsidRPr="00D91E20">
        <w:rPr>
          <w:bCs/>
          <w:i/>
          <w:lang w:val="id-ID"/>
        </w:rPr>
        <w:t xml:space="preserve"> IP </w:t>
      </w:r>
      <w:proofErr w:type="spellStart"/>
      <w:r w:rsidR="00D91E20" w:rsidRPr="00D91E20">
        <w:rPr>
          <w:bCs/>
          <w:i/>
          <w:lang w:val="id-ID"/>
        </w:rPr>
        <w:t>Protection</w:t>
      </w:r>
      <w:proofErr w:type="spellEnd"/>
      <w:r w:rsidR="00D91E20" w:rsidRPr="00D91E20">
        <w:rPr>
          <w:bCs/>
          <w:i/>
          <w:lang w:val="id-ID"/>
        </w:rPr>
        <w:t xml:space="preserve"> Are </w:t>
      </w:r>
      <w:proofErr w:type="spellStart"/>
      <w:r w:rsidR="00D91E20" w:rsidRPr="00D91E20">
        <w:rPr>
          <w:bCs/>
          <w:i/>
          <w:lang w:val="id-ID"/>
        </w:rPr>
        <w:t>Increasingly</w:t>
      </w:r>
      <w:proofErr w:type="spellEnd"/>
      <w:r w:rsidR="00D91E20" w:rsidRPr="00D91E20">
        <w:rPr>
          <w:bCs/>
          <w:i/>
          <w:lang w:val="id-ID"/>
        </w:rPr>
        <w:t xml:space="preserve"> </w:t>
      </w:r>
      <w:proofErr w:type="spellStart"/>
      <w:r w:rsidR="00D91E20" w:rsidRPr="00D91E20">
        <w:rPr>
          <w:bCs/>
          <w:i/>
          <w:lang w:val="id-ID"/>
        </w:rPr>
        <w:t>Critical</w:t>
      </w:r>
      <w:proofErr w:type="spellEnd"/>
      <w:r w:rsidR="00D91E20" w:rsidRPr="00D91E20">
        <w:rPr>
          <w:bCs/>
          <w:i/>
          <w:lang w:val="id-ID"/>
        </w:rPr>
        <w:t xml:space="preserve"> in </w:t>
      </w:r>
      <w:proofErr w:type="spellStart"/>
      <w:r w:rsidR="00D91E20" w:rsidRPr="00D91E20">
        <w:rPr>
          <w:bCs/>
          <w:i/>
          <w:lang w:val="id-ID"/>
        </w:rPr>
        <w:t>the</w:t>
      </w:r>
      <w:proofErr w:type="spellEnd"/>
      <w:r w:rsidR="00D91E20" w:rsidRPr="00D91E20">
        <w:rPr>
          <w:bCs/>
          <w:i/>
          <w:lang w:val="id-ID"/>
        </w:rPr>
        <w:t xml:space="preserve"> </w:t>
      </w:r>
      <w:proofErr w:type="spellStart"/>
      <w:r w:rsidR="00D91E20" w:rsidRPr="00D91E20">
        <w:rPr>
          <w:bCs/>
          <w:i/>
          <w:lang w:val="id-ID"/>
        </w:rPr>
        <w:t>Current</w:t>
      </w:r>
      <w:proofErr w:type="spellEnd"/>
      <w:r w:rsidR="00D91E20" w:rsidRPr="00D91E20">
        <w:rPr>
          <w:bCs/>
          <w:i/>
          <w:lang w:val="id-ID"/>
        </w:rPr>
        <w:t xml:space="preserve"> Global </w:t>
      </w:r>
      <w:proofErr w:type="spellStart"/>
      <w:r w:rsidR="00D91E20" w:rsidRPr="00D91E20">
        <w:rPr>
          <w:bCs/>
          <w:i/>
          <w:lang w:val="id-ID"/>
        </w:rPr>
        <w:t>Context</w:t>
      </w:r>
      <w:proofErr w:type="spellEnd"/>
      <w:r w:rsidR="00D91E20" w:rsidRPr="00D91E20">
        <w:rPr>
          <w:bCs/>
          <w:i/>
          <w:lang w:val="id-ID"/>
        </w:rPr>
        <w:t>. (</w:t>
      </w:r>
      <w:proofErr w:type="spellStart"/>
      <w:r w:rsidR="00D91E20" w:rsidRPr="00D91E20">
        <w:rPr>
          <w:bCs/>
          <w:i/>
          <w:lang w:val="id-ID"/>
        </w:rPr>
        <w:t>June</w:t>
      </w:r>
      <w:proofErr w:type="spellEnd"/>
      <w:r w:rsidR="00D91E20" w:rsidRPr="00D91E20">
        <w:rPr>
          <w:bCs/>
          <w:i/>
          <w:lang w:val="id-ID"/>
        </w:rPr>
        <w:t>):3– 5, 2017.</w:t>
      </w:r>
    </w:p>
    <w:p w14:paraId="03CAEA65" w14:textId="5046B841" w:rsidR="00AB0403" w:rsidRPr="008A73D4" w:rsidRDefault="00AB0403" w:rsidP="00D91E20">
      <w:pPr>
        <w:autoSpaceDE w:val="0"/>
        <w:autoSpaceDN w:val="0"/>
        <w:adjustRightInd w:val="0"/>
        <w:ind w:left="1418" w:hanging="709"/>
        <w:jc w:val="both"/>
        <w:rPr>
          <w:color w:val="242424"/>
          <w:lang w:val="id-ID"/>
        </w:rPr>
      </w:pPr>
      <w:r w:rsidRPr="008A73D4">
        <w:rPr>
          <w:bCs/>
          <w:lang w:val="id-ID"/>
        </w:rPr>
        <w:t>[13]</w:t>
      </w:r>
      <w:r w:rsidRPr="008A73D4">
        <w:rPr>
          <w:bCs/>
          <w:lang w:val="id-ID"/>
        </w:rPr>
        <w:tab/>
      </w:r>
      <w:proofErr w:type="spellStart"/>
      <w:r w:rsidR="00D91E20" w:rsidRPr="00D91E20">
        <w:rPr>
          <w:i/>
          <w:color w:val="242424"/>
          <w:spacing w:val="-3"/>
          <w:lang w:val="id-ID"/>
        </w:rPr>
        <w:t>Xuan</w:t>
      </w:r>
      <w:proofErr w:type="spellEnd"/>
      <w:r w:rsidR="00D91E20" w:rsidRPr="00D91E20">
        <w:rPr>
          <w:i/>
          <w:color w:val="242424"/>
          <w:spacing w:val="-3"/>
          <w:lang w:val="id-ID"/>
        </w:rPr>
        <w:t xml:space="preserve"> </w:t>
      </w:r>
      <w:proofErr w:type="spellStart"/>
      <w:r w:rsidR="00D91E20" w:rsidRPr="00D91E20">
        <w:rPr>
          <w:i/>
          <w:color w:val="242424"/>
          <w:spacing w:val="-3"/>
          <w:lang w:val="id-ID"/>
        </w:rPr>
        <w:t>Thuy</w:t>
      </w:r>
      <w:proofErr w:type="spellEnd"/>
      <w:r w:rsidR="00D91E20" w:rsidRPr="00D91E20">
        <w:rPr>
          <w:i/>
          <w:color w:val="242424"/>
          <w:spacing w:val="-3"/>
          <w:lang w:val="id-ID"/>
        </w:rPr>
        <w:t xml:space="preserve"> </w:t>
      </w:r>
      <w:proofErr w:type="spellStart"/>
      <w:r w:rsidR="00D91E20" w:rsidRPr="00D91E20">
        <w:rPr>
          <w:i/>
          <w:color w:val="242424"/>
          <w:spacing w:val="-3"/>
          <w:lang w:val="id-ID"/>
        </w:rPr>
        <w:t>Ngo</w:t>
      </w:r>
      <w:proofErr w:type="spellEnd"/>
      <w:r w:rsidR="00D91E20" w:rsidRPr="00D91E20">
        <w:rPr>
          <w:i/>
          <w:color w:val="242424"/>
          <w:spacing w:val="-3"/>
          <w:lang w:val="id-ID"/>
        </w:rPr>
        <w:t>, Jean-</w:t>
      </w:r>
      <w:proofErr w:type="spellStart"/>
      <w:r w:rsidR="00D91E20" w:rsidRPr="00D91E20">
        <w:rPr>
          <w:i/>
          <w:color w:val="242424"/>
          <w:spacing w:val="-3"/>
          <w:lang w:val="id-ID"/>
        </w:rPr>
        <w:t>luc</w:t>
      </w:r>
      <w:proofErr w:type="spellEnd"/>
      <w:r w:rsidR="00D91E20" w:rsidRPr="00D91E20">
        <w:rPr>
          <w:i/>
          <w:color w:val="242424"/>
          <w:spacing w:val="-3"/>
          <w:lang w:val="id-ID"/>
        </w:rPr>
        <w:t xml:space="preserve"> </w:t>
      </w:r>
      <w:proofErr w:type="spellStart"/>
      <w:r w:rsidR="00D91E20" w:rsidRPr="00D91E20">
        <w:rPr>
          <w:i/>
          <w:color w:val="242424"/>
          <w:spacing w:val="-3"/>
          <w:lang w:val="id-ID"/>
        </w:rPr>
        <w:t>Danger</w:t>
      </w:r>
      <w:proofErr w:type="spellEnd"/>
      <w:r w:rsidR="00D91E20" w:rsidRPr="00D91E20">
        <w:rPr>
          <w:i/>
          <w:color w:val="242424"/>
          <w:spacing w:val="-3"/>
          <w:lang w:val="id-ID"/>
        </w:rPr>
        <w:t xml:space="preserve">, </w:t>
      </w:r>
      <w:proofErr w:type="spellStart"/>
      <w:r w:rsidR="00D91E20" w:rsidRPr="00D91E20">
        <w:rPr>
          <w:i/>
          <w:color w:val="242424"/>
          <w:spacing w:val="-3"/>
          <w:lang w:val="id-ID"/>
        </w:rPr>
        <w:t>Sylvain</w:t>
      </w:r>
      <w:proofErr w:type="spellEnd"/>
      <w:r w:rsidR="00D91E20" w:rsidRPr="00D91E20">
        <w:rPr>
          <w:i/>
          <w:color w:val="242424"/>
          <w:spacing w:val="-3"/>
          <w:lang w:val="id-ID"/>
        </w:rPr>
        <w:t xml:space="preserve"> </w:t>
      </w:r>
      <w:proofErr w:type="spellStart"/>
      <w:r w:rsidR="00D91E20" w:rsidRPr="00D91E20">
        <w:rPr>
          <w:i/>
          <w:color w:val="242424"/>
          <w:spacing w:val="-3"/>
          <w:lang w:val="id-ID"/>
        </w:rPr>
        <w:t>Guilley</w:t>
      </w:r>
      <w:proofErr w:type="spellEnd"/>
      <w:r w:rsidR="00D91E20" w:rsidRPr="00D91E20">
        <w:rPr>
          <w:i/>
          <w:color w:val="242424"/>
          <w:spacing w:val="-3"/>
          <w:lang w:val="id-ID"/>
        </w:rPr>
        <w:t xml:space="preserve">, Tarik </w:t>
      </w:r>
      <w:proofErr w:type="spellStart"/>
      <w:r w:rsidR="00D91E20" w:rsidRPr="00D91E20">
        <w:rPr>
          <w:i/>
          <w:color w:val="242424"/>
          <w:spacing w:val="-3"/>
          <w:lang w:val="id-ID"/>
        </w:rPr>
        <w:t>Graba</w:t>
      </w:r>
      <w:proofErr w:type="spellEnd"/>
      <w:r w:rsidR="00D91E20" w:rsidRPr="00D91E20">
        <w:rPr>
          <w:i/>
          <w:color w:val="242424"/>
          <w:spacing w:val="-3"/>
          <w:lang w:val="id-ID"/>
        </w:rPr>
        <w:t xml:space="preserve">, </w:t>
      </w:r>
      <w:proofErr w:type="spellStart"/>
      <w:r w:rsidR="00D91E20" w:rsidRPr="00D91E20">
        <w:rPr>
          <w:i/>
          <w:color w:val="242424"/>
          <w:spacing w:val="-3"/>
          <w:lang w:val="id-ID"/>
        </w:rPr>
        <w:t>Yv</w:t>
      </w:r>
      <w:r w:rsidR="00D91E20">
        <w:rPr>
          <w:i/>
          <w:color w:val="242424"/>
          <w:spacing w:val="-3"/>
          <w:lang w:val="id-ID"/>
        </w:rPr>
        <w:t>es</w:t>
      </w:r>
      <w:proofErr w:type="spellEnd"/>
      <w:r w:rsidR="00D91E20">
        <w:rPr>
          <w:i/>
          <w:color w:val="242424"/>
          <w:spacing w:val="-3"/>
          <w:lang w:val="id-ID"/>
        </w:rPr>
        <w:t xml:space="preserve"> </w:t>
      </w:r>
      <w:proofErr w:type="spellStart"/>
      <w:r w:rsidR="00D91E20">
        <w:rPr>
          <w:i/>
          <w:color w:val="242424"/>
          <w:spacing w:val="-3"/>
          <w:lang w:val="id-ID"/>
        </w:rPr>
        <w:t>Math</w:t>
      </w:r>
      <w:proofErr w:type="spellEnd"/>
      <w:r w:rsidR="00D91E20">
        <w:rPr>
          <w:i/>
          <w:color w:val="242424"/>
          <w:spacing w:val="-3"/>
          <w:lang w:val="id-ID"/>
        </w:rPr>
        <w:t xml:space="preserve">- </w:t>
      </w:r>
      <w:proofErr w:type="spellStart"/>
      <w:r w:rsidR="00D91E20">
        <w:rPr>
          <w:i/>
          <w:color w:val="242424"/>
          <w:spacing w:val="-3"/>
          <w:lang w:val="id-ID"/>
        </w:rPr>
        <w:t>ieu</w:t>
      </w:r>
      <w:proofErr w:type="spellEnd"/>
      <w:r w:rsidR="00D91E20">
        <w:rPr>
          <w:i/>
          <w:color w:val="242424"/>
          <w:spacing w:val="-3"/>
          <w:lang w:val="id-ID"/>
        </w:rPr>
        <w:t xml:space="preserve">, Zakaria </w:t>
      </w:r>
      <w:proofErr w:type="spellStart"/>
      <w:r w:rsidR="00D91E20">
        <w:rPr>
          <w:i/>
          <w:color w:val="242424"/>
          <w:spacing w:val="-3"/>
          <w:lang w:val="id-ID"/>
        </w:rPr>
        <w:t>Najm</w:t>
      </w:r>
      <w:proofErr w:type="spellEnd"/>
      <w:r w:rsidR="00D91E20">
        <w:rPr>
          <w:i/>
          <w:color w:val="242424"/>
          <w:spacing w:val="-3"/>
          <w:lang w:val="id-ID"/>
        </w:rPr>
        <w:t xml:space="preserve">, </w:t>
      </w:r>
      <w:proofErr w:type="spellStart"/>
      <w:r w:rsidR="00D91E20">
        <w:rPr>
          <w:i/>
          <w:color w:val="242424"/>
          <w:spacing w:val="-3"/>
          <w:lang w:val="id-ID"/>
        </w:rPr>
        <w:t>and</w:t>
      </w:r>
      <w:proofErr w:type="spellEnd"/>
      <w:r w:rsidR="00D91E20">
        <w:rPr>
          <w:i/>
          <w:color w:val="242424"/>
          <w:spacing w:val="-3"/>
          <w:lang w:val="id-ID"/>
        </w:rPr>
        <w:t xml:space="preserve"> </w:t>
      </w:r>
      <w:proofErr w:type="spellStart"/>
      <w:r w:rsidR="00D91E20" w:rsidRPr="00D91E20">
        <w:rPr>
          <w:i/>
          <w:color w:val="242424"/>
          <w:spacing w:val="-3"/>
          <w:lang w:val="id-ID"/>
        </w:rPr>
        <w:t>Shivam</w:t>
      </w:r>
      <w:proofErr w:type="spellEnd"/>
      <w:r w:rsidR="00D91E20" w:rsidRPr="00D91E20">
        <w:rPr>
          <w:i/>
          <w:color w:val="242424"/>
          <w:spacing w:val="-3"/>
          <w:lang w:val="id-ID"/>
        </w:rPr>
        <w:t xml:space="preserve"> </w:t>
      </w:r>
      <w:proofErr w:type="spellStart"/>
      <w:r w:rsidR="00D91E20" w:rsidRPr="00D91E20">
        <w:rPr>
          <w:i/>
          <w:color w:val="242424"/>
          <w:spacing w:val="-3"/>
          <w:lang w:val="id-ID"/>
        </w:rPr>
        <w:t>Bhasin</w:t>
      </w:r>
      <w:proofErr w:type="spellEnd"/>
      <w:r w:rsidR="00D91E20" w:rsidRPr="00D91E20">
        <w:rPr>
          <w:i/>
          <w:color w:val="242424"/>
          <w:spacing w:val="-3"/>
          <w:lang w:val="id-ID"/>
        </w:rPr>
        <w:t xml:space="preserve">. </w:t>
      </w:r>
      <w:proofErr w:type="spellStart"/>
      <w:r w:rsidR="00D91E20" w:rsidRPr="00D91E20">
        <w:rPr>
          <w:i/>
          <w:color w:val="242424"/>
          <w:spacing w:val="-3"/>
          <w:lang w:val="id-ID"/>
        </w:rPr>
        <w:t>Cryptographically</w:t>
      </w:r>
      <w:proofErr w:type="spellEnd"/>
      <w:r w:rsidR="00D91E20" w:rsidRPr="00D91E20">
        <w:rPr>
          <w:i/>
          <w:color w:val="242424"/>
          <w:spacing w:val="-3"/>
          <w:lang w:val="id-ID"/>
        </w:rPr>
        <w:t xml:space="preserve"> </w:t>
      </w:r>
      <w:proofErr w:type="spellStart"/>
      <w:r w:rsidR="00D91E20" w:rsidRPr="00D91E20">
        <w:rPr>
          <w:i/>
          <w:color w:val="242424"/>
          <w:spacing w:val="-3"/>
          <w:lang w:val="id-ID"/>
        </w:rPr>
        <w:t>Secure</w:t>
      </w:r>
      <w:proofErr w:type="spellEnd"/>
      <w:r w:rsidR="00D91E20" w:rsidRPr="00D91E20">
        <w:rPr>
          <w:i/>
          <w:color w:val="242424"/>
          <w:spacing w:val="-3"/>
          <w:lang w:val="id-ID"/>
        </w:rPr>
        <w:t xml:space="preserve"> Shield </w:t>
      </w:r>
      <w:proofErr w:type="spellStart"/>
      <w:r w:rsidR="00D91E20" w:rsidRPr="00D91E20">
        <w:rPr>
          <w:i/>
          <w:color w:val="242424"/>
          <w:spacing w:val="-3"/>
          <w:lang w:val="id-ID"/>
        </w:rPr>
        <w:t>for</w:t>
      </w:r>
      <w:proofErr w:type="spellEnd"/>
      <w:r w:rsidR="00D91E20" w:rsidRPr="00D91E20">
        <w:rPr>
          <w:i/>
          <w:color w:val="242424"/>
          <w:spacing w:val="-3"/>
          <w:lang w:val="id-ID"/>
        </w:rPr>
        <w:t xml:space="preserve"> </w:t>
      </w:r>
      <w:proofErr w:type="spellStart"/>
      <w:r w:rsidR="00D91E20" w:rsidRPr="00D91E20">
        <w:rPr>
          <w:i/>
          <w:color w:val="242424"/>
          <w:spacing w:val="-3"/>
          <w:lang w:val="id-ID"/>
        </w:rPr>
        <w:t>Security</w:t>
      </w:r>
      <w:proofErr w:type="spellEnd"/>
      <w:r w:rsidR="00D91E20" w:rsidRPr="00D91E20">
        <w:rPr>
          <w:i/>
          <w:color w:val="242424"/>
          <w:spacing w:val="-3"/>
          <w:lang w:val="id-ID"/>
        </w:rPr>
        <w:t xml:space="preserve"> </w:t>
      </w:r>
      <w:proofErr w:type="spellStart"/>
      <w:r w:rsidR="00D91E20" w:rsidRPr="00D91E20">
        <w:rPr>
          <w:i/>
          <w:color w:val="242424"/>
          <w:spacing w:val="-3"/>
          <w:lang w:val="id-ID"/>
        </w:rPr>
        <w:t>IPs</w:t>
      </w:r>
      <w:proofErr w:type="spellEnd"/>
      <w:r w:rsidR="00D91E20" w:rsidRPr="00D91E20">
        <w:rPr>
          <w:i/>
          <w:color w:val="242424"/>
          <w:spacing w:val="-3"/>
          <w:lang w:val="id-ID"/>
        </w:rPr>
        <w:t xml:space="preserve"> </w:t>
      </w:r>
      <w:proofErr w:type="spellStart"/>
      <w:r w:rsidR="00D91E20" w:rsidRPr="00D91E20">
        <w:rPr>
          <w:i/>
          <w:color w:val="242424"/>
          <w:spacing w:val="-3"/>
          <w:lang w:val="id-ID"/>
        </w:rPr>
        <w:t>Protection</w:t>
      </w:r>
      <w:proofErr w:type="spellEnd"/>
      <w:r w:rsidR="00D91E20" w:rsidRPr="00D91E20">
        <w:rPr>
          <w:i/>
          <w:color w:val="242424"/>
          <w:spacing w:val="-3"/>
          <w:lang w:val="id-ID"/>
        </w:rPr>
        <w:t xml:space="preserve"> </w:t>
      </w:r>
      <w:proofErr w:type="spellStart"/>
      <w:r w:rsidR="00D91E20" w:rsidRPr="00D91E20">
        <w:rPr>
          <w:i/>
          <w:color w:val="242424"/>
          <w:spacing w:val="-3"/>
          <w:lang w:val="id-ID"/>
        </w:rPr>
        <w:t>Threats</w:t>
      </w:r>
      <w:proofErr w:type="spellEnd"/>
      <w:r w:rsidR="00D91E20" w:rsidRPr="00D91E20">
        <w:rPr>
          <w:i/>
          <w:color w:val="242424"/>
          <w:spacing w:val="-3"/>
          <w:lang w:val="id-ID"/>
        </w:rPr>
        <w:t xml:space="preserve"> </w:t>
      </w:r>
      <w:proofErr w:type="spellStart"/>
      <w:r w:rsidR="00D91E20" w:rsidRPr="00D91E20">
        <w:rPr>
          <w:i/>
          <w:color w:val="242424"/>
          <w:spacing w:val="-3"/>
          <w:lang w:val="id-ID"/>
        </w:rPr>
        <w:t>on</w:t>
      </w:r>
      <w:proofErr w:type="spellEnd"/>
      <w:r w:rsidR="00D91E20" w:rsidRPr="00D91E20">
        <w:rPr>
          <w:i/>
          <w:color w:val="242424"/>
          <w:spacing w:val="-3"/>
          <w:lang w:val="id-ID"/>
        </w:rPr>
        <w:t xml:space="preserve"> </w:t>
      </w:r>
      <w:proofErr w:type="spellStart"/>
      <w:r w:rsidR="00D91E20" w:rsidRPr="00D91E20">
        <w:rPr>
          <w:i/>
          <w:color w:val="242424"/>
          <w:spacing w:val="-3"/>
          <w:lang w:val="id-ID"/>
        </w:rPr>
        <w:t>Integrated</w:t>
      </w:r>
      <w:proofErr w:type="spellEnd"/>
      <w:r w:rsidR="00D91E20" w:rsidRPr="00D91E20">
        <w:rPr>
          <w:i/>
          <w:color w:val="242424"/>
          <w:spacing w:val="-3"/>
          <w:lang w:val="id-ID"/>
        </w:rPr>
        <w:t xml:space="preserve"> </w:t>
      </w:r>
      <w:proofErr w:type="spellStart"/>
      <w:r w:rsidR="00D91E20" w:rsidRPr="00D91E20">
        <w:rPr>
          <w:i/>
          <w:color w:val="242424"/>
          <w:spacing w:val="-3"/>
          <w:lang w:val="id-ID"/>
        </w:rPr>
        <w:t>Circuits</w:t>
      </w:r>
      <w:proofErr w:type="spellEnd"/>
      <w:r w:rsidR="00D91E20" w:rsidRPr="00D91E20">
        <w:rPr>
          <w:i/>
          <w:color w:val="242424"/>
          <w:spacing w:val="-3"/>
          <w:lang w:val="id-ID"/>
        </w:rPr>
        <w:t>. 66(2):354–360, 2017.</w:t>
      </w:r>
    </w:p>
    <w:p w14:paraId="1A8ED998" w14:textId="77777777" w:rsidR="00B51511" w:rsidRPr="008A73D4" w:rsidRDefault="00B51511" w:rsidP="00AB0403">
      <w:pPr>
        <w:autoSpaceDE w:val="0"/>
        <w:autoSpaceDN w:val="0"/>
        <w:adjustRightInd w:val="0"/>
        <w:ind w:left="450" w:hanging="450"/>
        <w:rPr>
          <w:lang w:val="id-ID"/>
        </w:rPr>
      </w:pPr>
    </w:p>
    <w:sectPr w:rsidR="00B51511" w:rsidRPr="008A73D4">
      <w:headerReference w:type="even" r:id="rId17"/>
      <w:headerReference w:type="default" r:id="rId18"/>
      <w:footerReference w:type="even" r:id="rId19"/>
      <w:footerReference w:type="default" r:id="rId20"/>
      <w:headerReference w:type="first" r:id="rId21"/>
      <w:footerReference w:type="first" r:id="rId22"/>
      <w:pgSz w:w="11920" w:h="16860"/>
      <w:pgMar w:top="1580" w:right="1020" w:bottom="280" w:left="13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EE60CF" w14:textId="77777777" w:rsidR="00181B9A" w:rsidRDefault="00181B9A" w:rsidP="00993CD2">
      <w:r>
        <w:separator/>
      </w:r>
    </w:p>
  </w:endnote>
  <w:endnote w:type="continuationSeparator" w:id="0">
    <w:p w14:paraId="3694012B" w14:textId="77777777" w:rsidR="00181B9A" w:rsidRDefault="00181B9A" w:rsidP="00993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09C2D15" w14:textId="77777777" w:rsidR="00993CD2" w:rsidRDefault="00993CD2"/>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6B59267" w14:textId="77777777" w:rsidR="00993CD2" w:rsidRDefault="00993CD2"/>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38FE071" w14:textId="77777777" w:rsidR="00993CD2" w:rsidRDefault="00993CD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CF0988" w14:textId="77777777" w:rsidR="00181B9A" w:rsidRDefault="00181B9A" w:rsidP="00993CD2">
      <w:r>
        <w:separator/>
      </w:r>
    </w:p>
  </w:footnote>
  <w:footnote w:type="continuationSeparator" w:id="0">
    <w:p w14:paraId="4920F973" w14:textId="77777777" w:rsidR="00181B9A" w:rsidRDefault="00181B9A" w:rsidP="00993CD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A1540FC" w14:textId="77777777" w:rsidR="00993CD2" w:rsidRDefault="00F93691">
    <w:pPr>
      <w:pStyle w:val="BalloonText"/>
    </w:pPr>
    <w:r>
      <w:rPr>
        <w:noProof/>
      </w:rPr>
      <w:pict w14:anchorId="7C2690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9145266" o:spid="_x0000_s2054" type="#_x0000_t75" style="position:absolute;margin-left:0;margin-top:0;width:479.55pt;height:542.15pt;z-index:-251657216;mso-position-horizontal:center;mso-position-horizontal-relative:margin;mso-position-vertical:center;mso-position-vertical-relative:margin" o:allowincell="f">
          <v:imagedata r:id="rId1" o:title="watermark"/>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6A87F94" w14:textId="77777777" w:rsidR="00993CD2" w:rsidRDefault="00F93691">
    <w:pPr>
      <w:pStyle w:val="BalloonText"/>
    </w:pPr>
    <w:r>
      <w:rPr>
        <w:noProof/>
      </w:rPr>
      <w:pict w14:anchorId="6E8EED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9145267" o:spid="_x0000_s2055" type="#_x0000_t75" style="position:absolute;margin-left:0;margin-top:0;width:479.55pt;height:542.15pt;z-index:-251656192;mso-position-horizontal:center;mso-position-horizontal-relative:margin;mso-position-vertical:center;mso-position-vertical-relative:margin" o:allowincell="f">
          <v:imagedata r:id="rId1" o:title="watermark"/>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5468454" w14:textId="77777777" w:rsidR="00993CD2" w:rsidRDefault="00F93691">
    <w:pPr>
      <w:pStyle w:val="BalloonText"/>
    </w:pPr>
    <w:r>
      <w:rPr>
        <w:noProof/>
      </w:rPr>
      <w:pict w14:anchorId="7C42FB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9145265" o:spid="_x0000_s2053" type="#_x0000_t75" style="position:absolute;margin-left:0;margin-top:0;width:479.55pt;height:542.15pt;z-index:-251658240;mso-position-horizontal:center;mso-position-horizontal-relative:margin;mso-position-vertical:center;mso-position-vertical-relative:margin" o:allowincell="f">
          <v:imagedata r:id="rId1" o:title="watermark"/>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370"/>
    <w:multiLevelType w:val="hybridMultilevel"/>
    <w:tmpl w:val="C05AD2D2"/>
    <w:lvl w:ilvl="0" w:tplc="37C25524">
      <w:start w:val="1"/>
      <w:numFmt w:val="decimal"/>
      <w:lvlText w:val="%1."/>
      <w:lvlJc w:val="left"/>
      <w:pPr>
        <w:ind w:left="900" w:hanging="360"/>
      </w:pPr>
      <w:rPr>
        <w:rFonts w:hint="default"/>
        <w:color w:val="000000"/>
        <w:u w:val="none"/>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1">
    <w:nsid w:val="02AB0414"/>
    <w:multiLevelType w:val="multilevel"/>
    <w:tmpl w:val="FBB4D250"/>
    <w:lvl w:ilvl="0">
      <w:start w:val="1"/>
      <w:numFmt w:val="bullet"/>
      <w:lvlText w:val=""/>
      <w:lvlJc w:val="left"/>
      <w:pPr>
        <w:ind w:left="1080" w:hanging="360"/>
      </w:pPr>
      <w:rPr>
        <w:rFonts w:ascii="Symbol" w:hAnsi="Symbol" w:hint="default"/>
      </w:rPr>
    </w:lvl>
    <w:lvl w:ilvl="1">
      <w:start w:val="1"/>
      <w:numFmt w:val="decimal"/>
      <w:lvlText w:val="2.%2"/>
      <w:lvlJc w:val="left"/>
      <w:pPr>
        <w:ind w:left="1080" w:hanging="360"/>
      </w:pPr>
      <w:rPr>
        <w:rFonts w:hint="default"/>
      </w:rPr>
    </w:lvl>
    <w:lvl w:ilvl="2">
      <w:start w:val="1"/>
      <w:numFmt w:val="decimal"/>
      <w:lvlText w:val="2.3.%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nsid w:val="05FF2FD8"/>
    <w:multiLevelType w:val="hybridMultilevel"/>
    <w:tmpl w:val="2EBC51C2"/>
    <w:lvl w:ilvl="0" w:tplc="52D421D4">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nsid w:val="11593E0D"/>
    <w:multiLevelType w:val="hybridMultilevel"/>
    <w:tmpl w:val="DFBE1760"/>
    <w:lvl w:ilvl="0" w:tplc="FB14E64E">
      <w:start w:val="1"/>
      <w:numFmt w:val="decimal"/>
      <w:lvlText w:val="%1."/>
      <w:lvlJc w:val="left"/>
      <w:pPr>
        <w:ind w:left="900" w:hanging="360"/>
      </w:pPr>
      <w:rPr>
        <w:rFonts w:hint="default"/>
        <w:color w:val="000000"/>
        <w:u w:val="single"/>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4">
    <w:nsid w:val="195E5C8D"/>
    <w:multiLevelType w:val="hybridMultilevel"/>
    <w:tmpl w:val="FBE405C0"/>
    <w:lvl w:ilvl="0" w:tplc="3FB2F80E">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C132EED"/>
    <w:multiLevelType w:val="multilevel"/>
    <w:tmpl w:val="D5B621F8"/>
    <w:lvl w:ilvl="0">
      <w:start w:val="3"/>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2D7A6FEC"/>
    <w:multiLevelType w:val="hybridMultilevel"/>
    <w:tmpl w:val="5A62D1AA"/>
    <w:lvl w:ilvl="0" w:tplc="366AFC6C">
      <w:start w:val="1"/>
      <w:numFmt w:val="decimal"/>
      <w:lvlText w:val="3.%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7">
    <w:nsid w:val="2E4E25DC"/>
    <w:multiLevelType w:val="hybridMultilevel"/>
    <w:tmpl w:val="A1CEF616"/>
    <w:lvl w:ilvl="0" w:tplc="F4A033B8">
      <w:start w:val="1"/>
      <w:numFmt w:val="decimal"/>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8">
    <w:nsid w:val="350950D9"/>
    <w:multiLevelType w:val="hybridMultilevel"/>
    <w:tmpl w:val="F2A2D120"/>
    <w:lvl w:ilvl="0" w:tplc="F3B629B8">
      <w:start w:val="1"/>
      <w:numFmt w:val="decimal"/>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9">
    <w:nsid w:val="36341D36"/>
    <w:multiLevelType w:val="multilevel"/>
    <w:tmpl w:val="EDBE28B0"/>
    <w:lvl w:ilvl="0">
      <w:start w:val="1"/>
      <w:numFmt w:val="decimal"/>
      <w:lvlText w:val="%1."/>
      <w:lvlJc w:val="left"/>
      <w:pPr>
        <w:ind w:left="1004"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516" w:hanging="720"/>
      </w:pPr>
      <w:rPr>
        <w:rFonts w:hint="default"/>
      </w:rPr>
    </w:lvl>
    <w:lvl w:ilvl="3">
      <w:start w:val="1"/>
      <w:numFmt w:val="decimal"/>
      <w:isLgl/>
      <w:lvlText w:val="%1.%2.%3.%4"/>
      <w:lvlJc w:val="left"/>
      <w:pPr>
        <w:ind w:left="1592" w:hanging="720"/>
      </w:pPr>
      <w:rPr>
        <w:rFonts w:hint="default"/>
      </w:rPr>
    </w:lvl>
    <w:lvl w:ilvl="4">
      <w:start w:val="1"/>
      <w:numFmt w:val="decimal"/>
      <w:isLgl/>
      <w:lvlText w:val="%1.%2.%3.%4.%5"/>
      <w:lvlJc w:val="left"/>
      <w:pPr>
        <w:ind w:left="2028" w:hanging="1080"/>
      </w:pPr>
      <w:rPr>
        <w:rFonts w:hint="default"/>
      </w:rPr>
    </w:lvl>
    <w:lvl w:ilvl="5">
      <w:start w:val="1"/>
      <w:numFmt w:val="decimal"/>
      <w:isLgl/>
      <w:lvlText w:val="%1.%2.%3.%4.%5.%6"/>
      <w:lvlJc w:val="left"/>
      <w:pPr>
        <w:ind w:left="2104" w:hanging="1080"/>
      </w:pPr>
      <w:rPr>
        <w:rFonts w:hint="default"/>
      </w:rPr>
    </w:lvl>
    <w:lvl w:ilvl="6">
      <w:start w:val="1"/>
      <w:numFmt w:val="decimal"/>
      <w:isLgl/>
      <w:lvlText w:val="%1.%2.%3.%4.%5.%6.%7"/>
      <w:lvlJc w:val="left"/>
      <w:pPr>
        <w:ind w:left="2540" w:hanging="1440"/>
      </w:pPr>
      <w:rPr>
        <w:rFonts w:hint="default"/>
      </w:rPr>
    </w:lvl>
    <w:lvl w:ilvl="7">
      <w:start w:val="1"/>
      <w:numFmt w:val="decimal"/>
      <w:isLgl/>
      <w:lvlText w:val="%1.%2.%3.%4.%5.%6.%7.%8"/>
      <w:lvlJc w:val="left"/>
      <w:pPr>
        <w:ind w:left="2616" w:hanging="1440"/>
      </w:pPr>
      <w:rPr>
        <w:rFonts w:hint="default"/>
      </w:rPr>
    </w:lvl>
    <w:lvl w:ilvl="8">
      <w:start w:val="1"/>
      <w:numFmt w:val="decimal"/>
      <w:isLgl/>
      <w:lvlText w:val="%1.%2.%3.%4.%5.%6.%7.%8.%9"/>
      <w:lvlJc w:val="left"/>
      <w:pPr>
        <w:ind w:left="3052" w:hanging="1800"/>
      </w:pPr>
      <w:rPr>
        <w:rFonts w:hint="default"/>
      </w:rPr>
    </w:lvl>
  </w:abstractNum>
  <w:abstractNum w:abstractNumId="10">
    <w:nsid w:val="37271D5A"/>
    <w:multiLevelType w:val="multilevel"/>
    <w:tmpl w:val="9202050C"/>
    <w:lvl w:ilvl="0">
      <w:start w:val="3"/>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3C821197"/>
    <w:multiLevelType w:val="hybridMultilevel"/>
    <w:tmpl w:val="0DAA7CE4"/>
    <w:lvl w:ilvl="0" w:tplc="C7FEE6B4">
      <w:start w:val="1"/>
      <w:numFmt w:val="decimal"/>
      <w:lvlText w:val="%1."/>
      <w:lvlJc w:val="left"/>
      <w:pPr>
        <w:ind w:left="72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32E0A98">
      <w:start w:val="1"/>
      <w:numFmt w:val="lowerLetter"/>
      <w:lvlText w:val="%2"/>
      <w:lvlJc w:val="left"/>
      <w:pPr>
        <w:ind w:left="14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4F83E60">
      <w:start w:val="1"/>
      <w:numFmt w:val="lowerRoman"/>
      <w:lvlText w:val="%3"/>
      <w:lvlJc w:val="left"/>
      <w:pPr>
        <w:ind w:left="21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9145186">
      <w:start w:val="1"/>
      <w:numFmt w:val="decimal"/>
      <w:lvlText w:val="%4"/>
      <w:lvlJc w:val="left"/>
      <w:pPr>
        <w:ind w:left="288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DB4CBC4">
      <w:start w:val="1"/>
      <w:numFmt w:val="lowerLetter"/>
      <w:lvlText w:val="%5"/>
      <w:lvlJc w:val="left"/>
      <w:pPr>
        <w:ind w:left="36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4B25E88">
      <w:start w:val="1"/>
      <w:numFmt w:val="lowerRoman"/>
      <w:lvlText w:val="%6"/>
      <w:lvlJc w:val="left"/>
      <w:pPr>
        <w:ind w:left="432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0586682">
      <w:start w:val="1"/>
      <w:numFmt w:val="decimal"/>
      <w:lvlText w:val="%7"/>
      <w:lvlJc w:val="left"/>
      <w:pPr>
        <w:ind w:left="50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C4CA7C4">
      <w:start w:val="1"/>
      <w:numFmt w:val="lowerLetter"/>
      <w:lvlText w:val="%8"/>
      <w:lvlJc w:val="left"/>
      <w:pPr>
        <w:ind w:left="57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B5AAFB2">
      <w:start w:val="1"/>
      <w:numFmt w:val="lowerRoman"/>
      <w:lvlText w:val="%9"/>
      <w:lvlJc w:val="left"/>
      <w:pPr>
        <w:ind w:left="648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2">
    <w:nsid w:val="3DA072F4"/>
    <w:multiLevelType w:val="multilevel"/>
    <w:tmpl w:val="8C5AE5C4"/>
    <w:lvl w:ilvl="0">
      <w:start w:val="3"/>
      <w:numFmt w:val="decimal"/>
      <w:lvlText w:val="%1"/>
      <w:lvlJc w:val="left"/>
      <w:pPr>
        <w:ind w:left="360" w:hanging="360"/>
      </w:pPr>
      <w:rPr>
        <w:rFonts w:hint="default"/>
      </w:rPr>
    </w:lvl>
    <w:lvl w:ilvl="1">
      <w:start w:val="4"/>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296" w:hanging="72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4944" w:hanging="108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592" w:hanging="1440"/>
      </w:pPr>
      <w:rPr>
        <w:rFonts w:hint="default"/>
      </w:rPr>
    </w:lvl>
  </w:abstractNum>
  <w:abstractNum w:abstractNumId="13">
    <w:nsid w:val="4A556E62"/>
    <w:multiLevelType w:val="multilevel"/>
    <w:tmpl w:val="EEAA8E64"/>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51457937"/>
    <w:multiLevelType w:val="multilevel"/>
    <w:tmpl w:val="FBB4D250"/>
    <w:lvl w:ilvl="0">
      <w:start w:val="1"/>
      <w:numFmt w:val="bullet"/>
      <w:lvlText w:val=""/>
      <w:lvlJc w:val="left"/>
      <w:pPr>
        <w:ind w:left="1080" w:hanging="360"/>
      </w:pPr>
      <w:rPr>
        <w:rFonts w:ascii="Symbol" w:hAnsi="Symbol" w:hint="default"/>
      </w:rPr>
    </w:lvl>
    <w:lvl w:ilvl="1">
      <w:start w:val="1"/>
      <w:numFmt w:val="decimal"/>
      <w:lvlText w:val="2.%2"/>
      <w:lvlJc w:val="left"/>
      <w:pPr>
        <w:ind w:left="1080" w:hanging="360"/>
      </w:pPr>
      <w:rPr>
        <w:rFonts w:hint="default"/>
      </w:rPr>
    </w:lvl>
    <w:lvl w:ilvl="2">
      <w:start w:val="1"/>
      <w:numFmt w:val="decimal"/>
      <w:lvlText w:val="2.3.%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nsid w:val="56FF2D46"/>
    <w:multiLevelType w:val="multilevel"/>
    <w:tmpl w:val="3404FDFE"/>
    <w:lvl w:ilvl="0">
      <w:start w:val="1"/>
      <w:numFmt w:val="decimal"/>
      <w:lvlText w:val="%1."/>
      <w:lvlJc w:val="left"/>
      <w:pPr>
        <w:ind w:left="1080" w:hanging="360"/>
      </w:pPr>
      <w:rPr>
        <w:rFonts w:hint="default"/>
      </w:rPr>
    </w:lvl>
    <w:lvl w:ilvl="1">
      <w:start w:val="1"/>
      <w:numFmt w:val="decimal"/>
      <w:lvlText w:val="5.%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nsid w:val="5B5D3CC1"/>
    <w:multiLevelType w:val="multilevel"/>
    <w:tmpl w:val="D040B37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7">
    <w:nsid w:val="6A0F0EF9"/>
    <w:multiLevelType w:val="multilevel"/>
    <w:tmpl w:val="041E57A2"/>
    <w:lvl w:ilvl="0">
      <w:start w:val="1"/>
      <w:numFmt w:val="bullet"/>
      <w:lvlText w:val=""/>
      <w:lvlJc w:val="left"/>
      <w:pPr>
        <w:ind w:left="1080" w:hanging="360"/>
      </w:pPr>
      <w:rPr>
        <w:rFonts w:ascii="Symbol" w:hAnsi="Symbol" w:hint="default"/>
      </w:rPr>
    </w:lvl>
    <w:lvl w:ilvl="1">
      <w:start w:val="1"/>
      <w:numFmt w:val="decimal"/>
      <w:lvlText w:val="2.%2"/>
      <w:lvlJc w:val="left"/>
      <w:pPr>
        <w:ind w:left="1080" w:hanging="360"/>
      </w:pPr>
      <w:rPr>
        <w:rFonts w:hint="default"/>
        <w:b/>
      </w:rPr>
    </w:lvl>
    <w:lvl w:ilvl="2">
      <w:start w:val="1"/>
      <w:numFmt w:val="decimal"/>
      <w:lvlText w:val="2.3.%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8">
    <w:nsid w:val="6F636C87"/>
    <w:multiLevelType w:val="hybridMultilevel"/>
    <w:tmpl w:val="2CEE1946"/>
    <w:lvl w:ilvl="0" w:tplc="F2486CCC">
      <w:start w:val="1"/>
      <w:numFmt w:val="decimal"/>
      <w:lvlText w:val="%1."/>
      <w:lvlJc w:val="left"/>
      <w:pPr>
        <w:ind w:left="1237" w:hanging="360"/>
      </w:pPr>
      <w:rPr>
        <w:rFonts w:hint="default"/>
      </w:rPr>
    </w:lvl>
    <w:lvl w:ilvl="1" w:tplc="04210019" w:tentative="1">
      <w:start w:val="1"/>
      <w:numFmt w:val="lowerLetter"/>
      <w:lvlText w:val="%2."/>
      <w:lvlJc w:val="left"/>
      <w:pPr>
        <w:ind w:left="1957" w:hanging="360"/>
      </w:pPr>
    </w:lvl>
    <w:lvl w:ilvl="2" w:tplc="0421001B" w:tentative="1">
      <w:start w:val="1"/>
      <w:numFmt w:val="lowerRoman"/>
      <w:lvlText w:val="%3."/>
      <w:lvlJc w:val="right"/>
      <w:pPr>
        <w:ind w:left="2677" w:hanging="180"/>
      </w:pPr>
    </w:lvl>
    <w:lvl w:ilvl="3" w:tplc="0421000F" w:tentative="1">
      <w:start w:val="1"/>
      <w:numFmt w:val="decimal"/>
      <w:lvlText w:val="%4."/>
      <w:lvlJc w:val="left"/>
      <w:pPr>
        <w:ind w:left="3397" w:hanging="360"/>
      </w:pPr>
    </w:lvl>
    <w:lvl w:ilvl="4" w:tplc="04210019" w:tentative="1">
      <w:start w:val="1"/>
      <w:numFmt w:val="lowerLetter"/>
      <w:lvlText w:val="%5."/>
      <w:lvlJc w:val="left"/>
      <w:pPr>
        <w:ind w:left="4117" w:hanging="360"/>
      </w:pPr>
    </w:lvl>
    <w:lvl w:ilvl="5" w:tplc="0421001B" w:tentative="1">
      <w:start w:val="1"/>
      <w:numFmt w:val="lowerRoman"/>
      <w:lvlText w:val="%6."/>
      <w:lvlJc w:val="right"/>
      <w:pPr>
        <w:ind w:left="4837" w:hanging="180"/>
      </w:pPr>
    </w:lvl>
    <w:lvl w:ilvl="6" w:tplc="0421000F" w:tentative="1">
      <w:start w:val="1"/>
      <w:numFmt w:val="decimal"/>
      <w:lvlText w:val="%7."/>
      <w:lvlJc w:val="left"/>
      <w:pPr>
        <w:ind w:left="5557" w:hanging="360"/>
      </w:pPr>
    </w:lvl>
    <w:lvl w:ilvl="7" w:tplc="04210019" w:tentative="1">
      <w:start w:val="1"/>
      <w:numFmt w:val="lowerLetter"/>
      <w:lvlText w:val="%8."/>
      <w:lvlJc w:val="left"/>
      <w:pPr>
        <w:ind w:left="6277" w:hanging="360"/>
      </w:pPr>
    </w:lvl>
    <w:lvl w:ilvl="8" w:tplc="0421001B" w:tentative="1">
      <w:start w:val="1"/>
      <w:numFmt w:val="lowerRoman"/>
      <w:lvlText w:val="%9."/>
      <w:lvlJc w:val="right"/>
      <w:pPr>
        <w:ind w:left="6997" w:hanging="180"/>
      </w:pPr>
    </w:lvl>
  </w:abstractNum>
  <w:abstractNum w:abstractNumId="19">
    <w:nsid w:val="70D90592"/>
    <w:multiLevelType w:val="multilevel"/>
    <w:tmpl w:val="FE52562A"/>
    <w:lvl w:ilvl="0">
      <w:start w:val="3"/>
      <w:numFmt w:val="decimal"/>
      <w:lvlText w:val="%1"/>
      <w:lvlJc w:val="left"/>
      <w:pPr>
        <w:ind w:left="360" w:hanging="360"/>
      </w:pPr>
      <w:rPr>
        <w:rFonts w:hint="default"/>
      </w:rPr>
    </w:lvl>
    <w:lvl w:ilvl="1">
      <w:start w:val="1"/>
      <w:numFmt w:val="decimal"/>
      <w:lvlText w:val="3.%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71F050FF"/>
    <w:multiLevelType w:val="hybridMultilevel"/>
    <w:tmpl w:val="B5A40C06"/>
    <w:lvl w:ilvl="0" w:tplc="334E86E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77E43404"/>
    <w:multiLevelType w:val="hybridMultilevel"/>
    <w:tmpl w:val="FFD08378"/>
    <w:lvl w:ilvl="0" w:tplc="32A2B83C">
      <w:start w:val="1"/>
      <w:numFmt w:val="decimal"/>
      <w:lvlText w:val="%1."/>
      <w:lvlJc w:val="left"/>
      <w:pPr>
        <w:ind w:left="900" w:hanging="360"/>
      </w:pPr>
      <w:rPr>
        <w:rFonts w:ascii="Times New Roman" w:eastAsia="Times New Roman" w:hAnsi="Times New Roman" w:cs="Times New Roman"/>
        <w:color w:val="800000"/>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22">
    <w:nsid w:val="78A239BF"/>
    <w:multiLevelType w:val="multilevel"/>
    <w:tmpl w:val="FBB4D250"/>
    <w:lvl w:ilvl="0">
      <w:start w:val="1"/>
      <w:numFmt w:val="bullet"/>
      <w:lvlText w:val=""/>
      <w:lvlJc w:val="left"/>
      <w:pPr>
        <w:ind w:left="1080" w:hanging="360"/>
      </w:pPr>
      <w:rPr>
        <w:rFonts w:ascii="Symbol" w:hAnsi="Symbol" w:hint="default"/>
      </w:rPr>
    </w:lvl>
    <w:lvl w:ilvl="1">
      <w:start w:val="1"/>
      <w:numFmt w:val="decimal"/>
      <w:lvlText w:val="2.%2"/>
      <w:lvlJc w:val="left"/>
      <w:pPr>
        <w:ind w:left="1080" w:hanging="360"/>
      </w:pPr>
      <w:rPr>
        <w:rFonts w:hint="default"/>
      </w:rPr>
    </w:lvl>
    <w:lvl w:ilvl="2">
      <w:start w:val="1"/>
      <w:numFmt w:val="decimal"/>
      <w:lvlText w:val="2.3.%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16"/>
  </w:num>
  <w:num w:numId="2">
    <w:abstractNumId w:val="21"/>
  </w:num>
  <w:num w:numId="3">
    <w:abstractNumId w:val="8"/>
  </w:num>
  <w:num w:numId="4">
    <w:abstractNumId w:val="4"/>
  </w:num>
  <w:num w:numId="5">
    <w:abstractNumId w:val="3"/>
  </w:num>
  <w:num w:numId="6">
    <w:abstractNumId w:val="0"/>
  </w:num>
  <w:num w:numId="7">
    <w:abstractNumId w:val="18"/>
  </w:num>
  <w:num w:numId="8">
    <w:abstractNumId w:val="17"/>
  </w:num>
  <w:num w:numId="9">
    <w:abstractNumId w:val="11"/>
  </w:num>
  <w:num w:numId="10">
    <w:abstractNumId w:val="2"/>
  </w:num>
  <w:num w:numId="11">
    <w:abstractNumId w:val="9"/>
  </w:num>
  <w:num w:numId="12">
    <w:abstractNumId w:val="19"/>
  </w:num>
  <w:num w:numId="13">
    <w:abstractNumId w:val="13"/>
  </w:num>
  <w:num w:numId="14">
    <w:abstractNumId w:val="15"/>
  </w:num>
  <w:num w:numId="15">
    <w:abstractNumId w:val="7"/>
  </w:num>
  <w:num w:numId="16">
    <w:abstractNumId w:val="6"/>
  </w:num>
  <w:num w:numId="17">
    <w:abstractNumId w:val="5"/>
  </w:num>
  <w:num w:numId="18">
    <w:abstractNumId w:val="10"/>
  </w:num>
  <w:num w:numId="19">
    <w:abstractNumId w:val="12"/>
  </w:num>
  <w:num w:numId="20">
    <w:abstractNumId w:val="20"/>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511"/>
    <w:rsid w:val="000035A8"/>
    <w:rsid w:val="0001316D"/>
    <w:rsid w:val="000207FB"/>
    <w:rsid w:val="00021160"/>
    <w:rsid w:val="00023252"/>
    <w:rsid w:val="00030669"/>
    <w:rsid w:val="00032499"/>
    <w:rsid w:val="000520C7"/>
    <w:rsid w:val="000702EF"/>
    <w:rsid w:val="00070EE1"/>
    <w:rsid w:val="0008185F"/>
    <w:rsid w:val="00083777"/>
    <w:rsid w:val="00083B63"/>
    <w:rsid w:val="000B053E"/>
    <w:rsid w:val="000B0CD5"/>
    <w:rsid w:val="000B62F2"/>
    <w:rsid w:val="000C7B09"/>
    <w:rsid w:val="000D4BA7"/>
    <w:rsid w:val="000E076A"/>
    <w:rsid w:val="000E1C44"/>
    <w:rsid w:val="000E2A2F"/>
    <w:rsid w:val="001010C0"/>
    <w:rsid w:val="00102E7B"/>
    <w:rsid w:val="00104B7C"/>
    <w:rsid w:val="00136178"/>
    <w:rsid w:val="001447C0"/>
    <w:rsid w:val="001477ED"/>
    <w:rsid w:val="00151A84"/>
    <w:rsid w:val="001557B7"/>
    <w:rsid w:val="00173745"/>
    <w:rsid w:val="00181B9A"/>
    <w:rsid w:val="001A5016"/>
    <w:rsid w:val="001A7A3D"/>
    <w:rsid w:val="001C4371"/>
    <w:rsid w:val="001C7ADC"/>
    <w:rsid w:val="001D02F5"/>
    <w:rsid w:val="001D06CE"/>
    <w:rsid w:val="001E23F2"/>
    <w:rsid w:val="001E4000"/>
    <w:rsid w:val="001E5254"/>
    <w:rsid w:val="001E6ADE"/>
    <w:rsid w:val="001F0551"/>
    <w:rsid w:val="00205D97"/>
    <w:rsid w:val="00215D17"/>
    <w:rsid w:val="00220C37"/>
    <w:rsid w:val="00233CCB"/>
    <w:rsid w:val="00237F28"/>
    <w:rsid w:val="00240E81"/>
    <w:rsid w:val="00247305"/>
    <w:rsid w:val="00262E8A"/>
    <w:rsid w:val="00263CA2"/>
    <w:rsid w:val="002821B9"/>
    <w:rsid w:val="002B76C2"/>
    <w:rsid w:val="002C2053"/>
    <w:rsid w:val="002F6FBD"/>
    <w:rsid w:val="00305C7B"/>
    <w:rsid w:val="00324C82"/>
    <w:rsid w:val="00325B3A"/>
    <w:rsid w:val="00326225"/>
    <w:rsid w:val="00332B3D"/>
    <w:rsid w:val="00335966"/>
    <w:rsid w:val="00340FC0"/>
    <w:rsid w:val="003565A1"/>
    <w:rsid w:val="003573E0"/>
    <w:rsid w:val="003577EB"/>
    <w:rsid w:val="00363F97"/>
    <w:rsid w:val="00366A66"/>
    <w:rsid w:val="00383BA6"/>
    <w:rsid w:val="00393DAD"/>
    <w:rsid w:val="0039582E"/>
    <w:rsid w:val="003C27A5"/>
    <w:rsid w:val="003C739C"/>
    <w:rsid w:val="003D1157"/>
    <w:rsid w:val="003D726A"/>
    <w:rsid w:val="003E78F7"/>
    <w:rsid w:val="003F69B4"/>
    <w:rsid w:val="00430F32"/>
    <w:rsid w:val="004635E9"/>
    <w:rsid w:val="00466495"/>
    <w:rsid w:val="004745BE"/>
    <w:rsid w:val="00484C9B"/>
    <w:rsid w:val="004D4657"/>
    <w:rsid w:val="004D707A"/>
    <w:rsid w:val="004E0AF5"/>
    <w:rsid w:val="004E1B44"/>
    <w:rsid w:val="004F7636"/>
    <w:rsid w:val="00505762"/>
    <w:rsid w:val="0050781B"/>
    <w:rsid w:val="00520A6C"/>
    <w:rsid w:val="00525442"/>
    <w:rsid w:val="0053062E"/>
    <w:rsid w:val="0053388A"/>
    <w:rsid w:val="00543D8F"/>
    <w:rsid w:val="00550940"/>
    <w:rsid w:val="00571D78"/>
    <w:rsid w:val="00572971"/>
    <w:rsid w:val="0058346B"/>
    <w:rsid w:val="00593899"/>
    <w:rsid w:val="005B0518"/>
    <w:rsid w:val="005B33A6"/>
    <w:rsid w:val="005B6751"/>
    <w:rsid w:val="005B7087"/>
    <w:rsid w:val="005D158E"/>
    <w:rsid w:val="005D5241"/>
    <w:rsid w:val="005E215F"/>
    <w:rsid w:val="005E7D43"/>
    <w:rsid w:val="005F2970"/>
    <w:rsid w:val="005F54BD"/>
    <w:rsid w:val="0061262A"/>
    <w:rsid w:val="00643BD4"/>
    <w:rsid w:val="00653BAA"/>
    <w:rsid w:val="0066002B"/>
    <w:rsid w:val="006679D5"/>
    <w:rsid w:val="00676288"/>
    <w:rsid w:val="0069354A"/>
    <w:rsid w:val="006935D9"/>
    <w:rsid w:val="006A6911"/>
    <w:rsid w:val="006B1D75"/>
    <w:rsid w:val="006B4FEC"/>
    <w:rsid w:val="006C18AF"/>
    <w:rsid w:val="006D0B80"/>
    <w:rsid w:val="006E687F"/>
    <w:rsid w:val="007017D8"/>
    <w:rsid w:val="00702062"/>
    <w:rsid w:val="00704D6A"/>
    <w:rsid w:val="00726C85"/>
    <w:rsid w:val="00740041"/>
    <w:rsid w:val="007408AB"/>
    <w:rsid w:val="00756702"/>
    <w:rsid w:val="00756A0A"/>
    <w:rsid w:val="007575D6"/>
    <w:rsid w:val="0076146B"/>
    <w:rsid w:val="00783566"/>
    <w:rsid w:val="00795E1C"/>
    <w:rsid w:val="007C2D04"/>
    <w:rsid w:val="007C6567"/>
    <w:rsid w:val="007D038C"/>
    <w:rsid w:val="007F02FC"/>
    <w:rsid w:val="007F219D"/>
    <w:rsid w:val="007F4153"/>
    <w:rsid w:val="00830B03"/>
    <w:rsid w:val="008441CF"/>
    <w:rsid w:val="00847083"/>
    <w:rsid w:val="008575C6"/>
    <w:rsid w:val="008658B7"/>
    <w:rsid w:val="008A6256"/>
    <w:rsid w:val="008A73D4"/>
    <w:rsid w:val="008B0C74"/>
    <w:rsid w:val="008B30DE"/>
    <w:rsid w:val="008B742C"/>
    <w:rsid w:val="008C79AC"/>
    <w:rsid w:val="008D3F04"/>
    <w:rsid w:val="008E5851"/>
    <w:rsid w:val="008E78EA"/>
    <w:rsid w:val="00900AF0"/>
    <w:rsid w:val="009060CA"/>
    <w:rsid w:val="0091793C"/>
    <w:rsid w:val="00943F03"/>
    <w:rsid w:val="00966AF4"/>
    <w:rsid w:val="00972B59"/>
    <w:rsid w:val="00974281"/>
    <w:rsid w:val="00993CD2"/>
    <w:rsid w:val="009A227D"/>
    <w:rsid w:val="009A4833"/>
    <w:rsid w:val="009B24C7"/>
    <w:rsid w:val="009B5309"/>
    <w:rsid w:val="009F63B0"/>
    <w:rsid w:val="00A015A6"/>
    <w:rsid w:val="00A65820"/>
    <w:rsid w:val="00A97026"/>
    <w:rsid w:val="00AA1166"/>
    <w:rsid w:val="00AB0403"/>
    <w:rsid w:val="00AB4131"/>
    <w:rsid w:val="00AB4990"/>
    <w:rsid w:val="00AB5333"/>
    <w:rsid w:val="00AD4705"/>
    <w:rsid w:val="00AD4F43"/>
    <w:rsid w:val="00AD684F"/>
    <w:rsid w:val="00AE3624"/>
    <w:rsid w:val="00B00714"/>
    <w:rsid w:val="00B03AEF"/>
    <w:rsid w:val="00B06624"/>
    <w:rsid w:val="00B3101B"/>
    <w:rsid w:val="00B33CC9"/>
    <w:rsid w:val="00B51511"/>
    <w:rsid w:val="00B8191C"/>
    <w:rsid w:val="00B92748"/>
    <w:rsid w:val="00B949C7"/>
    <w:rsid w:val="00B96910"/>
    <w:rsid w:val="00BA3FA7"/>
    <w:rsid w:val="00BB0E97"/>
    <w:rsid w:val="00BB7426"/>
    <w:rsid w:val="00BC2C14"/>
    <w:rsid w:val="00BD6F10"/>
    <w:rsid w:val="00BE12FA"/>
    <w:rsid w:val="00BF6263"/>
    <w:rsid w:val="00C04EB6"/>
    <w:rsid w:val="00C10FB4"/>
    <w:rsid w:val="00C144FE"/>
    <w:rsid w:val="00C16D7F"/>
    <w:rsid w:val="00C76749"/>
    <w:rsid w:val="00CC0B5F"/>
    <w:rsid w:val="00CC3B9E"/>
    <w:rsid w:val="00CC63DF"/>
    <w:rsid w:val="00D05DA0"/>
    <w:rsid w:val="00D13E43"/>
    <w:rsid w:val="00D16B4A"/>
    <w:rsid w:val="00D20759"/>
    <w:rsid w:val="00D20ECD"/>
    <w:rsid w:val="00D21EB9"/>
    <w:rsid w:val="00D22DA2"/>
    <w:rsid w:val="00D32339"/>
    <w:rsid w:val="00D3391E"/>
    <w:rsid w:val="00D340B2"/>
    <w:rsid w:val="00D50B51"/>
    <w:rsid w:val="00D54429"/>
    <w:rsid w:val="00D769A4"/>
    <w:rsid w:val="00D91E20"/>
    <w:rsid w:val="00D959E5"/>
    <w:rsid w:val="00D966D5"/>
    <w:rsid w:val="00DB1812"/>
    <w:rsid w:val="00DB48CA"/>
    <w:rsid w:val="00DD3A6C"/>
    <w:rsid w:val="00DD796D"/>
    <w:rsid w:val="00DE541F"/>
    <w:rsid w:val="00DF481E"/>
    <w:rsid w:val="00E05175"/>
    <w:rsid w:val="00E0578F"/>
    <w:rsid w:val="00E24AC7"/>
    <w:rsid w:val="00E40E24"/>
    <w:rsid w:val="00E470F1"/>
    <w:rsid w:val="00E505F8"/>
    <w:rsid w:val="00E51778"/>
    <w:rsid w:val="00E575AB"/>
    <w:rsid w:val="00E641D2"/>
    <w:rsid w:val="00E8227E"/>
    <w:rsid w:val="00E97EC1"/>
    <w:rsid w:val="00EA53AD"/>
    <w:rsid w:val="00EA7DDB"/>
    <w:rsid w:val="00EB50F2"/>
    <w:rsid w:val="00EC2579"/>
    <w:rsid w:val="00EE4271"/>
    <w:rsid w:val="00EE6683"/>
    <w:rsid w:val="00EF6AC0"/>
    <w:rsid w:val="00EF7447"/>
    <w:rsid w:val="00F53985"/>
    <w:rsid w:val="00F83243"/>
    <w:rsid w:val="00F90588"/>
    <w:rsid w:val="00FB14B9"/>
    <w:rsid w:val="00FC7BB8"/>
    <w:rsid w:val="00FE3C4F"/>
    <w:rsid w:val="00FE6D13"/>
    <w:rsid w:val="00FF0E49"/>
    <w:rsid w:val="00FF4017"/>
    <w:rsid w:val="00FF75AC"/>
  </w:rsids>
  <m:mathPr>
    <m:mathFont m:val="Cambria Math"/>
    <m:brkBin m:val="before"/>
    <m:brkBinSub m:val="--"/>
    <m:smallFrac m:val="0"/>
    <m:dispDef/>
    <m:lMargin m:val="0"/>
    <m:rMargin m:val="0"/>
    <m:defJc m:val="centerGroup"/>
    <m:wrapIndent m:val="1440"/>
    <m:intLim m:val="subSup"/>
    <m:naryLim m:val="undOvr"/>
  </m:mathPr>
  <w:themeFontLang w:val="id-ID"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1A9E2AC9"/>
  <w15:docId w15:val="{2B950CEB-FEB0-4F2D-B6CF-A7695EED2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customStyle="1" w:styleId="Affiliation">
    <w:name w:val="Affiliation"/>
    <w:uiPriority w:val="99"/>
    <w:rsid w:val="00740041"/>
    <w:pPr>
      <w:jc w:val="center"/>
    </w:pPr>
  </w:style>
  <w:style w:type="character" w:styleId="Hyperlink">
    <w:name w:val="Hyperlink"/>
    <w:basedOn w:val="DefaultParagraphFont"/>
    <w:uiPriority w:val="99"/>
    <w:unhideWhenUsed/>
    <w:rsid w:val="00740041"/>
    <w:rPr>
      <w:color w:val="0000FF" w:themeColor="hyperlink"/>
      <w:u w:val="single"/>
    </w:rPr>
  </w:style>
  <w:style w:type="character" w:customStyle="1" w:styleId="Mention1">
    <w:name w:val="Mention1"/>
    <w:basedOn w:val="DefaultParagraphFont"/>
    <w:uiPriority w:val="99"/>
    <w:semiHidden/>
    <w:unhideWhenUsed/>
    <w:rsid w:val="00740041"/>
    <w:rPr>
      <w:color w:val="2B579A"/>
      <w:shd w:val="clear" w:color="auto" w:fill="E6E6E6"/>
    </w:rPr>
  </w:style>
  <w:style w:type="character" w:styleId="FollowedHyperlink">
    <w:name w:val="FollowedHyperlink"/>
    <w:basedOn w:val="DefaultParagraphFont"/>
    <w:uiPriority w:val="99"/>
    <w:semiHidden/>
    <w:unhideWhenUsed/>
    <w:rsid w:val="00740041"/>
    <w:rPr>
      <w:color w:val="800080" w:themeColor="followedHyperlink"/>
      <w:u w:val="single"/>
    </w:rPr>
  </w:style>
  <w:style w:type="paragraph" w:styleId="HTMLPreformatted">
    <w:name w:val="HTML Preformatted"/>
    <w:basedOn w:val="Normal"/>
    <w:link w:val="HTMLPreformattedChar"/>
    <w:uiPriority w:val="99"/>
    <w:unhideWhenUsed/>
    <w:rsid w:val="00B00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id-ID" w:eastAsia="id-ID"/>
    </w:rPr>
  </w:style>
  <w:style w:type="character" w:customStyle="1" w:styleId="HTMLPreformattedChar">
    <w:name w:val="HTML Preformatted Char"/>
    <w:basedOn w:val="DefaultParagraphFont"/>
    <w:link w:val="HTMLPreformatted"/>
    <w:uiPriority w:val="99"/>
    <w:rsid w:val="00B00714"/>
    <w:rPr>
      <w:rFonts w:ascii="Courier New" w:hAnsi="Courier New" w:cs="Courier New"/>
      <w:lang w:val="id-ID" w:eastAsia="id-ID"/>
    </w:rPr>
  </w:style>
  <w:style w:type="paragraph" w:styleId="ListParagraph">
    <w:name w:val="List Paragraph"/>
    <w:basedOn w:val="Normal"/>
    <w:uiPriority w:val="34"/>
    <w:qFormat/>
    <w:rsid w:val="002821B9"/>
    <w:pPr>
      <w:ind w:left="720"/>
      <w:contextualSpacing/>
    </w:pPr>
  </w:style>
  <w:style w:type="table" w:styleId="TableGrid">
    <w:name w:val="Table Grid"/>
    <w:basedOn w:val="TableNormal"/>
    <w:uiPriority w:val="39"/>
    <w:unhideWhenUsed/>
    <w:rsid w:val="005B7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935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35D9"/>
    <w:rPr>
      <w:rFonts w:ascii="Segoe UI" w:hAnsi="Segoe UI" w:cs="Segoe UI"/>
      <w:sz w:val="18"/>
      <w:szCs w:val="18"/>
    </w:rPr>
  </w:style>
  <w:style w:type="paragraph" w:styleId="Footer">
    <w:name w:val="footer"/>
    <w:basedOn w:val="Normal"/>
    <w:link w:val="FooterChar"/>
    <w:uiPriority w:val="99"/>
    <w:unhideWhenUsed/>
    <w:rsid w:val="006C18AF"/>
    <w:pPr>
      <w:tabs>
        <w:tab w:val="center" w:pos="4513"/>
        <w:tab w:val="right" w:pos="9026"/>
      </w:tabs>
    </w:pPr>
  </w:style>
  <w:style w:type="character" w:customStyle="1" w:styleId="FooterChar">
    <w:name w:val="Footer Char"/>
    <w:basedOn w:val="DefaultParagraphFont"/>
    <w:link w:val="Footer"/>
    <w:uiPriority w:val="99"/>
    <w:rsid w:val="006C18AF"/>
  </w:style>
  <w:style w:type="paragraph" w:styleId="NormalWeb">
    <w:name w:val="Normal (Web)"/>
    <w:basedOn w:val="Normal"/>
    <w:uiPriority w:val="99"/>
    <w:unhideWhenUsed/>
    <w:rsid w:val="006B4FEC"/>
    <w:pPr>
      <w:spacing w:before="100" w:beforeAutospacing="1" w:after="100" w:afterAutospacing="1"/>
    </w:pPr>
    <w:rPr>
      <w:sz w:val="24"/>
      <w:szCs w:val="24"/>
      <w:lang w:val="id-ID" w:eastAsia="id-ID"/>
    </w:rPr>
  </w:style>
  <w:style w:type="paragraph" w:styleId="Caption">
    <w:name w:val="caption"/>
    <w:basedOn w:val="Normal"/>
    <w:next w:val="Normal"/>
    <w:uiPriority w:val="35"/>
    <w:unhideWhenUsed/>
    <w:qFormat/>
    <w:rsid w:val="002F6FBD"/>
    <w:pPr>
      <w:spacing w:after="200"/>
    </w:pPr>
    <w:rPr>
      <w:rFonts w:asciiTheme="minorHAnsi" w:eastAsiaTheme="minorHAnsi" w:hAnsiTheme="minorHAnsi" w:cstheme="minorBidi"/>
      <w:b/>
      <w:bCs/>
      <w:color w:val="4F81BD" w:themeColor="accent1"/>
      <w:sz w:val="18"/>
      <w:szCs w:val="18"/>
    </w:rPr>
  </w:style>
  <w:style w:type="paragraph" w:styleId="TOC1">
    <w:name w:val="toc 1"/>
    <w:basedOn w:val="Normal"/>
    <w:next w:val="Normal"/>
    <w:autoRedefine/>
    <w:uiPriority w:val="39"/>
    <w:unhideWhenUsed/>
    <w:qFormat/>
    <w:rsid w:val="002F6FBD"/>
    <w:pPr>
      <w:tabs>
        <w:tab w:val="left" w:pos="660"/>
        <w:tab w:val="right" w:leader="dot" w:pos="8222"/>
      </w:tabs>
      <w:spacing w:after="100" w:line="276" w:lineRule="auto"/>
      <w:ind w:right="49"/>
    </w:pPr>
    <w:rPr>
      <w:rFonts w:asciiTheme="minorHAnsi" w:eastAsiaTheme="minorHAnsi" w:hAnsiTheme="minorHAnsi" w:cstheme="minorBidi"/>
      <w:sz w:val="22"/>
      <w:szCs w:val="22"/>
      <w:lang w:val="id-ID"/>
    </w:rPr>
  </w:style>
  <w:style w:type="character" w:customStyle="1" w:styleId="UnresolvedMention">
    <w:name w:val="Unresolved Mention"/>
    <w:basedOn w:val="DefaultParagraphFont"/>
    <w:uiPriority w:val="99"/>
    <w:semiHidden/>
    <w:unhideWhenUsed/>
    <w:rsid w:val="00543D8F"/>
    <w:rPr>
      <w:color w:val="808080"/>
      <w:shd w:val="clear" w:color="auto" w:fill="E6E6E6"/>
    </w:rPr>
  </w:style>
  <w:style w:type="paragraph" w:customStyle="1" w:styleId="Default">
    <w:name w:val="Default"/>
    <w:rsid w:val="00E575AB"/>
    <w:pPr>
      <w:autoSpaceDE w:val="0"/>
      <w:autoSpaceDN w:val="0"/>
      <w:adjustRightInd w:val="0"/>
    </w:pPr>
    <w:rPr>
      <w:rFonts w:eastAsiaTheme="minorHAnsi"/>
      <w:color w:val="000000"/>
      <w:sz w:val="24"/>
      <w:szCs w:val="24"/>
      <w:lang w:val="id-ID"/>
    </w:rPr>
  </w:style>
  <w:style w:type="character" w:styleId="Emphasis">
    <w:name w:val="Emphasis"/>
    <w:basedOn w:val="DefaultParagraphFont"/>
    <w:uiPriority w:val="20"/>
    <w:qFormat/>
    <w:rsid w:val="00571D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49805">
      <w:bodyDiv w:val="1"/>
      <w:marLeft w:val="0"/>
      <w:marRight w:val="0"/>
      <w:marTop w:val="0"/>
      <w:marBottom w:val="0"/>
      <w:divBdr>
        <w:top w:val="none" w:sz="0" w:space="0" w:color="auto"/>
        <w:left w:val="none" w:sz="0" w:space="0" w:color="auto"/>
        <w:bottom w:val="none" w:sz="0" w:space="0" w:color="auto"/>
        <w:right w:val="none" w:sz="0" w:space="0" w:color="auto"/>
      </w:divBdr>
    </w:div>
    <w:div w:id="96681385">
      <w:bodyDiv w:val="1"/>
      <w:marLeft w:val="0"/>
      <w:marRight w:val="0"/>
      <w:marTop w:val="0"/>
      <w:marBottom w:val="0"/>
      <w:divBdr>
        <w:top w:val="none" w:sz="0" w:space="0" w:color="auto"/>
        <w:left w:val="none" w:sz="0" w:space="0" w:color="auto"/>
        <w:bottom w:val="none" w:sz="0" w:space="0" w:color="auto"/>
        <w:right w:val="none" w:sz="0" w:space="0" w:color="auto"/>
      </w:divBdr>
    </w:div>
    <w:div w:id="192811791">
      <w:bodyDiv w:val="1"/>
      <w:marLeft w:val="0"/>
      <w:marRight w:val="0"/>
      <w:marTop w:val="0"/>
      <w:marBottom w:val="0"/>
      <w:divBdr>
        <w:top w:val="none" w:sz="0" w:space="0" w:color="auto"/>
        <w:left w:val="none" w:sz="0" w:space="0" w:color="auto"/>
        <w:bottom w:val="none" w:sz="0" w:space="0" w:color="auto"/>
        <w:right w:val="none" w:sz="0" w:space="0" w:color="auto"/>
      </w:divBdr>
    </w:div>
    <w:div w:id="285165942">
      <w:bodyDiv w:val="1"/>
      <w:marLeft w:val="0"/>
      <w:marRight w:val="0"/>
      <w:marTop w:val="0"/>
      <w:marBottom w:val="0"/>
      <w:divBdr>
        <w:top w:val="none" w:sz="0" w:space="0" w:color="auto"/>
        <w:left w:val="none" w:sz="0" w:space="0" w:color="auto"/>
        <w:bottom w:val="none" w:sz="0" w:space="0" w:color="auto"/>
        <w:right w:val="none" w:sz="0" w:space="0" w:color="auto"/>
      </w:divBdr>
    </w:div>
    <w:div w:id="316037999">
      <w:bodyDiv w:val="1"/>
      <w:marLeft w:val="0"/>
      <w:marRight w:val="0"/>
      <w:marTop w:val="0"/>
      <w:marBottom w:val="0"/>
      <w:divBdr>
        <w:top w:val="none" w:sz="0" w:space="0" w:color="auto"/>
        <w:left w:val="none" w:sz="0" w:space="0" w:color="auto"/>
        <w:bottom w:val="none" w:sz="0" w:space="0" w:color="auto"/>
        <w:right w:val="none" w:sz="0" w:space="0" w:color="auto"/>
      </w:divBdr>
    </w:div>
    <w:div w:id="437917074">
      <w:bodyDiv w:val="1"/>
      <w:marLeft w:val="0"/>
      <w:marRight w:val="0"/>
      <w:marTop w:val="0"/>
      <w:marBottom w:val="0"/>
      <w:divBdr>
        <w:top w:val="none" w:sz="0" w:space="0" w:color="auto"/>
        <w:left w:val="none" w:sz="0" w:space="0" w:color="auto"/>
        <w:bottom w:val="none" w:sz="0" w:space="0" w:color="auto"/>
        <w:right w:val="none" w:sz="0" w:space="0" w:color="auto"/>
      </w:divBdr>
    </w:div>
    <w:div w:id="480079088">
      <w:bodyDiv w:val="1"/>
      <w:marLeft w:val="0"/>
      <w:marRight w:val="0"/>
      <w:marTop w:val="0"/>
      <w:marBottom w:val="0"/>
      <w:divBdr>
        <w:top w:val="none" w:sz="0" w:space="0" w:color="auto"/>
        <w:left w:val="none" w:sz="0" w:space="0" w:color="auto"/>
        <w:bottom w:val="none" w:sz="0" w:space="0" w:color="auto"/>
        <w:right w:val="none" w:sz="0" w:space="0" w:color="auto"/>
      </w:divBdr>
    </w:div>
    <w:div w:id="601188483">
      <w:bodyDiv w:val="1"/>
      <w:marLeft w:val="0"/>
      <w:marRight w:val="0"/>
      <w:marTop w:val="0"/>
      <w:marBottom w:val="0"/>
      <w:divBdr>
        <w:top w:val="none" w:sz="0" w:space="0" w:color="auto"/>
        <w:left w:val="none" w:sz="0" w:space="0" w:color="auto"/>
        <w:bottom w:val="none" w:sz="0" w:space="0" w:color="auto"/>
        <w:right w:val="none" w:sz="0" w:space="0" w:color="auto"/>
      </w:divBdr>
    </w:div>
    <w:div w:id="933325289">
      <w:bodyDiv w:val="1"/>
      <w:marLeft w:val="0"/>
      <w:marRight w:val="0"/>
      <w:marTop w:val="0"/>
      <w:marBottom w:val="0"/>
      <w:divBdr>
        <w:top w:val="none" w:sz="0" w:space="0" w:color="auto"/>
        <w:left w:val="none" w:sz="0" w:space="0" w:color="auto"/>
        <w:bottom w:val="none" w:sz="0" w:space="0" w:color="auto"/>
        <w:right w:val="none" w:sz="0" w:space="0" w:color="auto"/>
      </w:divBdr>
    </w:div>
    <w:div w:id="1068723151">
      <w:bodyDiv w:val="1"/>
      <w:marLeft w:val="0"/>
      <w:marRight w:val="0"/>
      <w:marTop w:val="0"/>
      <w:marBottom w:val="0"/>
      <w:divBdr>
        <w:top w:val="none" w:sz="0" w:space="0" w:color="auto"/>
        <w:left w:val="none" w:sz="0" w:space="0" w:color="auto"/>
        <w:bottom w:val="none" w:sz="0" w:space="0" w:color="auto"/>
        <w:right w:val="none" w:sz="0" w:space="0" w:color="auto"/>
      </w:divBdr>
    </w:div>
    <w:div w:id="1077018933">
      <w:bodyDiv w:val="1"/>
      <w:marLeft w:val="0"/>
      <w:marRight w:val="0"/>
      <w:marTop w:val="0"/>
      <w:marBottom w:val="0"/>
      <w:divBdr>
        <w:top w:val="none" w:sz="0" w:space="0" w:color="auto"/>
        <w:left w:val="none" w:sz="0" w:space="0" w:color="auto"/>
        <w:bottom w:val="none" w:sz="0" w:space="0" w:color="auto"/>
        <w:right w:val="none" w:sz="0" w:space="0" w:color="auto"/>
      </w:divBdr>
    </w:div>
    <w:div w:id="1236628361">
      <w:bodyDiv w:val="1"/>
      <w:marLeft w:val="0"/>
      <w:marRight w:val="0"/>
      <w:marTop w:val="0"/>
      <w:marBottom w:val="0"/>
      <w:divBdr>
        <w:top w:val="none" w:sz="0" w:space="0" w:color="auto"/>
        <w:left w:val="none" w:sz="0" w:space="0" w:color="auto"/>
        <w:bottom w:val="none" w:sz="0" w:space="0" w:color="auto"/>
        <w:right w:val="none" w:sz="0" w:space="0" w:color="auto"/>
      </w:divBdr>
    </w:div>
    <w:div w:id="1296180337">
      <w:bodyDiv w:val="1"/>
      <w:marLeft w:val="0"/>
      <w:marRight w:val="0"/>
      <w:marTop w:val="0"/>
      <w:marBottom w:val="0"/>
      <w:divBdr>
        <w:top w:val="none" w:sz="0" w:space="0" w:color="auto"/>
        <w:left w:val="none" w:sz="0" w:space="0" w:color="auto"/>
        <w:bottom w:val="none" w:sz="0" w:space="0" w:color="auto"/>
        <w:right w:val="none" w:sz="0" w:space="0" w:color="auto"/>
      </w:divBdr>
    </w:div>
    <w:div w:id="1469860134">
      <w:bodyDiv w:val="1"/>
      <w:marLeft w:val="0"/>
      <w:marRight w:val="0"/>
      <w:marTop w:val="0"/>
      <w:marBottom w:val="0"/>
      <w:divBdr>
        <w:top w:val="none" w:sz="0" w:space="0" w:color="auto"/>
        <w:left w:val="none" w:sz="0" w:space="0" w:color="auto"/>
        <w:bottom w:val="none" w:sz="0" w:space="0" w:color="auto"/>
        <w:right w:val="none" w:sz="0" w:space="0" w:color="auto"/>
      </w:divBdr>
    </w:div>
    <w:div w:id="1495489165">
      <w:bodyDiv w:val="1"/>
      <w:marLeft w:val="0"/>
      <w:marRight w:val="0"/>
      <w:marTop w:val="0"/>
      <w:marBottom w:val="0"/>
      <w:divBdr>
        <w:top w:val="none" w:sz="0" w:space="0" w:color="auto"/>
        <w:left w:val="none" w:sz="0" w:space="0" w:color="auto"/>
        <w:bottom w:val="none" w:sz="0" w:space="0" w:color="auto"/>
        <w:right w:val="none" w:sz="0" w:space="0" w:color="auto"/>
      </w:divBdr>
    </w:div>
    <w:div w:id="1733043697">
      <w:bodyDiv w:val="1"/>
      <w:marLeft w:val="0"/>
      <w:marRight w:val="0"/>
      <w:marTop w:val="0"/>
      <w:marBottom w:val="0"/>
      <w:divBdr>
        <w:top w:val="none" w:sz="0" w:space="0" w:color="auto"/>
        <w:left w:val="none" w:sz="0" w:space="0" w:color="auto"/>
        <w:bottom w:val="none" w:sz="0" w:space="0" w:color="auto"/>
        <w:right w:val="none" w:sz="0" w:space="0" w:color="auto"/>
      </w:divBdr>
    </w:div>
    <w:div w:id="1878732008">
      <w:bodyDiv w:val="1"/>
      <w:marLeft w:val="0"/>
      <w:marRight w:val="0"/>
      <w:marTop w:val="0"/>
      <w:marBottom w:val="0"/>
      <w:divBdr>
        <w:top w:val="none" w:sz="0" w:space="0" w:color="auto"/>
        <w:left w:val="none" w:sz="0" w:space="0" w:color="auto"/>
        <w:bottom w:val="none" w:sz="0" w:space="0" w:color="auto"/>
        <w:right w:val="none" w:sz="0" w:space="0" w:color="auto"/>
      </w:divBdr>
    </w:div>
    <w:div w:id="1886330602">
      <w:bodyDiv w:val="1"/>
      <w:marLeft w:val="0"/>
      <w:marRight w:val="0"/>
      <w:marTop w:val="0"/>
      <w:marBottom w:val="0"/>
      <w:divBdr>
        <w:top w:val="none" w:sz="0" w:space="0" w:color="auto"/>
        <w:left w:val="none" w:sz="0" w:space="0" w:color="auto"/>
        <w:bottom w:val="none" w:sz="0" w:space="0" w:color="auto"/>
        <w:right w:val="none" w:sz="0" w:space="0" w:color="auto"/>
      </w:divBdr>
    </w:div>
    <w:div w:id="1888059309">
      <w:bodyDiv w:val="1"/>
      <w:marLeft w:val="0"/>
      <w:marRight w:val="0"/>
      <w:marTop w:val="0"/>
      <w:marBottom w:val="0"/>
      <w:divBdr>
        <w:top w:val="none" w:sz="0" w:space="0" w:color="auto"/>
        <w:left w:val="none" w:sz="0" w:space="0" w:color="auto"/>
        <w:bottom w:val="none" w:sz="0" w:space="0" w:color="auto"/>
        <w:right w:val="none" w:sz="0" w:space="0" w:color="auto"/>
      </w:divBdr>
    </w:div>
    <w:div w:id="1939829372">
      <w:bodyDiv w:val="1"/>
      <w:marLeft w:val="0"/>
      <w:marRight w:val="0"/>
      <w:marTop w:val="0"/>
      <w:marBottom w:val="0"/>
      <w:divBdr>
        <w:top w:val="none" w:sz="0" w:space="0" w:color="auto"/>
        <w:left w:val="none" w:sz="0" w:space="0" w:color="auto"/>
        <w:bottom w:val="none" w:sz="0" w:space="0" w:color="auto"/>
        <w:right w:val="none" w:sz="0" w:space="0" w:color="auto"/>
      </w:divBdr>
    </w:div>
    <w:div w:id="1955479363">
      <w:bodyDiv w:val="1"/>
      <w:marLeft w:val="0"/>
      <w:marRight w:val="0"/>
      <w:marTop w:val="0"/>
      <w:marBottom w:val="0"/>
      <w:divBdr>
        <w:top w:val="none" w:sz="0" w:space="0" w:color="auto"/>
        <w:left w:val="none" w:sz="0" w:space="0" w:color="auto"/>
        <w:bottom w:val="none" w:sz="0" w:space="0" w:color="auto"/>
        <w:right w:val="none" w:sz="0" w:space="0" w:color="auto"/>
      </w:divBdr>
    </w:div>
    <w:div w:id="1956250863">
      <w:bodyDiv w:val="1"/>
      <w:marLeft w:val="0"/>
      <w:marRight w:val="0"/>
      <w:marTop w:val="0"/>
      <w:marBottom w:val="0"/>
      <w:divBdr>
        <w:top w:val="none" w:sz="0" w:space="0" w:color="auto"/>
        <w:left w:val="none" w:sz="0" w:space="0" w:color="auto"/>
        <w:bottom w:val="none" w:sz="0" w:space="0" w:color="auto"/>
        <w:right w:val="none" w:sz="0" w:space="0" w:color="auto"/>
      </w:divBdr>
    </w:div>
    <w:div w:id="1979408796">
      <w:bodyDiv w:val="1"/>
      <w:marLeft w:val="0"/>
      <w:marRight w:val="0"/>
      <w:marTop w:val="0"/>
      <w:marBottom w:val="0"/>
      <w:divBdr>
        <w:top w:val="none" w:sz="0" w:space="0" w:color="auto"/>
        <w:left w:val="none" w:sz="0" w:space="0" w:color="auto"/>
        <w:bottom w:val="none" w:sz="0" w:space="0" w:color="auto"/>
        <w:right w:val="none" w:sz="0" w:space="0" w:color="auto"/>
      </w:divBdr>
    </w:div>
    <w:div w:id="2000190220">
      <w:bodyDiv w:val="1"/>
      <w:marLeft w:val="0"/>
      <w:marRight w:val="0"/>
      <w:marTop w:val="0"/>
      <w:marBottom w:val="0"/>
      <w:divBdr>
        <w:top w:val="none" w:sz="0" w:space="0" w:color="auto"/>
        <w:left w:val="none" w:sz="0" w:space="0" w:color="auto"/>
        <w:bottom w:val="none" w:sz="0" w:space="0" w:color="auto"/>
        <w:right w:val="none" w:sz="0" w:space="0" w:color="auto"/>
      </w:divBdr>
    </w:div>
    <w:div w:id="2138061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F46BC-8F24-724C-83A0-0B3FCCD26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2761</Words>
  <Characters>15741</Characters>
  <Application>Microsoft Macintosh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Syarif Hidayatullah</dc:creator>
  <cp:lastModifiedBy>mashan</cp:lastModifiedBy>
  <cp:revision>8</cp:revision>
  <cp:lastPrinted>2017-12-22T03:05:00Z</cp:lastPrinted>
  <dcterms:created xsi:type="dcterms:W3CDTF">2017-12-22T01:21:00Z</dcterms:created>
  <dcterms:modified xsi:type="dcterms:W3CDTF">2017-12-22T07:46:00Z</dcterms:modified>
</cp:coreProperties>
</file>