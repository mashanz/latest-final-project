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539A9" w14:textId="77777777" w:rsidR="005B17BE" w:rsidRPr="008538C4" w:rsidRDefault="00E41403">
      <w:pPr>
        <w:pStyle w:val="BodyText2"/>
        <w:rPr>
          <w:b w:val="0"/>
          <w:caps/>
          <w:szCs w:val="32"/>
        </w:rPr>
      </w:pPr>
      <w:r w:rsidRPr="008538C4">
        <w:rPr>
          <w:b w:val="0"/>
          <w:caps/>
          <w:szCs w:val="32"/>
        </w:rPr>
        <w:t>DESIGN AND SIMULATION OF INTELLECTUAL PROPERTIES PROTECTION USING MIXED MODUL LEVEL AND SIGNAL OBFUSCATION</w:t>
      </w:r>
    </w:p>
    <w:p w14:paraId="4561C8E8" w14:textId="77777777" w:rsidR="005B17BE" w:rsidRPr="008538C4" w:rsidRDefault="005B17BE">
      <w:pPr>
        <w:jc w:val="center"/>
        <w:rPr>
          <w:bCs/>
          <w:sz w:val="20"/>
          <w:szCs w:val="20"/>
        </w:rPr>
      </w:pPr>
    </w:p>
    <w:p w14:paraId="5365552E" w14:textId="77777777" w:rsidR="005B17BE" w:rsidRPr="008538C4" w:rsidRDefault="00490B22">
      <w:pPr>
        <w:pStyle w:val="Heading2"/>
        <w:numPr>
          <w:ilvl w:val="0"/>
          <w:numId w:val="0"/>
        </w:numPr>
        <w:ind w:left="144"/>
        <w:jc w:val="center"/>
        <w:rPr>
          <w:b/>
          <w:i w:val="0"/>
        </w:rPr>
      </w:pPr>
      <w:r w:rsidRPr="008538C4">
        <w:rPr>
          <w:b/>
          <w:i w:val="0"/>
          <w:vertAlign w:val="superscript"/>
        </w:rPr>
        <w:t>1</w:t>
      </w:r>
      <w:r w:rsidR="00E41403" w:rsidRPr="008538C4">
        <w:rPr>
          <w:b/>
          <w:i w:val="0"/>
        </w:rPr>
        <w:t>HANJARA CAHYA ADHYATMA,</w:t>
      </w:r>
      <w:r w:rsidR="00E41403" w:rsidRPr="008538C4">
        <w:rPr>
          <w:b/>
          <w:i w:val="0"/>
          <w:vertAlign w:val="superscript"/>
        </w:rPr>
        <w:t xml:space="preserve"> 2</w:t>
      </w:r>
      <w:r w:rsidR="00E41403" w:rsidRPr="008538C4">
        <w:rPr>
          <w:b/>
          <w:i w:val="0"/>
        </w:rPr>
        <w:t>FAIRUZ AZMI,</w:t>
      </w:r>
      <w:r w:rsidR="00E41403" w:rsidRPr="008538C4">
        <w:rPr>
          <w:b/>
          <w:i w:val="0"/>
          <w:vertAlign w:val="superscript"/>
        </w:rPr>
        <w:t xml:space="preserve"> 3</w:t>
      </w:r>
      <w:r w:rsidR="00E41403" w:rsidRPr="008538C4">
        <w:rPr>
          <w:b/>
          <w:i w:val="0"/>
        </w:rPr>
        <w:t>SURYA MICHRANDI NASUTION</w:t>
      </w:r>
    </w:p>
    <w:p w14:paraId="7181AAF0" w14:textId="77777777" w:rsidR="005B17BE" w:rsidRPr="008538C4" w:rsidRDefault="005B17BE" w:rsidP="00E41403">
      <w:pPr>
        <w:spacing w:line="360" w:lineRule="auto"/>
        <w:jc w:val="center"/>
        <w:rPr>
          <w:sz w:val="20"/>
          <w:szCs w:val="20"/>
        </w:rPr>
      </w:pPr>
      <w:r w:rsidRPr="008538C4">
        <w:rPr>
          <w:sz w:val="20"/>
          <w:szCs w:val="20"/>
          <w:vertAlign w:val="superscript"/>
        </w:rPr>
        <w:t>1</w:t>
      </w:r>
      <w:r w:rsidR="00E41403" w:rsidRPr="008538C4">
        <w:rPr>
          <w:sz w:val="20"/>
          <w:szCs w:val="20"/>
          <w:vertAlign w:val="superscript"/>
        </w:rPr>
        <w:t>23</w:t>
      </w:r>
      <w:r w:rsidR="00E41403" w:rsidRPr="008538C4">
        <w:rPr>
          <w:sz w:val="20"/>
          <w:szCs w:val="20"/>
        </w:rPr>
        <w:t>Computer System</w:t>
      </w:r>
      <w:r w:rsidR="00562B0C" w:rsidRPr="008538C4">
        <w:rPr>
          <w:sz w:val="20"/>
          <w:szCs w:val="20"/>
        </w:rPr>
        <w:t xml:space="preserve">, </w:t>
      </w:r>
      <w:r w:rsidR="00E41403" w:rsidRPr="008538C4">
        <w:rPr>
          <w:sz w:val="20"/>
          <w:szCs w:val="20"/>
        </w:rPr>
        <w:t>School of Electrical Engineering</w:t>
      </w:r>
      <w:r w:rsidRPr="008538C4">
        <w:rPr>
          <w:sz w:val="20"/>
          <w:szCs w:val="20"/>
        </w:rPr>
        <w:t xml:space="preserve">, </w:t>
      </w:r>
      <w:r w:rsidR="00E41403" w:rsidRPr="008538C4">
        <w:rPr>
          <w:sz w:val="20"/>
          <w:szCs w:val="20"/>
        </w:rPr>
        <w:t>Telkom University</w:t>
      </w:r>
      <w:r w:rsidR="003C20FA" w:rsidRPr="008538C4">
        <w:rPr>
          <w:sz w:val="20"/>
          <w:szCs w:val="20"/>
        </w:rPr>
        <w:t xml:space="preserve">, </w:t>
      </w:r>
      <w:r w:rsidR="00E41403" w:rsidRPr="008538C4">
        <w:rPr>
          <w:sz w:val="20"/>
          <w:szCs w:val="20"/>
        </w:rPr>
        <w:t>Indonesia</w:t>
      </w:r>
    </w:p>
    <w:p w14:paraId="1687A23D" w14:textId="5D0D982E" w:rsidR="005B17BE" w:rsidRPr="008538C4" w:rsidRDefault="005B17BE">
      <w:pPr>
        <w:jc w:val="center"/>
        <w:rPr>
          <w:sz w:val="20"/>
          <w:szCs w:val="20"/>
        </w:rPr>
      </w:pPr>
      <w:r w:rsidRPr="008538C4">
        <w:rPr>
          <w:sz w:val="20"/>
          <w:szCs w:val="20"/>
        </w:rPr>
        <w:t xml:space="preserve">E-mail:  </w:t>
      </w:r>
      <w:r w:rsidR="00870686" w:rsidRPr="008538C4">
        <w:rPr>
          <w:sz w:val="20"/>
          <w:szCs w:val="20"/>
          <w:vertAlign w:val="superscript"/>
        </w:rPr>
        <w:t>1</w:t>
      </w:r>
      <w:r w:rsidR="00E41403" w:rsidRPr="008538C4">
        <w:rPr>
          <w:sz w:val="20"/>
          <w:szCs w:val="20"/>
        </w:rPr>
        <w:t>mashan</w:t>
      </w:r>
      <w:r w:rsidR="00490B22" w:rsidRPr="008538C4">
        <w:rPr>
          <w:sz w:val="20"/>
          <w:szCs w:val="20"/>
        </w:rPr>
        <w:t>@</w:t>
      </w:r>
      <w:r w:rsidR="00E41403" w:rsidRPr="008538C4">
        <w:rPr>
          <w:sz w:val="20"/>
          <w:szCs w:val="20"/>
        </w:rPr>
        <w:t>student.telkomuniversity.ac.id</w:t>
      </w:r>
      <w:r w:rsidR="0012284C" w:rsidRPr="008538C4">
        <w:rPr>
          <w:sz w:val="20"/>
          <w:szCs w:val="20"/>
        </w:rPr>
        <w:t xml:space="preserve">, </w:t>
      </w:r>
      <w:r w:rsidR="0012284C" w:rsidRPr="008538C4">
        <w:rPr>
          <w:sz w:val="20"/>
          <w:szCs w:val="20"/>
          <w:vertAlign w:val="superscript"/>
        </w:rPr>
        <w:t>2</w:t>
      </w:r>
      <w:r w:rsidR="0012284C" w:rsidRPr="008538C4">
        <w:rPr>
          <w:sz w:val="20"/>
          <w:szCs w:val="20"/>
        </w:rPr>
        <w:t xml:space="preserve">worldliner@telkomuniversity.ac.id, </w:t>
      </w:r>
      <w:r w:rsidR="0012284C" w:rsidRPr="008538C4">
        <w:rPr>
          <w:sz w:val="20"/>
          <w:szCs w:val="20"/>
          <w:vertAlign w:val="superscript"/>
        </w:rPr>
        <w:t>3</w:t>
      </w:r>
      <w:r w:rsidR="0012284C" w:rsidRPr="008538C4">
        <w:rPr>
          <w:sz w:val="20"/>
          <w:szCs w:val="20"/>
        </w:rPr>
        <w:t>michrandi@telkomuniversity.ac.id</w:t>
      </w:r>
      <w:r w:rsidR="00490B22" w:rsidRPr="008538C4">
        <w:rPr>
          <w:sz w:val="20"/>
          <w:szCs w:val="20"/>
        </w:rPr>
        <w:t xml:space="preserve"> </w:t>
      </w:r>
      <w:r w:rsidRPr="008538C4">
        <w:rPr>
          <w:sz w:val="20"/>
          <w:szCs w:val="20"/>
        </w:rPr>
        <w:t xml:space="preserve"> </w:t>
      </w:r>
    </w:p>
    <w:p w14:paraId="6C67CB1C" w14:textId="77777777" w:rsidR="005B17BE" w:rsidRPr="008538C4" w:rsidRDefault="005B17BE">
      <w:pPr>
        <w:jc w:val="center"/>
        <w:rPr>
          <w:sz w:val="20"/>
          <w:szCs w:val="20"/>
        </w:rPr>
      </w:pPr>
    </w:p>
    <w:p w14:paraId="64E7DFEA" w14:textId="77777777" w:rsidR="005B17BE" w:rsidRPr="008538C4" w:rsidRDefault="005B17BE">
      <w:pPr>
        <w:jc w:val="center"/>
        <w:rPr>
          <w:sz w:val="20"/>
          <w:szCs w:val="20"/>
        </w:rPr>
      </w:pPr>
    </w:p>
    <w:p w14:paraId="2E85FFD5" w14:textId="77777777" w:rsidR="005B17BE" w:rsidRPr="008538C4" w:rsidRDefault="005B17BE">
      <w:pPr>
        <w:jc w:val="center"/>
        <w:rPr>
          <w:b/>
          <w:iCs/>
          <w:caps/>
          <w:sz w:val="20"/>
          <w:szCs w:val="20"/>
        </w:rPr>
      </w:pPr>
      <w:r w:rsidRPr="008538C4">
        <w:rPr>
          <w:b/>
          <w:iCs/>
          <w:caps/>
          <w:sz w:val="20"/>
          <w:szCs w:val="20"/>
        </w:rPr>
        <w:t>Abstract</w:t>
      </w:r>
    </w:p>
    <w:p w14:paraId="65B45077" w14:textId="77777777" w:rsidR="005B17BE" w:rsidRPr="008538C4" w:rsidRDefault="005B17BE">
      <w:pPr>
        <w:jc w:val="center"/>
        <w:rPr>
          <w:iCs/>
          <w:sz w:val="20"/>
          <w:szCs w:val="20"/>
        </w:rPr>
      </w:pPr>
    </w:p>
    <w:p w14:paraId="517FC703" w14:textId="0A810BBC" w:rsidR="005B17BE" w:rsidRPr="008538C4" w:rsidRDefault="008C162B" w:rsidP="00C61115">
      <w:pPr>
        <w:pStyle w:val="BodyText"/>
        <w:ind w:right="-14"/>
        <w:jc w:val="both"/>
        <w:rPr>
          <w:bCs/>
        </w:rPr>
      </w:pPr>
      <w:r w:rsidRPr="008538C4">
        <w:rPr>
          <w:iCs/>
        </w:rPr>
        <w:t>System on a Chip (SoC) is an embedded system module that has functionality in a silicon chip bo</w:t>
      </w:r>
      <w:r w:rsidR="00E41403" w:rsidRPr="008538C4">
        <w:rPr>
          <w:iCs/>
        </w:rPr>
        <w:t>ard that can also be called Very</w:t>
      </w:r>
      <w:r w:rsidRPr="008538C4">
        <w:rPr>
          <w:iCs/>
        </w:rPr>
        <w:t xml:space="preserve"> Large Scale Integration (VLSI). The owner of the SoC design owns the copyright on the design of the system that has been created. Fabless manufacturing is a way of printing hardware modules that Integra</w:t>
      </w:r>
      <w:r w:rsidR="00E41403" w:rsidRPr="008538C4">
        <w:rPr>
          <w:iCs/>
        </w:rPr>
        <w:t xml:space="preserve">ted Circuit (IC) designers are </w:t>
      </w:r>
      <w:r w:rsidR="0022155B" w:rsidRPr="008538C4">
        <w:rPr>
          <w:iCs/>
        </w:rPr>
        <w:t>outsourcing</w:t>
      </w:r>
      <w:r w:rsidRPr="008538C4">
        <w:rPr>
          <w:iCs/>
        </w:rPr>
        <w:t xml:space="preserve"> from outside the printing factory. Fabless manufacturing from IC design has gap design theft When the design will be printed or when the project requires mu</w:t>
      </w:r>
      <w:r w:rsidR="00E41403" w:rsidRPr="008538C4">
        <w:rPr>
          <w:iCs/>
        </w:rPr>
        <w:t>l</w:t>
      </w:r>
      <w:r w:rsidRPr="008538C4">
        <w:rPr>
          <w:iCs/>
        </w:rPr>
        <w:t>tiple module With various functions from various designers. Therefore every module is VLSI Of this chip designer requires proof of ownership of the designer or Production companies. In this study plans to make the verification of ownership design with 2 specific key verification that is Poly</w:t>
      </w:r>
      <w:r w:rsidR="0022155B" w:rsidRPr="008538C4">
        <w:rPr>
          <w:iCs/>
        </w:rPr>
        <w:t xml:space="preserve"> </w:t>
      </w:r>
      <w:r w:rsidRPr="008538C4">
        <w:rPr>
          <w:iCs/>
        </w:rPr>
        <w:t>gate as the main key that will activate the second key, and the second key will be active which process using digital filter algorithm.</w:t>
      </w:r>
    </w:p>
    <w:p w14:paraId="2E029981" w14:textId="13ABF34E" w:rsidR="005B17BE" w:rsidRPr="008538C4" w:rsidRDefault="00C61115" w:rsidP="00C61115">
      <w:pPr>
        <w:pStyle w:val="IndexTerms"/>
        <w:ind w:left="990" w:hanging="990"/>
        <w:rPr>
          <w:b w:val="0"/>
          <w:bCs w:val="0"/>
          <w:sz w:val="20"/>
          <w:szCs w:val="20"/>
        </w:rPr>
      </w:pPr>
      <w:bookmarkStart w:id="0" w:name="PointTmp"/>
      <w:r w:rsidRPr="008538C4">
        <w:rPr>
          <w:sz w:val="20"/>
          <w:szCs w:val="20"/>
        </w:rPr>
        <w:t>Keywords</w:t>
      </w:r>
      <w:r w:rsidR="005B17BE" w:rsidRPr="008538C4">
        <w:rPr>
          <w:sz w:val="20"/>
          <w:szCs w:val="20"/>
        </w:rPr>
        <w:t xml:space="preserve">: </w:t>
      </w:r>
      <w:r w:rsidR="008C162B" w:rsidRPr="008538C4">
        <w:rPr>
          <w:b w:val="0"/>
          <w:bCs w:val="0"/>
          <w:i/>
          <w:sz w:val="20"/>
          <w:szCs w:val="20"/>
        </w:rPr>
        <w:t>VLSI, Intellectual Property Protection, Digital Signal Processing, Poly</w:t>
      </w:r>
      <w:r w:rsidR="0022155B" w:rsidRPr="008538C4">
        <w:rPr>
          <w:b w:val="0"/>
          <w:bCs w:val="0"/>
          <w:i/>
          <w:sz w:val="20"/>
          <w:szCs w:val="20"/>
        </w:rPr>
        <w:t xml:space="preserve"> </w:t>
      </w:r>
      <w:r w:rsidR="008C162B" w:rsidRPr="008538C4">
        <w:rPr>
          <w:b w:val="0"/>
          <w:bCs w:val="0"/>
          <w:i/>
          <w:sz w:val="20"/>
          <w:szCs w:val="20"/>
        </w:rPr>
        <w:t>gate Watermark.</w:t>
      </w:r>
    </w:p>
    <w:p w14:paraId="34C7B46B" w14:textId="77777777" w:rsidR="005B17BE" w:rsidRPr="008538C4" w:rsidRDefault="005B17BE">
      <w:pPr>
        <w:rPr>
          <w:sz w:val="20"/>
          <w:szCs w:val="20"/>
        </w:rPr>
      </w:pPr>
    </w:p>
    <w:p w14:paraId="6C613C71" w14:textId="77777777" w:rsidR="005B17BE" w:rsidRPr="008538C4" w:rsidRDefault="005B17BE">
      <w:pPr>
        <w:rPr>
          <w:sz w:val="20"/>
          <w:szCs w:val="20"/>
        </w:rPr>
        <w:sectPr w:rsidR="005B17BE" w:rsidRPr="008538C4" w:rsidSect="00F01A4F">
          <w:headerReference w:type="default" r:id="rId8"/>
          <w:footerReference w:type="default" r:id="rId9"/>
          <w:type w:val="continuous"/>
          <w:pgSz w:w="12240" w:h="15840" w:code="1"/>
          <w:pgMar w:top="1872" w:right="1800" w:bottom="864" w:left="1800" w:header="720" w:footer="432" w:gutter="0"/>
          <w:cols w:space="720"/>
          <w:docGrid w:linePitch="326"/>
        </w:sectPr>
      </w:pPr>
    </w:p>
    <w:p w14:paraId="6958B781" w14:textId="77777777" w:rsidR="005B17BE" w:rsidRPr="008538C4" w:rsidRDefault="005B17BE" w:rsidP="003239EC">
      <w:pPr>
        <w:numPr>
          <w:ilvl w:val="0"/>
          <w:numId w:val="22"/>
        </w:numPr>
        <w:tabs>
          <w:tab w:val="clear" w:pos="360"/>
          <w:tab w:val="num" w:pos="284"/>
        </w:tabs>
        <w:rPr>
          <w:b/>
          <w:bCs/>
          <w:caps/>
          <w:sz w:val="20"/>
          <w:szCs w:val="20"/>
        </w:rPr>
      </w:pPr>
      <w:r w:rsidRPr="008538C4">
        <w:rPr>
          <w:b/>
          <w:bCs/>
          <w:caps/>
          <w:sz w:val="20"/>
          <w:szCs w:val="20"/>
        </w:rPr>
        <w:lastRenderedPageBreak/>
        <w:t>Introduction</w:t>
      </w:r>
      <w:r w:rsidR="00346547" w:rsidRPr="008538C4">
        <w:rPr>
          <w:b/>
          <w:bCs/>
          <w:caps/>
          <w:sz w:val="20"/>
          <w:szCs w:val="20"/>
        </w:rPr>
        <w:t xml:space="preserve"> </w:t>
      </w:r>
    </w:p>
    <w:p w14:paraId="0B84C4D4" w14:textId="58DAE466" w:rsidR="003239EC" w:rsidRPr="008538C4" w:rsidRDefault="00DF41EB" w:rsidP="003239EC">
      <w:pPr>
        <w:pStyle w:val="BodyText"/>
        <w:tabs>
          <w:tab w:val="left" w:pos="284"/>
        </w:tabs>
        <w:spacing w:after="0"/>
        <w:ind w:right="-11"/>
        <w:jc w:val="both"/>
      </w:pPr>
      <w:r w:rsidRPr="008538C4">
        <w:tab/>
      </w:r>
      <w:r w:rsidR="00822542" w:rsidRPr="008538C4">
        <w:t>Providing a series of watermarks as a safeguard to a printed VLSI blueprint that indicates ownership of the designer or module manufacturer will protect against cheating others who will steal the design. So the possibility of theft or plagiarism that causes losses to the company or designer because of its design is stolen or pl</w:t>
      </w:r>
      <w:r w:rsidR="00A42A9C">
        <w:t>agiarism reduced [1].</w:t>
      </w:r>
    </w:p>
    <w:p w14:paraId="7F7FC13E" w14:textId="15863AF0" w:rsidR="003239EC" w:rsidRPr="008538C4" w:rsidRDefault="003239EC" w:rsidP="003239EC">
      <w:pPr>
        <w:pStyle w:val="BodyText"/>
        <w:tabs>
          <w:tab w:val="left" w:pos="284"/>
        </w:tabs>
        <w:spacing w:after="0"/>
        <w:ind w:right="-11"/>
        <w:jc w:val="both"/>
      </w:pPr>
      <w:r w:rsidRPr="008538C4">
        <w:tab/>
      </w:r>
      <w:r w:rsidR="00822542" w:rsidRPr="008538C4">
        <w:t xml:space="preserve">Broadly speaking the technique of Intellectual Property Protection (IPP) watermarking can be classified into 2 classes namely Dynamic Watermarking and Static Watermarking. Dynamic Watermarking is a watermark that can not be detected except by running a watermarked IP to detect the resulting signal, such as digital signal processing (DSP), or finite state </w:t>
      </w:r>
      <w:r w:rsidR="0022155B" w:rsidRPr="008538C4">
        <w:t>machine</w:t>
      </w:r>
      <w:r w:rsidR="00822542" w:rsidRPr="008538C4">
        <w:t xml:space="preserve"> (FSM) watermarking. Static Watermarking is a watermark that refers to the properties of a design, and can only be detected in different static ways, such as paths and watermarking placements</w:t>
      </w:r>
      <w:r w:rsidR="00A42A9C">
        <w:t xml:space="preserve"> [2][3]</w:t>
      </w:r>
      <w:r w:rsidR="00822542" w:rsidRPr="008538C4">
        <w:t xml:space="preserve">. One of the other safeguards is to convert the simulated file from a file. The RTL source code that enables is not easy to be reverse-engineered by third parties, so the model can not be changed and reused with other purposes by third parties and irresponsible users. However, this way only protects from the </w:t>
      </w:r>
      <w:r w:rsidR="0022155B" w:rsidRPr="008538C4">
        <w:t>software</w:t>
      </w:r>
      <w:r w:rsidR="00822542" w:rsidRPr="008538C4">
        <w:t xml:space="preserve"> side that protects the IP from being misused by third party users.\cite{water} For IP security used in project sharing and reusable projects can be used with the </w:t>
      </w:r>
      <w:r w:rsidR="00822542" w:rsidRPr="008538C4">
        <w:lastRenderedPageBreak/>
        <w:t>security of Digital Signal Processing cell that allows integration in the system</w:t>
      </w:r>
      <w:r w:rsidR="00A42A9C">
        <w:t xml:space="preserve"> [4][5]</w:t>
      </w:r>
      <w:r w:rsidR="00822542" w:rsidRPr="008538C4">
        <w:t>.</w:t>
      </w:r>
    </w:p>
    <w:p w14:paraId="63256B9F" w14:textId="46A1C02B" w:rsidR="00DF41EB" w:rsidRPr="008538C4" w:rsidRDefault="003239EC" w:rsidP="003239EC">
      <w:pPr>
        <w:pStyle w:val="BodyText"/>
        <w:tabs>
          <w:tab w:val="left" w:pos="284"/>
        </w:tabs>
        <w:spacing w:after="0"/>
        <w:ind w:right="-11"/>
        <w:jc w:val="both"/>
      </w:pPr>
      <w:r w:rsidRPr="008538C4">
        <w:tab/>
      </w:r>
      <w:r w:rsidR="00822542" w:rsidRPr="008538C4">
        <w:t>In this research will perform a combination of polymorph gate IP protection with digital filter algorithm. Using a combination of these two techniques will provide additional security to IP protection that is likely to over write a smaller watermark. Therefore in this study proposed a combination of existing methods to improve security capabilities in an existing VLSI module. Combine poly</w:t>
      </w:r>
      <w:r w:rsidR="0022155B" w:rsidRPr="008538C4">
        <w:t xml:space="preserve"> </w:t>
      </w:r>
      <w:r w:rsidR="00822542" w:rsidRPr="008538C4">
        <w:t>gate as a combination key to enable the digital filter module to be used as a watermark.</w:t>
      </w:r>
    </w:p>
    <w:p w14:paraId="2D9E9598" w14:textId="77777777" w:rsidR="003239EC" w:rsidRPr="008538C4" w:rsidRDefault="003239EC" w:rsidP="003239EC">
      <w:pPr>
        <w:pStyle w:val="BodyText"/>
        <w:tabs>
          <w:tab w:val="left" w:pos="357"/>
        </w:tabs>
        <w:spacing w:after="0"/>
        <w:ind w:right="-11"/>
        <w:jc w:val="both"/>
      </w:pPr>
    </w:p>
    <w:p w14:paraId="37DDB219" w14:textId="77777777" w:rsidR="005B17BE" w:rsidRPr="008538C4" w:rsidRDefault="00E41403" w:rsidP="00E41403">
      <w:pPr>
        <w:pStyle w:val="BodyText"/>
        <w:numPr>
          <w:ilvl w:val="0"/>
          <w:numId w:val="22"/>
        </w:numPr>
        <w:tabs>
          <w:tab w:val="clear" w:pos="360"/>
          <w:tab w:val="num" w:pos="284"/>
        </w:tabs>
        <w:spacing w:after="0"/>
        <w:ind w:right="-14"/>
        <w:jc w:val="both"/>
        <w:rPr>
          <w:b/>
          <w:bCs/>
          <w:caps/>
        </w:rPr>
      </w:pPr>
      <w:r w:rsidRPr="008538C4">
        <w:rPr>
          <w:b/>
          <w:bCs/>
          <w:caps/>
        </w:rPr>
        <w:t>LSI Development Flow</w:t>
      </w:r>
    </w:p>
    <w:bookmarkEnd w:id="0"/>
    <w:p w14:paraId="4F0646AB" w14:textId="77777777" w:rsidR="00E41403" w:rsidRPr="008538C4" w:rsidRDefault="003239EC"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r>
      <w:r w:rsidR="00E41403" w:rsidRPr="008538C4">
        <w:rPr>
          <w:rFonts w:ascii="Times New Roman" w:hAnsi="Times New Roman" w:cs="Times New Roman"/>
          <w:sz w:val="20"/>
          <w:szCs w:val="20"/>
        </w:rPr>
        <w:t>Transistor is the most important component in the development of modern computer technology. Be-fore the invention of the transistor. The Engineer must use a vacuum tube. Vacuum tubes can work as an electronic switch. However, vacuum tubes require power and large space, expensive, and slow execution capabilities make vacuum tubes replaced by transistors.</w:t>
      </w:r>
    </w:p>
    <w:p w14:paraId="3ED1E2F1" w14:textId="7A363CDB"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With the discovery of transistors whose size and power require</w:t>
      </w:r>
      <w:r w:rsidR="0022155B" w:rsidRPr="008538C4">
        <w:rPr>
          <w:rFonts w:ascii="Times New Roman" w:hAnsi="Times New Roman" w:cs="Times New Roman"/>
          <w:sz w:val="20"/>
          <w:szCs w:val="20"/>
        </w:rPr>
        <w:t>ments are small but still effec</w:t>
      </w:r>
      <w:r w:rsidRPr="008538C4">
        <w:rPr>
          <w:rFonts w:ascii="Times New Roman" w:hAnsi="Times New Roman" w:cs="Times New Roman"/>
          <w:sz w:val="20"/>
          <w:szCs w:val="20"/>
        </w:rPr>
        <w:t xml:space="preserve">tive, Electronic Engineers in the 1950s saw many possibilities for </w:t>
      </w:r>
      <w:r w:rsidR="0022155B" w:rsidRPr="008538C4">
        <w:rPr>
          <w:rFonts w:ascii="Times New Roman" w:hAnsi="Times New Roman" w:cs="Times New Roman"/>
          <w:sz w:val="20"/>
          <w:szCs w:val="20"/>
        </w:rPr>
        <w:t>their implementation in more ad</w:t>
      </w:r>
      <w:r w:rsidRPr="008538C4">
        <w:rPr>
          <w:rFonts w:ascii="Times New Roman" w:hAnsi="Times New Roman" w:cs="Times New Roman"/>
          <w:sz w:val="20"/>
          <w:szCs w:val="20"/>
        </w:rPr>
        <w:t>vanced electronic circuits. With the increasing complexity in electronic circuits new problems arise.</w:t>
      </w:r>
    </w:p>
    <w:p w14:paraId="14FC02B5" w14:textId="4E02E92B"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lastRenderedPageBreak/>
        <w:tab/>
        <w:t>One of them is</w:t>
      </w:r>
      <w:r w:rsidR="0022155B" w:rsidRPr="008538C4">
        <w:rPr>
          <w:rFonts w:ascii="Times New Roman" w:hAnsi="Times New Roman" w:cs="Times New Roman"/>
          <w:sz w:val="20"/>
          <w:szCs w:val="20"/>
        </w:rPr>
        <w:t xml:space="preserve"> the size of the circuit. A com</w:t>
      </w:r>
      <w:r w:rsidRPr="008538C4">
        <w:rPr>
          <w:rFonts w:ascii="Times New Roman" w:hAnsi="Times New Roman" w:cs="Times New Roman"/>
          <w:sz w:val="20"/>
          <w:szCs w:val="20"/>
        </w:rPr>
        <w:t xml:space="preserve">plex circuit like a computer depends heavily on speed. If the </w:t>
      </w:r>
      <w:r w:rsidR="0022155B" w:rsidRPr="008538C4">
        <w:rPr>
          <w:rFonts w:ascii="Times New Roman" w:hAnsi="Times New Roman" w:cs="Times New Roman"/>
          <w:sz w:val="20"/>
          <w:szCs w:val="20"/>
        </w:rPr>
        <w:t>number of components on the com</w:t>
      </w:r>
      <w:r w:rsidRPr="008538C4">
        <w:rPr>
          <w:rFonts w:ascii="Times New Roman" w:hAnsi="Times New Roman" w:cs="Times New Roman"/>
          <w:sz w:val="20"/>
          <w:szCs w:val="20"/>
        </w:rPr>
        <w:t>puter is too much then the connection between the components is also more and more long, causing the transfer of ele</w:t>
      </w:r>
      <w:r w:rsidR="0022155B" w:rsidRPr="008538C4">
        <w:rPr>
          <w:rFonts w:ascii="Times New Roman" w:hAnsi="Times New Roman" w:cs="Times New Roman"/>
          <w:sz w:val="20"/>
          <w:szCs w:val="20"/>
        </w:rPr>
        <w:t>ctrical signal speed becomes re</w:t>
      </w:r>
      <w:r w:rsidRPr="008538C4">
        <w:rPr>
          <w:rFonts w:ascii="Times New Roman" w:hAnsi="Times New Roman" w:cs="Times New Roman"/>
          <w:sz w:val="20"/>
          <w:szCs w:val="20"/>
        </w:rPr>
        <w:t>duced which causes the process on the computer to be slow</w:t>
      </w:r>
      <w:r w:rsidR="00A42A9C">
        <w:rPr>
          <w:rFonts w:ascii="Times New Roman" w:hAnsi="Times New Roman" w:cs="Times New Roman"/>
          <w:sz w:val="20"/>
          <w:szCs w:val="20"/>
        </w:rPr>
        <w:t>[6][7]</w:t>
      </w:r>
      <w:r w:rsidRPr="008538C4">
        <w:rPr>
          <w:rFonts w:ascii="Times New Roman" w:hAnsi="Times New Roman" w:cs="Times New Roman"/>
          <w:sz w:val="20"/>
          <w:szCs w:val="20"/>
        </w:rPr>
        <w:t>.</w:t>
      </w:r>
    </w:p>
    <w:p w14:paraId="2300945A" w14:textId="69ED5CC5"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In 1958 this problem could be solved by the idea of Jack S Kilby whose idea was to assemble electronic components in a silicon block (Mono-lithic Idea). The idea not only reduces the size of the circuit but also reduces the need for cable connections bet</w:t>
      </w:r>
      <w:r w:rsidR="0022155B" w:rsidRPr="008538C4">
        <w:rPr>
          <w:rFonts w:ascii="Times New Roman" w:hAnsi="Times New Roman" w:cs="Times New Roman"/>
          <w:sz w:val="20"/>
          <w:szCs w:val="20"/>
        </w:rPr>
        <w:t>ween circuits and their manufac</w:t>
      </w:r>
      <w:r w:rsidRPr="008538C4">
        <w:rPr>
          <w:rFonts w:ascii="Times New Roman" w:hAnsi="Times New Roman" w:cs="Times New Roman"/>
          <w:sz w:val="20"/>
          <w:szCs w:val="20"/>
        </w:rPr>
        <w:t>turing can be automated. But the idea still has many other problems. Nevertheless, the idea was awarded a nobel prize in 2000.</w:t>
      </w:r>
    </w:p>
    <w:p w14:paraId="6847F5D1" w14:textId="413DBE2A"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Half a year after Kilby sparked his idea of the Monolithic series. Robert Noyce has the answer to some problems o</w:t>
      </w:r>
      <w:r w:rsidR="0022155B" w:rsidRPr="008538C4">
        <w:rPr>
          <w:rFonts w:ascii="Times New Roman" w:hAnsi="Times New Roman" w:cs="Times New Roman"/>
          <w:sz w:val="20"/>
          <w:szCs w:val="20"/>
        </w:rPr>
        <w:t>n Kilby’s idea. Namely intercon</w:t>
      </w:r>
      <w:r w:rsidRPr="008538C4">
        <w:rPr>
          <w:rFonts w:ascii="Times New Roman" w:hAnsi="Times New Roman" w:cs="Times New Roman"/>
          <w:sz w:val="20"/>
          <w:szCs w:val="20"/>
        </w:rPr>
        <w:t>nection between circuits. It adds a metal layer to the last layer and removes some layers so that the connection between components can be formed</w:t>
      </w:r>
      <w:r w:rsidR="00731A30">
        <w:rPr>
          <w:rFonts w:ascii="Times New Roman" w:hAnsi="Times New Roman" w:cs="Times New Roman"/>
          <w:sz w:val="20"/>
          <w:szCs w:val="20"/>
        </w:rPr>
        <w:t xml:space="preserve"> [8][9]</w:t>
      </w:r>
      <w:r w:rsidRPr="008538C4">
        <w:rPr>
          <w:rFonts w:ascii="Times New Roman" w:hAnsi="Times New Roman" w:cs="Times New Roman"/>
          <w:sz w:val="20"/>
          <w:szCs w:val="20"/>
        </w:rPr>
        <w:t>.</w:t>
      </w:r>
    </w:p>
    <w:p w14:paraId="2BAE4AD0" w14:textId="17237556"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Possibility type of attack is changing over time. It is caused based of how </w:t>
      </w:r>
      <w:r w:rsidR="0022155B" w:rsidRPr="008538C4">
        <w:rPr>
          <w:rFonts w:ascii="Times New Roman" w:hAnsi="Times New Roman" w:cs="Times New Roman"/>
          <w:sz w:val="20"/>
          <w:szCs w:val="20"/>
        </w:rPr>
        <w:t>business</w:t>
      </w:r>
      <w:r w:rsidRPr="008538C4">
        <w:rPr>
          <w:rFonts w:ascii="Times New Roman" w:hAnsi="Times New Roman" w:cs="Times New Roman"/>
          <w:sz w:val="20"/>
          <w:szCs w:val="20"/>
        </w:rPr>
        <w:t xml:space="preserve"> flow in VLSI Design are </w:t>
      </w:r>
      <w:r w:rsidR="0022155B" w:rsidRPr="008538C4">
        <w:rPr>
          <w:rFonts w:ascii="Times New Roman" w:hAnsi="Times New Roman" w:cs="Times New Roman"/>
          <w:sz w:val="20"/>
          <w:szCs w:val="20"/>
        </w:rPr>
        <w:t>also</w:t>
      </w:r>
      <w:r w:rsidRPr="008538C4">
        <w:rPr>
          <w:rFonts w:ascii="Times New Roman" w:hAnsi="Times New Roman" w:cs="Times New Roman"/>
          <w:sz w:val="20"/>
          <w:szCs w:val="20"/>
        </w:rPr>
        <w:t xml:space="preserve"> changed. In the early day of VLSI development, a system from designing a module until design is delivered to </w:t>
      </w:r>
      <w:r w:rsidR="0022155B" w:rsidRPr="008538C4">
        <w:rPr>
          <w:rFonts w:ascii="Times New Roman" w:hAnsi="Times New Roman" w:cs="Times New Roman"/>
          <w:sz w:val="20"/>
          <w:szCs w:val="20"/>
        </w:rPr>
        <w:t>customer</w:t>
      </w:r>
      <w:r w:rsidRPr="008538C4">
        <w:rPr>
          <w:rFonts w:ascii="Times New Roman" w:hAnsi="Times New Roman" w:cs="Times New Roman"/>
          <w:sz w:val="20"/>
          <w:szCs w:val="20"/>
        </w:rPr>
        <w:t xml:space="preserve"> is done by solo </w:t>
      </w:r>
      <w:r w:rsidR="0022155B" w:rsidRPr="008538C4">
        <w:rPr>
          <w:rFonts w:ascii="Times New Roman" w:hAnsi="Times New Roman" w:cs="Times New Roman"/>
          <w:sz w:val="20"/>
          <w:szCs w:val="20"/>
        </w:rPr>
        <w:t>manufacturer</w:t>
      </w:r>
      <w:r w:rsidRPr="008538C4">
        <w:rPr>
          <w:rFonts w:ascii="Times New Roman" w:hAnsi="Times New Roman" w:cs="Times New Roman"/>
          <w:sz w:val="20"/>
          <w:szCs w:val="20"/>
        </w:rPr>
        <w:t xml:space="preserve"> industries.</w:t>
      </w:r>
    </w:p>
    <w:p w14:paraId="5878D904" w14:textId="77777777"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p>
    <w:p w14:paraId="2F2A44EC" w14:textId="77777777" w:rsidR="00E41403" w:rsidRPr="008538C4" w:rsidRDefault="00E41403" w:rsidP="00E41403">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65920" behindDoc="1" locked="0" layoutInCell="0" allowOverlap="1" wp14:anchorId="7DDAEB6C" wp14:editId="52867F00">
            <wp:simplePos x="0" y="0"/>
            <wp:positionH relativeFrom="column">
              <wp:posOffset>528320</wp:posOffset>
            </wp:positionH>
            <wp:positionV relativeFrom="paragraph">
              <wp:posOffset>37465</wp:posOffset>
            </wp:positionV>
            <wp:extent cx="1739900" cy="1333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blip>
                    <a:srcRect/>
                    <a:stretch>
                      <a:fillRect/>
                    </a:stretch>
                  </pic:blipFill>
                  <pic:spPr bwMode="auto">
                    <a:xfrm>
                      <a:off x="0" y="0"/>
                      <a:ext cx="1739900" cy="1333500"/>
                    </a:xfrm>
                    <a:prstGeom prst="rect">
                      <a:avLst/>
                    </a:prstGeom>
                    <a:noFill/>
                  </pic:spPr>
                </pic:pic>
              </a:graphicData>
            </a:graphic>
          </wp:anchor>
        </w:drawing>
      </w:r>
      <w:r w:rsidRPr="008538C4">
        <w:rPr>
          <w:rFonts w:ascii="Times New Roman" w:hAnsi="Times New Roman" w:cs="Times New Roman"/>
          <w:noProof/>
        </w:rPr>
        <w:drawing>
          <wp:anchor distT="0" distB="0" distL="114300" distR="114300" simplePos="0" relativeHeight="251663872" behindDoc="1" locked="0" layoutInCell="0" allowOverlap="1" wp14:anchorId="0CC30B14" wp14:editId="318CBD35">
            <wp:simplePos x="0" y="0"/>
            <wp:positionH relativeFrom="column">
              <wp:posOffset>1606550</wp:posOffset>
            </wp:positionH>
            <wp:positionV relativeFrom="paragraph">
              <wp:posOffset>6692900</wp:posOffset>
            </wp:positionV>
            <wp:extent cx="1739900" cy="1333500"/>
            <wp:effectExtent l="0" t="0" r="0" b="0"/>
            <wp:wrapNone/>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38C4">
        <w:rPr>
          <w:rFonts w:ascii="Times New Roman" w:hAnsi="Times New Roman" w:cs="Times New Roman"/>
          <w:noProof/>
        </w:rPr>
        <w:drawing>
          <wp:anchor distT="0" distB="0" distL="114300" distR="114300" simplePos="0" relativeHeight="251659776" behindDoc="1" locked="0" layoutInCell="0" allowOverlap="1" wp14:anchorId="7F4363E8" wp14:editId="575CAA53">
            <wp:simplePos x="0" y="0"/>
            <wp:positionH relativeFrom="column">
              <wp:posOffset>1606550</wp:posOffset>
            </wp:positionH>
            <wp:positionV relativeFrom="paragraph">
              <wp:posOffset>6692900</wp:posOffset>
            </wp:positionV>
            <wp:extent cx="1739900" cy="1333500"/>
            <wp:effectExtent l="0" t="0" r="0" b="0"/>
            <wp:wrapNone/>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38C4">
        <w:rPr>
          <w:rFonts w:ascii="Times New Roman" w:hAnsi="Times New Roman" w:cs="Times New Roman"/>
          <w:noProof/>
        </w:rPr>
        <w:drawing>
          <wp:anchor distT="0" distB="0" distL="114300" distR="114300" simplePos="0" relativeHeight="251661824" behindDoc="1" locked="0" layoutInCell="0" allowOverlap="1" wp14:anchorId="18FF137D" wp14:editId="0C9B5404">
            <wp:simplePos x="0" y="0"/>
            <wp:positionH relativeFrom="column">
              <wp:posOffset>1606550</wp:posOffset>
            </wp:positionH>
            <wp:positionV relativeFrom="paragraph">
              <wp:posOffset>6692900</wp:posOffset>
            </wp:positionV>
            <wp:extent cx="1739900" cy="1333500"/>
            <wp:effectExtent l="0" t="0" r="0" b="0"/>
            <wp:wrapNone/>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99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2DCBE"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19FB11AF"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4FE223F1"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3189A553"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089833A7"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5202409E"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3B75DB05"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098637E8" w14:textId="77777777" w:rsidR="00E41403" w:rsidRPr="008538C4" w:rsidRDefault="00E41403" w:rsidP="00BF7D5F">
      <w:pPr>
        <w:pStyle w:val="NormalWeb"/>
        <w:spacing w:before="0" w:beforeAutospacing="0" w:after="0" w:afterAutospacing="0"/>
        <w:jc w:val="both"/>
        <w:rPr>
          <w:rFonts w:ascii="Times New Roman" w:hAnsi="Times New Roman" w:cs="Times New Roman"/>
          <w:sz w:val="20"/>
          <w:szCs w:val="20"/>
        </w:rPr>
      </w:pPr>
    </w:p>
    <w:p w14:paraId="34402C9E" w14:textId="77777777" w:rsidR="008613CA" w:rsidRPr="008538C4" w:rsidRDefault="0012284C" w:rsidP="008613CA">
      <w:pPr>
        <w:pStyle w:val="NormalWeb"/>
        <w:spacing w:before="0" w:beforeAutospacing="0" w:after="0" w:afterAutospacing="0"/>
        <w:jc w:val="center"/>
        <w:rPr>
          <w:rFonts w:ascii="Times New Roman" w:hAnsi="Times New Roman" w:cs="Times New Roman"/>
          <w:i/>
          <w:sz w:val="18"/>
          <w:szCs w:val="18"/>
        </w:rPr>
      </w:pPr>
      <w:r w:rsidRPr="008538C4">
        <w:rPr>
          <w:rFonts w:ascii="Times New Roman" w:hAnsi="Times New Roman" w:cs="Times New Roman"/>
          <w:i/>
          <w:sz w:val="18"/>
          <w:szCs w:val="18"/>
        </w:rPr>
        <w:t xml:space="preserve">Figure </w:t>
      </w:r>
      <w:r w:rsidR="0089449C" w:rsidRPr="008538C4">
        <w:rPr>
          <w:rFonts w:ascii="Times New Roman" w:hAnsi="Times New Roman" w:cs="Times New Roman"/>
          <w:i/>
          <w:sz w:val="18"/>
          <w:szCs w:val="18"/>
        </w:rPr>
        <w:t>1: Old Bu</w:t>
      </w:r>
      <w:r w:rsidRPr="008538C4">
        <w:rPr>
          <w:rFonts w:ascii="Times New Roman" w:hAnsi="Times New Roman" w:cs="Times New Roman"/>
          <w:i/>
          <w:sz w:val="18"/>
          <w:szCs w:val="18"/>
        </w:rPr>
        <w:t>siness</w:t>
      </w:r>
    </w:p>
    <w:p w14:paraId="1EA26891" w14:textId="77777777" w:rsidR="008613CA" w:rsidRPr="008538C4" w:rsidRDefault="008613CA" w:rsidP="008613CA">
      <w:pPr>
        <w:pStyle w:val="NormalWeb"/>
        <w:spacing w:before="0" w:beforeAutospacing="0" w:after="0" w:afterAutospacing="0"/>
        <w:jc w:val="center"/>
        <w:rPr>
          <w:rFonts w:ascii="Times New Roman" w:hAnsi="Times New Roman" w:cs="Times New Roman"/>
          <w:i/>
          <w:sz w:val="18"/>
          <w:szCs w:val="18"/>
        </w:rPr>
      </w:pPr>
    </w:p>
    <w:p w14:paraId="7A0B471A" w14:textId="592C30CA" w:rsidR="008613CA" w:rsidRPr="008538C4" w:rsidRDefault="008613CA" w:rsidP="008613CA">
      <w:pPr>
        <w:pStyle w:val="NormalWeb"/>
        <w:tabs>
          <w:tab w:val="left" w:pos="284"/>
        </w:tabs>
        <w:spacing w:before="0" w:beforeAutospacing="0" w:after="0" w:afterAutospacing="0"/>
        <w:jc w:val="both"/>
        <w:rPr>
          <w:rFonts w:ascii="Times New Roman" w:hAnsi="Times New Roman" w:cs="Times New Roman"/>
          <w:i/>
          <w:sz w:val="18"/>
          <w:szCs w:val="18"/>
        </w:rPr>
      </w:pPr>
      <w:r w:rsidRPr="008538C4">
        <w:rPr>
          <w:rFonts w:ascii="Times New Roman" w:hAnsi="Times New Roman" w:cs="Times New Roman"/>
          <w:sz w:val="20"/>
          <w:szCs w:val="20"/>
        </w:rPr>
        <w:tab/>
        <w:t>As the shown image above, generally there is 2 type of interaction. Ther</w:t>
      </w:r>
      <w:r w:rsidR="0022155B" w:rsidRPr="008538C4">
        <w:rPr>
          <w:rFonts w:ascii="Times New Roman" w:hAnsi="Times New Roman" w:cs="Times New Roman"/>
          <w:sz w:val="20"/>
          <w:szCs w:val="20"/>
        </w:rPr>
        <w:t>e are interaction between custo</w:t>
      </w:r>
      <w:r w:rsidRPr="008538C4">
        <w:rPr>
          <w:rFonts w:ascii="Times New Roman" w:hAnsi="Times New Roman" w:cs="Times New Roman"/>
          <w:sz w:val="20"/>
          <w:szCs w:val="20"/>
        </w:rPr>
        <w:t>mer and developer (A to B) and interaction between developer and customer (B to A). In this scheme the gap of distribution of design is between A and B side. In this early d</w:t>
      </w:r>
      <w:r w:rsidR="00A42A9C">
        <w:rPr>
          <w:rFonts w:ascii="Times New Roman" w:hAnsi="Times New Roman" w:cs="Times New Roman"/>
          <w:sz w:val="20"/>
          <w:szCs w:val="20"/>
        </w:rPr>
        <w:t>ay security is not much worries [</w:t>
      </w:r>
      <w:r w:rsidR="00731A30">
        <w:rPr>
          <w:rFonts w:ascii="Times New Roman" w:hAnsi="Times New Roman" w:cs="Times New Roman"/>
          <w:sz w:val="20"/>
          <w:szCs w:val="20"/>
        </w:rPr>
        <w:t>10</w:t>
      </w:r>
      <w:r w:rsidR="00A42A9C">
        <w:rPr>
          <w:rFonts w:ascii="Times New Roman" w:hAnsi="Times New Roman" w:cs="Times New Roman"/>
          <w:sz w:val="20"/>
          <w:szCs w:val="20"/>
        </w:rPr>
        <w:t>].</w:t>
      </w:r>
    </w:p>
    <w:p w14:paraId="79A133D9" w14:textId="52A0D935" w:rsidR="00CB1C1A" w:rsidRPr="008538C4" w:rsidRDefault="008613CA" w:rsidP="008613CA">
      <w:pPr>
        <w:pStyle w:val="NormalWeb"/>
        <w:tabs>
          <w:tab w:val="left" w:pos="284"/>
        </w:tabs>
        <w:spacing w:before="0" w:beforeAutospacing="0" w:after="0" w:afterAutospacing="0"/>
        <w:jc w:val="both"/>
        <w:rPr>
          <w:rFonts w:ascii="Times New Roman" w:hAnsi="Times New Roman" w:cs="Times New Roman"/>
          <w:i/>
          <w:sz w:val="18"/>
          <w:szCs w:val="18"/>
        </w:rPr>
      </w:pPr>
      <w:r w:rsidRPr="008538C4">
        <w:rPr>
          <w:rFonts w:ascii="Times New Roman" w:hAnsi="Times New Roman" w:cs="Times New Roman"/>
          <w:i/>
          <w:sz w:val="18"/>
          <w:szCs w:val="18"/>
        </w:rPr>
        <w:tab/>
      </w:r>
      <w:r w:rsidRPr="008538C4">
        <w:rPr>
          <w:rFonts w:ascii="Times New Roman" w:hAnsi="Times New Roman" w:cs="Times New Roman"/>
          <w:sz w:val="20"/>
          <w:szCs w:val="20"/>
        </w:rPr>
        <w:t>But after advancing in the manufact</w:t>
      </w:r>
      <w:r w:rsidR="0022155B" w:rsidRPr="008538C4">
        <w:rPr>
          <w:rFonts w:ascii="Times New Roman" w:hAnsi="Times New Roman" w:cs="Times New Roman"/>
          <w:sz w:val="20"/>
          <w:szCs w:val="20"/>
        </w:rPr>
        <w:t>uring of VLSI and increasing de</w:t>
      </w:r>
      <w:r w:rsidRPr="008538C4">
        <w:rPr>
          <w:rFonts w:ascii="Times New Roman" w:hAnsi="Times New Roman" w:cs="Times New Roman"/>
          <w:sz w:val="20"/>
          <w:szCs w:val="20"/>
        </w:rPr>
        <w:t>mand of the design. Design become more complicated and cost to manufacturing from scratch to delivering design are expensive in this day. So the solution to do manufacturing of VLSI design is using Fabless manufacturing. As shown in the figure above, there are gener</w:t>
      </w:r>
      <w:r w:rsidR="0022155B" w:rsidRPr="008538C4">
        <w:rPr>
          <w:rFonts w:ascii="Times New Roman" w:hAnsi="Times New Roman" w:cs="Times New Roman"/>
          <w:sz w:val="20"/>
          <w:szCs w:val="20"/>
        </w:rPr>
        <w:t>ally 4 side element for manufac</w:t>
      </w:r>
      <w:r w:rsidRPr="008538C4">
        <w:rPr>
          <w:rFonts w:ascii="Times New Roman" w:hAnsi="Times New Roman" w:cs="Times New Roman"/>
          <w:sz w:val="20"/>
          <w:szCs w:val="20"/>
        </w:rPr>
        <w:t xml:space="preserve">turing a single or combination </w:t>
      </w:r>
      <w:r w:rsidRPr="008538C4">
        <w:rPr>
          <w:rFonts w:ascii="Times New Roman" w:hAnsi="Times New Roman" w:cs="Times New Roman"/>
          <w:sz w:val="20"/>
          <w:szCs w:val="20"/>
        </w:rPr>
        <w:lastRenderedPageBreak/>
        <w:t xml:space="preserve">design module of VLSI. In this method designer and manufacturer are </w:t>
      </w:r>
      <w:r w:rsidR="0022155B" w:rsidRPr="008538C4">
        <w:rPr>
          <w:rFonts w:ascii="Times New Roman" w:hAnsi="Times New Roman" w:cs="Times New Roman"/>
          <w:sz w:val="20"/>
          <w:szCs w:val="20"/>
        </w:rPr>
        <w:t>different</w:t>
      </w:r>
      <w:r w:rsidRPr="008538C4">
        <w:rPr>
          <w:rFonts w:ascii="Times New Roman" w:hAnsi="Times New Roman" w:cs="Times New Roman"/>
          <w:sz w:val="20"/>
          <w:szCs w:val="20"/>
        </w:rPr>
        <w:t xml:space="preserve"> company. In this technique have great advantage because the cost for designing a Design is distributed to each side, and design is more flexible because on the ”B” side company, they can make design without have a their own Fabrication Building (Fabless)</w:t>
      </w:r>
      <w:r w:rsidR="00A42A9C">
        <w:rPr>
          <w:rFonts w:ascii="Times New Roman" w:hAnsi="Times New Roman" w:cs="Times New Roman"/>
          <w:sz w:val="20"/>
          <w:szCs w:val="20"/>
        </w:rPr>
        <w:t xml:space="preserve"> [</w:t>
      </w:r>
      <w:r w:rsidR="00731A30">
        <w:rPr>
          <w:rFonts w:ascii="Times New Roman" w:hAnsi="Times New Roman" w:cs="Times New Roman"/>
          <w:sz w:val="20"/>
          <w:szCs w:val="20"/>
        </w:rPr>
        <w:t>11</w:t>
      </w:r>
      <w:r w:rsidR="00A42A9C">
        <w:rPr>
          <w:rFonts w:ascii="Times New Roman" w:hAnsi="Times New Roman" w:cs="Times New Roman"/>
          <w:sz w:val="20"/>
          <w:szCs w:val="20"/>
        </w:rPr>
        <w:t>]</w:t>
      </w:r>
      <w:r w:rsidRPr="008538C4">
        <w:rPr>
          <w:rFonts w:ascii="Times New Roman" w:hAnsi="Times New Roman" w:cs="Times New Roman"/>
          <w:sz w:val="20"/>
          <w:szCs w:val="20"/>
        </w:rPr>
        <w:t>.</w:t>
      </w:r>
    </w:p>
    <w:p w14:paraId="37AEEEBE" w14:textId="3AC09E0D"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4D09CF02" w14:textId="0A7C24A1" w:rsidR="008613CA" w:rsidRPr="008538C4" w:rsidRDefault="00784797" w:rsidP="008613CA">
      <w:pPr>
        <w:pStyle w:val="NormalWeb"/>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67968" behindDoc="1" locked="0" layoutInCell="0" allowOverlap="1" wp14:anchorId="07F75DCD" wp14:editId="072A3D28">
            <wp:simplePos x="0" y="0"/>
            <wp:positionH relativeFrom="column">
              <wp:posOffset>536575</wp:posOffset>
            </wp:positionH>
            <wp:positionV relativeFrom="paragraph">
              <wp:posOffset>73025</wp:posOffset>
            </wp:positionV>
            <wp:extent cx="1739900" cy="1536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blip>
                    <a:srcRect/>
                    <a:stretch>
                      <a:fillRect/>
                    </a:stretch>
                  </pic:blipFill>
                  <pic:spPr bwMode="auto">
                    <a:xfrm>
                      <a:off x="0" y="0"/>
                      <a:ext cx="1739900" cy="1536700"/>
                    </a:xfrm>
                    <a:prstGeom prst="rect">
                      <a:avLst/>
                    </a:prstGeom>
                    <a:noFill/>
                  </pic:spPr>
                </pic:pic>
              </a:graphicData>
            </a:graphic>
          </wp:anchor>
        </w:drawing>
      </w:r>
    </w:p>
    <w:p w14:paraId="0C574D5B"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0C3F566E"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74E3808A"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2D3D6C99"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287BE7ED"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347D275F"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405C2ACC"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2AE2B24C"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55DECD73" w14:textId="77777777" w:rsidR="008613CA" w:rsidRPr="008538C4" w:rsidRDefault="008613CA" w:rsidP="008613CA">
      <w:pPr>
        <w:pStyle w:val="NormalWeb"/>
        <w:spacing w:before="0" w:beforeAutospacing="0" w:after="0" w:afterAutospacing="0"/>
        <w:jc w:val="both"/>
        <w:rPr>
          <w:rFonts w:ascii="Times New Roman" w:hAnsi="Times New Roman" w:cs="Times New Roman"/>
          <w:sz w:val="20"/>
          <w:szCs w:val="20"/>
        </w:rPr>
      </w:pPr>
    </w:p>
    <w:p w14:paraId="5E4A9B8B" w14:textId="1B0D7BFA" w:rsidR="008613CA" w:rsidRPr="008538C4" w:rsidRDefault="00F105EB" w:rsidP="008613CA">
      <w:pPr>
        <w:pStyle w:val="NormalWeb"/>
        <w:spacing w:before="0" w:beforeAutospacing="0" w:after="0" w:afterAutospacing="0"/>
        <w:jc w:val="center"/>
        <w:rPr>
          <w:rFonts w:ascii="Times New Roman" w:hAnsi="Times New Roman" w:cs="Times New Roman"/>
          <w:i/>
          <w:sz w:val="18"/>
          <w:szCs w:val="18"/>
        </w:rPr>
      </w:pPr>
      <w:r>
        <w:rPr>
          <w:rFonts w:ascii="Times New Roman" w:hAnsi="Times New Roman" w:cs="Times New Roman"/>
          <w:i/>
          <w:sz w:val="18"/>
          <w:szCs w:val="18"/>
        </w:rPr>
        <w:t>Figure 2</w:t>
      </w:r>
      <w:r w:rsidR="008613CA" w:rsidRPr="008538C4">
        <w:rPr>
          <w:rFonts w:ascii="Times New Roman" w:hAnsi="Times New Roman" w:cs="Times New Roman"/>
          <w:i/>
          <w:sz w:val="18"/>
          <w:szCs w:val="18"/>
        </w:rPr>
        <w:t>: New Business</w:t>
      </w:r>
    </w:p>
    <w:p w14:paraId="7D8C945B" w14:textId="77777777" w:rsidR="003239EC" w:rsidRPr="008538C4" w:rsidRDefault="003239EC" w:rsidP="003239EC"/>
    <w:p w14:paraId="311A3EA9" w14:textId="74F1DFB1" w:rsidR="00784797" w:rsidRPr="00F51F2F" w:rsidRDefault="00AA06ED" w:rsidP="00F51F2F">
      <w:pPr>
        <w:pStyle w:val="Heading3"/>
        <w:numPr>
          <w:ilvl w:val="0"/>
          <w:numId w:val="22"/>
        </w:numPr>
        <w:tabs>
          <w:tab w:val="clear" w:pos="360"/>
          <w:tab w:val="num" w:pos="284"/>
        </w:tabs>
        <w:rPr>
          <w:b/>
          <w:i w:val="0"/>
        </w:rPr>
      </w:pPr>
      <w:r>
        <w:rPr>
          <w:b/>
          <w:i w:val="0"/>
        </w:rPr>
        <w:t>ATTACK POSSIBILITY</w:t>
      </w:r>
    </w:p>
    <w:p w14:paraId="2539D69C" w14:textId="101FC04E"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There is multiple possibilities of Intellectual Properties being stolen while in production or development process. For example, cloning type of attack and reverse engineering type of attack. Cloning can be done by directly copy of blue print from leaked distribution design and Reverse engineering are can be done by re analysis an already distributed design</w:t>
      </w:r>
      <w:r w:rsidR="00731A30">
        <w:rPr>
          <w:rFonts w:ascii="Times New Roman" w:hAnsi="Times New Roman" w:cs="Times New Roman"/>
          <w:sz w:val="20"/>
          <w:szCs w:val="20"/>
        </w:rPr>
        <w:t>[12]</w:t>
      </w:r>
      <w:r w:rsidRPr="008538C4">
        <w:rPr>
          <w:rFonts w:ascii="Times New Roman" w:hAnsi="Times New Roman" w:cs="Times New Roman"/>
          <w:sz w:val="20"/>
          <w:szCs w:val="20"/>
        </w:rPr>
        <w:t>.</w:t>
      </w:r>
    </w:p>
    <w:p w14:paraId="0D05FC5C" w14:textId="77777777"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DBA96A" w14:textId="329CF598" w:rsidR="00784797" w:rsidRPr="008538C4" w:rsidRDefault="00784797" w:rsidP="00784797">
      <w:pPr>
        <w:pStyle w:val="NormalWeb"/>
        <w:numPr>
          <w:ilvl w:val="0"/>
          <w:numId w:val="22"/>
        </w:numPr>
        <w:tabs>
          <w:tab w:val="left" w:pos="284"/>
        </w:tabs>
        <w:spacing w:before="0" w:beforeAutospacing="0" w:after="0" w:afterAutospacing="0"/>
        <w:jc w:val="both"/>
        <w:rPr>
          <w:rFonts w:ascii="Times New Roman" w:hAnsi="Times New Roman" w:cs="Times New Roman"/>
          <w:b/>
          <w:sz w:val="20"/>
          <w:szCs w:val="20"/>
        </w:rPr>
      </w:pPr>
      <w:r w:rsidRPr="008538C4">
        <w:rPr>
          <w:rFonts w:ascii="Times New Roman" w:hAnsi="Times New Roman" w:cs="Times New Roman"/>
          <w:b/>
          <w:sz w:val="20"/>
          <w:szCs w:val="20"/>
        </w:rPr>
        <w:t>Multi Obfuscation</w:t>
      </w:r>
    </w:p>
    <w:p w14:paraId="6F245192" w14:textId="77777777"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D11CA8B" w14:textId="10E3E1DC" w:rsidR="00784797" w:rsidRPr="001B28C9" w:rsidRDefault="00784797"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4.1 Layout</w:t>
      </w:r>
    </w:p>
    <w:p w14:paraId="4A8693F9" w14:textId="043F369E"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Gate for layo</w:t>
      </w:r>
      <w:r w:rsidR="0022155B" w:rsidRPr="008538C4">
        <w:rPr>
          <w:rFonts w:ascii="Times New Roman" w:hAnsi="Times New Roman" w:cs="Times New Roman"/>
          <w:sz w:val="20"/>
          <w:szCs w:val="20"/>
        </w:rPr>
        <w:t>ut use CMOS technology. The pro</w:t>
      </w:r>
      <w:r w:rsidRPr="008538C4">
        <w:rPr>
          <w:rFonts w:ascii="Times New Roman" w:hAnsi="Times New Roman" w:cs="Times New Roman"/>
          <w:sz w:val="20"/>
          <w:szCs w:val="20"/>
        </w:rPr>
        <w:t>tection use simple basic CMOS gate for mixed implemented for hard removal from reverse en-gineering, there are:</w:t>
      </w:r>
    </w:p>
    <w:p w14:paraId="4A3A76AA" w14:textId="3BF8EDDF" w:rsidR="002A5C2F" w:rsidRPr="008538C4" w:rsidRDefault="002A5C2F"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75136" behindDoc="1" locked="0" layoutInCell="0" allowOverlap="1" wp14:anchorId="73EC28FE" wp14:editId="52B3877D">
            <wp:simplePos x="0" y="0"/>
            <wp:positionH relativeFrom="column">
              <wp:posOffset>1918335</wp:posOffset>
            </wp:positionH>
            <wp:positionV relativeFrom="paragraph">
              <wp:posOffset>121920</wp:posOffset>
            </wp:positionV>
            <wp:extent cx="674370" cy="2176780"/>
            <wp:effectExtent l="0" t="0" r="1143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674370" cy="2176780"/>
                    </a:xfrm>
                    <a:prstGeom prst="rect">
                      <a:avLst/>
                    </a:prstGeom>
                    <a:noFill/>
                  </pic:spPr>
                </pic:pic>
              </a:graphicData>
            </a:graphic>
            <wp14:sizeRelH relativeFrom="margin">
              <wp14:pctWidth>0</wp14:pctWidth>
            </wp14:sizeRelH>
            <wp14:sizeRelV relativeFrom="margin">
              <wp14:pctHeight>0</wp14:pctHeight>
            </wp14:sizeRelV>
          </wp:anchor>
        </w:drawing>
      </w:r>
    </w:p>
    <w:p w14:paraId="06ABEDE0" w14:textId="0C00F400"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73088" behindDoc="1" locked="0" layoutInCell="0" allowOverlap="1" wp14:anchorId="1E8F6490" wp14:editId="2EE2B4AF">
            <wp:simplePos x="0" y="0"/>
            <wp:positionH relativeFrom="column">
              <wp:posOffset>5080</wp:posOffset>
            </wp:positionH>
            <wp:positionV relativeFrom="paragraph">
              <wp:posOffset>12700</wp:posOffset>
            </wp:positionV>
            <wp:extent cx="1608455" cy="2166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1608455" cy="2166620"/>
                    </a:xfrm>
                    <a:prstGeom prst="rect">
                      <a:avLst/>
                    </a:prstGeom>
                    <a:noFill/>
                  </pic:spPr>
                </pic:pic>
              </a:graphicData>
            </a:graphic>
            <wp14:sizeRelH relativeFrom="margin">
              <wp14:pctWidth>0</wp14:pctWidth>
            </wp14:sizeRelH>
            <wp14:sizeRelV relativeFrom="margin">
              <wp14:pctHeight>0</wp14:pctHeight>
            </wp14:sizeRelV>
          </wp:anchor>
        </w:drawing>
      </w:r>
    </w:p>
    <w:p w14:paraId="72C1D3B6" w14:textId="004D4469"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9AEFAE3" w14:textId="59F882FB"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6668081" w14:textId="5FD0672C"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55CB6B9" w14:textId="68723AAC"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0DA933A" w14:textId="3C4694FB"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4EDE80" w14:textId="75D1FE4D"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8BACACF" w14:textId="2EAC981C"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1036036" w14:textId="0ED165E2"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8EB894" w14:textId="5DFA1E93"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4BF21D" w14:textId="33FDB919"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3940F0A" w14:textId="0A3E898E"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211B791" w14:textId="1C79EEFA"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CBC13B7" w14:textId="6C8AF39B"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64D0562" w14:textId="41CEE5B9"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AA2FE92" w14:textId="77777777"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DEAC849" w14:textId="6688285E" w:rsidR="00784797" w:rsidRPr="008538C4" w:rsidRDefault="00F105EB" w:rsidP="00784797">
      <w:pPr>
        <w:pStyle w:val="NormalWeb"/>
        <w:spacing w:before="0" w:beforeAutospacing="0" w:after="0" w:afterAutospacing="0"/>
        <w:jc w:val="center"/>
        <w:rPr>
          <w:rFonts w:ascii="Times New Roman" w:hAnsi="Times New Roman" w:cs="Times New Roman"/>
          <w:i/>
          <w:sz w:val="18"/>
          <w:szCs w:val="18"/>
        </w:rPr>
      </w:pPr>
      <w:r>
        <w:rPr>
          <w:rFonts w:ascii="Times New Roman" w:hAnsi="Times New Roman" w:cs="Times New Roman"/>
          <w:i/>
          <w:sz w:val="18"/>
          <w:szCs w:val="18"/>
        </w:rPr>
        <w:t>Figure 3</w:t>
      </w:r>
      <w:r w:rsidR="00613FE9">
        <w:rPr>
          <w:rFonts w:ascii="Times New Roman" w:hAnsi="Times New Roman" w:cs="Times New Roman"/>
          <w:i/>
          <w:sz w:val="18"/>
          <w:szCs w:val="18"/>
        </w:rPr>
        <w:t>: Cmos Layout Gate</w:t>
      </w:r>
    </w:p>
    <w:p w14:paraId="4A0CEDD9" w14:textId="77777777" w:rsidR="00784797" w:rsidRPr="008538C4" w:rsidRDefault="0078479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4BAA03" w14:textId="2A497EBF" w:rsidR="00EF691D" w:rsidRPr="001B28C9" w:rsidRDefault="001B28C9" w:rsidP="00EF691D">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4.2 Layout Verification</w:t>
      </w:r>
    </w:p>
    <w:p w14:paraId="32546A3E" w14:textId="63237D30" w:rsidR="00EF691D" w:rsidRPr="008538C4" w:rsidRDefault="00EF691D" w:rsidP="00EF691D">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For simple see through layout with just </w:t>
      </w:r>
      <w:r w:rsidR="0022155B" w:rsidRPr="008538C4">
        <w:rPr>
          <w:rFonts w:ascii="Times New Roman" w:hAnsi="Times New Roman" w:cs="Times New Roman"/>
          <w:sz w:val="20"/>
          <w:szCs w:val="20"/>
        </w:rPr>
        <w:t>verification</w:t>
      </w:r>
      <w:r w:rsidRPr="008538C4">
        <w:rPr>
          <w:rFonts w:ascii="Times New Roman" w:hAnsi="Times New Roman" w:cs="Times New Roman"/>
          <w:sz w:val="20"/>
          <w:szCs w:val="20"/>
        </w:rPr>
        <w:t xml:space="preserve"> without mixed gate placement, here is total gate if the gate collected as one cell:</w:t>
      </w:r>
    </w:p>
    <w:p w14:paraId="1C7E8F08" w14:textId="0423F396" w:rsidR="00EF691D" w:rsidRPr="008538C4" w:rsidRDefault="00EF691D" w:rsidP="00EF691D">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77184" behindDoc="1" locked="0" layoutInCell="0" allowOverlap="1" wp14:anchorId="56AFDA4E" wp14:editId="42F78A45">
            <wp:simplePos x="0" y="0"/>
            <wp:positionH relativeFrom="column">
              <wp:posOffset>87630</wp:posOffset>
            </wp:positionH>
            <wp:positionV relativeFrom="paragraph">
              <wp:posOffset>132080</wp:posOffset>
            </wp:positionV>
            <wp:extent cx="2520315" cy="31400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blip>
                    <a:srcRect/>
                    <a:stretch>
                      <a:fillRect/>
                    </a:stretch>
                  </pic:blipFill>
                  <pic:spPr bwMode="auto">
                    <a:xfrm>
                      <a:off x="0" y="0"/>
                      <a:ext cx="2520315" cy="3140075"/>
                    </a:xfrm>
                    <a:prstGeom prst="rect">
                      <a:avLst/>
                    </a:prstGeom>
                    <a:noFill/>
                  </pic:spPr>
                </pic:pic>
              </a:graphicData>
            </a:graphic>
          </wp:anchor>
        </w:drawing>
      </w:r>
    </w:p>
    <w:p w14:paraId="249A1833" w14:textId="7AB4C62F"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B7C9EA4" w14:textId="0FCD24C4"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C5FEAB"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3478369"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891288"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A383289"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A98DEDF"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5AAFE55"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BEBDD3D"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2936F9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D2D96A6"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8F95C7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15DD663"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7F68FE6"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FB2ED1"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73FCD9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E93F2D"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0297DE2"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2CF2D74"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10F99A0"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856AD7"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F607A2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3BA913" w14:textId="0787CBEE" w:rsidR="00EF691D" w:rsidRPr="008538C4" w:rsidRDefault="00F105EB" w:rsidP="00EF691D">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4</w:t>
      </w:r>
      <w:r w:rsidR="00613FE9">
        <w:rPr>
          <w:rFonts w:ascii="Times New Roman" w:hAnsi="Times New Roman" w:cs="Times New Roman"/>
          <w:i/>
          <w:sz w:val="18"/>
          <w:szCs w:val="18"/>
        </w:rPr>
        <w:t>: Layout Full width Protection</w:t>
      </w:r>
    </w:p>
    <w:p w14:paraId="3BC7D5EA"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C574B62" w14:textId="43D49682" w:rsidR="00EF691D" w:rsidRPr="00731A30" w:rsidRDefault="00696D06" w:rsidP="00731A30">
      <w:pPr>
        <w:tabs>
          <w:tab w:val="left" w:pos="284"/>
        </w:tabs>
        <w:jc w:val="both"/>
        <w:rPr>
          <w:rFonts w:eastAsia="Arial Unicode MS"/>
          <w:sz w:val="20"/>
          <w:szCs w:val="20"/>
        </w:rPr>
      </w:pPr>
      <w:r w:rsidRPr="008538C4">
        <w:rPr>
          <w:rFonts w:eastAsia="Arial Unicode MS"/>
          <w:sz w:val="20"/>
          <w:szCs w:val="20"/>
        </w:rPr>
        <w:tab/>
      </w:r>
      <w:r w:rsidR="00EF691D" w:rsidRPr="008538C4">
        <w:rPr>
          <w:rFonts w:eastAsia="Arial Unicode MS"/>
          <w:sz w:val="20"/>
          <w:szCs w:val="20"/>
        </w:rPr>
        <w:t>In general technique when engineer will manufacturing IC is make hierarchy of cells so it will easy to routing and tracing circuit problem. But if the watermark circuit is manufactured with that technique it will easy to expose watermark circuit inside the IC. So it will lead to hard removal and reverse engineered the IC. To prevent that happening the watermark cell will generate without hierarchy and placed with random routing algorithm. So it will not be so obvious that watermarks circuit is implemented within the main IC core circuit</w:t>
      </w:r>
      <w:r w:rsidR="00A42A9C">
        <w:rPr>
          <w:rFonts w:eastAsia="Arial Unicode MS"/>
          <w:sz w:val="20"/>
          <w:szCs w:val="20"/>
        </w:rPr>
        <w:t xml:space="preserve"> [</w:t>
      </w:r>
      <w:r w:rsidR="00731A30">
        <w:rPr>
          <w:rFonts w:eastAsia="Arial Unicode MS"/>
          <w:sz w:val="20"/>
          <w:szCs w:val="20"/>
        </w:rPr>
        <w:t>13</w:t>
      </w:r>
      <w:r w:rsidR="00A42A9C">
        <w:rPr>
          <w:rFonts w:eastAsia="Arial Unicode MS"/>
          <w:sz w:val="20"/>
          <w:szCs w:val="20"/>
        </w:rPr>
        <w:t>]</w:t>
      </w:r>
      <w:r w:rsidR="00731A30">
        <w:rPr>
          <w:rFonts w:eastAsia="Arial Unicode MS"/>
          <w:sz w:val="20"/>
          <w:szCs w:val="20"/>
        </w:rPr>
        <w:t>[14]</w:t>
      </w:r>
      <w:r w:rsidR="00EF691D" w:rsidRPr="008538C4">
        <w:rPr>
          <w:rFonts w:eastAsia="Arial Unicode MS"/>
          <w:sz w:val="20"/>
          <w:szCs w:val="20"/>
        </w:rPr>
        <w:t>.</w:t>
      </w:r>
    </w:p>
    <w:p w14:paraId="4650775C" w14:textId="3309595A"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79232" behindDoc="1" locked="0" layoutInCell="0" allowOverlap="1" wp14:anchorId="215FE9B0" wp14:editId="67C8C53D">
            <wp:simplePos x="0" y="0"/>
            <wp:positionH relativeFrom="column">
              <wp:posOffset>612775</wp:posOffset>
            </wp:positionH>
            <wp:positionV relativeFrom="paragraph">
              <wp:posOffset>73025</wp:posOffset>
            </wp:positionV>
            <wp:extent cx="1645920" cy="1661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1645920" cy="1661160"/>
                    </a:xfrm>
                    <a:prstGeom prst="rect">
                      <a:avLst/>
                    </a:prstGeom>
                    <a:noFill/>
                  </pic:spPr>
                </pic:pic>
              </a:graphicData>
            </a:graphic>
          </wp:anchor>
        </w:drawing>
      </w:r>
    </w:p>
    <w:p w14:paraId="17FFE2C2"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EAAFA40"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F71831"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967E225"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15B9730"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1C3B593"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C199787"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CD6F431"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D62CB61"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220F7F7"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04F57EC"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C4394D9"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7B1FA95" w14:textId="7E8A4464" w:rsidR="00EF691D" w:rsidRPr="008538C4" w:rsidRDefault="00F105EB" w:rsidP="00EF691D">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5</w:t>
      </w:r>
      <w:r w:rsidR="00613FE9">
        <w:rPr>
          <w:rFonts w:ascii="Times New Roman" w:hAnsi="Times New Roman" w:cs="Times New Roman"/>
          <w:i/>
          <w:sz w:val="18"/>
          <w:szCs w:val="18"/>
        </w:rPr>
        <w:t>:Mixed layout, Protection and Main core design</w:t>
      </w:r>
    </w:p>
    <w:p w14:paraId="4EECB713" w14:textId="77777777" w:rsidR="00EF691D" w:rsidRPr="008538C4" w:rsidRDefault="00EF691D"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56E7EA4" w14:textId="07D95C00"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In this research is using multiple obfuscation that mixed together. First obfuscation is using mixed </w:t>
      </w:r>
      <w:r w:rsidR="0022155B" w:rsidRPr="008538C4">
        <w:rPr>
          <w:rFonts w:ascii="Times New Roman" w:hAnsi="Times New Roman" w:cs="Times New Roman"/>
          <w:sz w:val="20"/>
          <w:szCs w:val="20"/>
        </w:rPr>
        <w:t>circuit</w:t>
      </w:r>
      <w:r w:rsidRPr="008538C4">
        <w:rPr>
          <w:rFonts w:ascii="Times New Roman" w:hAnsi="Times New Roman" w:cs="Times New Roman"/>
          <w:sz w:val="20"/>
          <w:szCs w:val="20"/>
        </w:rPr>
        <w:t xml:space="preserve"> </w:t>
      </w:r>
      <w:r w:rsidR="0022155B" w:rsidRPr="008538C4">
        <w:rPr>
          <w:rFonts w:ascii="Times New Roman" w:hAnsi="Times New Roman" w:cs="Times New Roman"/>
          <w:sz w:val="20"/>
          <w:szCs w:val="20"/>
        </w:rPr>
        <w:t>between</w:t>
      </w:r>
      <w:r w:rsidRPr="008538C4">
        <w:rPr>
          <w:rFonts w:ascii="Times New Roman" w:hAnsi="Times New Roman" w:cs="Times New Roman"/>
          <w:sz w:val="20"/>
          <w:szCs w:val="20"/>
        </w:rPr>
        <w:t xml:space="preserve"> protection module and core module. In this obfuscation core module function are mixed with protection function module. </w:t>
      </w:r>
    </w:p>
    <w:p w14:paraId="45B95274" w14:textId="278DEF6B"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This technique is made for sole purpose to avoid original core module being extracted by reverse engineering or </w:t>
      </w:r>
      <w:r w:rsidR="0022155B" w:rsidRPr="008538C4">
        <w:rPr>
          <w:rFonts w:ascii="Times New Roman" w:hAnsi="Times New Roman" w:cs="Times New Roman"/>
          <w:sz w:val="20"/>
          <w:szCs w:val="20"/>
        </w:rPr>
        <w:t>cloning</w:t>
      </w:r>
      <w:r w:rsidRPr="008538C4">
        <w:rPr>
          <w:rFonts w:ascii="Times New Roman" w:hAnsi="Times New Roman" w:cs="Times New Roman"/>
          <w:sz w:val="20"/>
          <w:szCs w:val="20"/>
        </w:rPr>
        <w:t xml:space="preserve">. If the design are </w:t>
      </w:r>
      <w:r w:rsidR="0022155B" w:rsidRPr="008538C4">
        <w:rPr>
          <w:rFonts w:ascii="Times New Roman" w:hAnsi="Times New Roman" w:cs="Times New Roman"/>
          <w:sz w:val="20"/>
          <w:szCs w:val="20"/>
        </w:rPr>
        <w:t>cloned</w:t>
      </w:r>
      <w:r w:rsidRPr="008538C4">
        <w:rPr>
          <w:rFonts w:ascii="Times New Roman" w:hAnsi="Times New Roman" w:cs="Times New Roman"/>
          <w:sz w:val="20"/>
          <w:szCs w:val="20"/>
        </w:rPr>
        <w:t>, design have possibility to claim it back by calling protection function that already mixed with original core.</w:t>
      </w:r>
    </w:p>
    <w:p w14:paraId="719D1350"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87C7D30" w14:textId="23490840" w:rsidR="00696D06" w:rsidRPr="001B28C9" w:rsidRDefault="001B28C9"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4.3 Digital Filter</w:t>
      </w:r>
    </w:p>
    <w:p w14:paraId="7ADB4B5D" w14:textId="6E0EE2D2"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Digital Signal Processing in this research is used for extracting </w:t>
      </w:r>
      <w:r w:rsidR="0022155B" w:rsidRPr="008538C4">
        <w:rPr>
          <w:rFonts w:ascii="Times New Roman" w:hAnsi="Times New Roman" w:cs="Times New Roman"/>
          <w:sz w:val="20"/>
          <w:szCs w:val="20"/>
        </w:rPr>
        <w:t>encrypted</w:t>
      </w:r>
      <w:r w:rsidRPr="008538C4">
        <w:rPr>
          <w:rFonts w:ascii="Times New Roman" w:hAnsi="Times New Roman" w:cs="Times New Roman"/>
          <w:sz w:val="20"/>
          <w:szCs w:val="20"/>
        </w:rPr>
        <w:t xml:space="preserve"> signature of original de-sign that mixed with protection function. To </w:t>
      </w:r>
      <w:r w:rsidR="0022155B" w:rsidRPr="008538C4">
        <w:rPr>
          <w:rFonts w:ascii="Times New Roman" w:hAnsi="Times New Roman" w:cs="Times New Roman"/>
          <w:sz w:val="20"/>
          <w:szCs w:val="20"/>
        </w:rPr>
        <w:t>activate</w:t>
      </w:r>
      <w:r w:rsidRPr="008538C4">
        <w:rPr>
          <w:rFonts w:ascii="Times New Roman" w:hAnsi="Times New Roman" w:cs="Times New Roman"/>
          <w:sz w:val="20"/>
          <w:szCs w:val="20"/>
        </w:rPr>
        <w:t xml:space="preserve"> </w:t>
      </w:r>
      <w:r w:rsidR="0022155B" w:rsidRPr="008538C4">
        <w:rPr>
          <w:rFonts w:ascii="Times New Roman" w:hAnsi="Times New Roman" w:cs="Times New Roman"/>
          <w:sz w:val="20"/>
          <w:szCs w:val="20"/>
        </w:rPr>
        <w:t>between</w:t>
      </w:r>
      <w:r w:rsidRPr="008538C4">
        <w:rPr>
          <w:rFonts w:ascii="Times New Roman" w:hAnsi="Times New Roman" w:cs="Times New Roman"/>
          <w:sz w:val="20"/>
          <w:szCs w:val="20"/>
        </w:rPr>
        <w:t xml:space="preserve"> design the protected IC is activated </w:t>
      </w:r>
      <w:r w:rsidR="0022155B" w:rsidRPr="008538C4">
        <w:rPr>
          <w:rFonts w:ascii="Times New Roman" w:hAnsi="Times New Roman" w:cs="Times New Roman"/>
          <w:sz w:val="20"/>
          <w:szCs w:val="20"/>
        </w:rPr>
        <w:t>through</w:t>
      </w:r>
      <w:r w:rsidRPr="008538C4">
        <w:rPr>
          <w:rFonts w:ascii="Times New Roman" w:hAnsi="Times New Roman" w:cs="Times New Roman"/>
          <w:sz w:val="20"/>
          <w:szCs w:val="20"/>
        </w:rPr>
        <w:t xml:space="preserve"> </w:t>
      </w:r>
      <w:r w:rsidR="0022155B" w:rsidRPr="008538C4">
        <w:rPr>
          <w:rFonts w:ascii="Times New Roman" w:hAnsi="Times New Roman" w:cs="Times New Roman"/>
          <w:sz w:val="20"/>
          <w:szCs w:val="20"/>
        </w:rPr>
        <w:t>polymorph</w:t>
      </w:r>
      <w:r w:rsidRPr="008538C4">
        <w:rPr>
          <w:rFonts w:ascii="Times New Roman" w:hAnsi="Times New Roman" w:cs="Times New Roman"/>
          <w:sz w:val="20"/>
          <w:szCs w:val="20"/>
        </w:rPr>
        <w:t xml:space="preserve"> gate as a key to open signal door to </w:t>
      </w:r>
      <w:r w:rsidR="0022155B" w:rsidRPr="008538C4">
        <w:rPr>
          <w:rFonts w:ascii="Times New Roman" w:hAnsi="Times New Roman" w:cs="Times New Roman"/>
          <w:sz w:val="20"/>
          <w:szCs w:val="20"/>
        </w:rPr>
        <w:t>Original</w:t>
      </w:r>
      <w:r w:rsidRPr="008538C4">
        <w:rPr>
          <w:rFonts w:ascii="Times New Roman" w:hAnsi="Times New Roman" w:cs="Times New Roman"/>
          <w:sz w:val="20"/>
          <w:szCs w:val="20"/>
        </w:rPr>
        <w:t xml:space="preserve"> design core or protection function core that protect original.</w:t>
      </w:r>
    </w:p>
    <w:p w14:paraId="16EE2CCE"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E239895" w14:textId="03452026" w:rsidR="00696D06" w:rsidRPr="001B28C9" w:rsidRDefault="001B28C9"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4.4 Polymorph</w:t>
      </w:r>
    </w:p>
    <w:p w14:paraId="56A13B68" w14:textId="63081E10"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In this research is using combination between polymorph gate and Digital Signal Processing. This combination will be determined and enabled by poly gate as a key to activating a combination of digital filters. After the digital filter is active then the data combination will pass through a combination of filters enabled fr</w:t>
      </w:r>
      <w:r w:rsidR="00A42A9C">
        <w:rPr>
          <w:rFonts w:ascii="Times New Roman" w:hAnsi="Times New Roman" w:cs="Times New Roman"/>
          <w:sz w:val="20"/>
          <w:szCs w:val="20"/>
        </w:rPr>
        <w:t>om the poly gate combinatio</w:t>
      </w:r>
      <w:r w:rsidR="00731A30">
        <w:rPr>
          <w:rFonts w:ascii="Times New Roman" w:hAnsi="Times New Roman" w:cs="Times New Roman"/>
          <w:sz w:val="20"/>
          <w:szCs w:val="20"/>
        </w:rPr>
        <w:t>n [15</w:t>
      </w:r>
      <w:r w:rsidR="00A42A9C">
        <w:rPr>
          <w:rFonts w:ascii="Times New Roman" w:hAnsi="Times New Roman" w:cs="Times New Roman"/>
          <w:sz w:val="20"/>
          <w:szCs w:val="20"/>
        </w:rPr>
        <w:t xml:space="preserve">] </w:t>
      </w:r>
      <w:r w:rsidR="00731A30">
        <w:rPr>
          <w:rFonts w:ascii="Times New Roman" w:hAnsi="Times New Roman" w:cs="Times New Roman"/>
          <w:sz w:val="20"/>
          <w:szCs w:val="20"/>
        </w:rPr>
        <w:t>[16</w:t>
      </w:r>
      <w:r w:rsidRPr="008538C4">
        <w:rPr>
          <w:rFonts w:ascii="Times New Roman" w:hAnsi="Times New Roman" w:cs="Times New Roman"/>
          <w:sz w:val="20"/>
          <w:szCs w:val="20"/>
        </w:rPr>
        <w:t>]. Then the result data combination of these processes will form a special pattern that becomes the watermark data of the designer that characterizes the identity of the designer.</w:t>
      </w:r>
    </w:p>
    <w:p w14:paraId="115D6552" w14:textId="0DAFB499" w:rsidR="00696D06" w:rsidRPr="008538C4"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81280" behindDoc="1" locked="0" layoutInCell="0" allowOverlap="1" wp14:anchorId="0B4AD272" wp14:editId="114B06B1">
            <wp:simplePos x="0" y="0"/>
            <wp:positionH relativeFrom="column">
              <wp:posOffset>-5081</wp:posOffset>
            </wp:positionH>
            <wp:positionV relativeFrom="paragraph">
              <wp:posOffset>74294</wp:posOffset>
            </wp:positionV>
            <wp:extent cx="2675021" cy="113855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2678087" cy="1139860"/>
                    </a:xfrm>
                    <a:prstGeom prst="rect">
                      <a:avLst/>
                    </a:prstGeom>
                    <a:noFill/>
                  </pic:spPr>
                </pic:pic>
              </a:graphicData>
            </a:graphic>
            <wp14:sizeRelH relativeFrom="margin">
              <wp14:pctWidth>0</wp14:pctWidth>
            </wp14:sizeRelH>
            <wp14:sizeRelV relativeFrom="margin">
              <wp14:pctHeight>0</wp14:pctHeight>
            </wp14:sizeRelV>
          </wp:anchor>
        </w:drawing>
      </w:r>
    </w:p>
    <w:p w14:paraId="4704ACFE" w14:textId="20F84EF6"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96D5A94" w14:textId="4BBDF121"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3388C20" w14:textId="0542A228" w:rsidR="00696D06"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FE816EF" w14:textId="77777777" w:rsidR="001B28C9"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C2C0F9F" w14:textId="77777777" w:rsidR="001B28C9" w:rsidRPr="008538C4"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B646F7A" w14:textId="0585FD9D"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715A2F0" w14:textId="56481134"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6E6226C"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5C3858B" w14:textId="5B36CFEB" w:rsidR="00696D06" w:rsidRPr="008538C4" w:rsidRDefault="00F105EB" w:rsidP="00696D06">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6</w:t>
      </w:r>
      <w:r w:rsidR="00613FE9">
        <w:rPr>
          <w:rFonts w:ascii="Times New Roman" w:hAnsi="Times New Roman" w:cs="Times New Roman"/>
          <w:i/>
          <w:sz w:val="18"/>
          <w:szCs w:val="18"/>
        </w:rPr>
        <w:t>: Polymorph gate</w:t>
      </w:r>
      <w:r w:rsidR="00A42A9C">
        <w:rPr>
          <w:rFonts w:ascii="Times New Roman" w:hAnsi="Times New Roman" w:cs="Times New Roman"/>
          <w:i/>
          <w:sz w:val="18"/>
          <w:szCs w:val="18"/>
        </w:rPr>
        <w:t xml:space="preserve"> [</w:t>
      </w:r>
      <w:r w:rsidR="00731A30">
        <w:rPr>
          <w:rFonts w:ascii="Times New Roman" w:hAnsi="Times New Roman" w:cs="Times New Roman"/>
          <w:i/>
          <w:sz w:val="18"/>
          <w:szCs w:val="18"/>
        </w:rPr>
        <w:t>17</w:t>
      </w:r>
      <w:r w:rsidR="00A42A9C">
        <w:rPr>
          <w:rFonts w:ascii="Times New Roman" w:hAnsi="Times New Roman" w:cs="Times New Roman"/>
          <w:i/>
          <w:sz w:val="18"/>
          <w:szCs w:val="18"/>
        </w:rPr>
        <w:t>]</w:t>
      </w:r>
    </w:p>
    <w:p w14:paraId="141403F1" w14:textId="432A4F7D" w:rsidR="00696D06" w:rsidRPr="008538C4" w:rsidRDefault="00696D06" w:rsidP="00696D06">
      <w:pPr>
        <w:pStyle w:val="NormalWeb"/>
        <w:tabs>
          <w:tab w:val="left" w:pos="284"/>
        </w:tabs>
        <w:jc w:val="both"/>
        <w:rPr>
          <w:rFonts w:ascii="Times New Roman" w:hAnsi="Times New Roman" w:cs="Times New Roman"/>
          <w:sz w:val="20"/>
          <w:szCs w:val="20"/>
        </w:rPr>
      </w:pPr>
      <w:r w:rsidRPr="008538C4">
        <w:rPr>
          <w:rFonts w:ascii="Times New Roman" w:hAnsi="Times New Roman" w:cs="Times New Roman"/>
          <w:sz w:val="20"/>
          <w:szCs w:val="20"/>
        </w:rPr>
        <w:tab/>
        <w:t>Polymorph gate is gate that will change the property of gate such while the key selector key is change. Example is from AND function will active while key is 0101 and it will change to NOR function while key change to 1101.</w:t>
      </w:r>
    </w:p>
    <w:p w14:paraId="7F8AA42F" w14:textId="22D35F4A" w:rsidR="00696D06" w:rsidRPr="008538C4" w:rsidRDefault="00696D06" w:rsidP="00696D06">
      <w:pPr>
        <w:pStyle w:val="NormalWeb"/>
        <w:tabs>
          <w:tab w:val="left" w:pos="284"/>
        </w:tabs>
        <w:jc w:val="center"/>
        <w:rPr>
          <w:rFonts w:ascii="Times New Roman" w:hAnsi="Times New Roman" w:cs="Times New Roman"/>
          <w:sz w:val="20"/>
          <w:szCs w:val="20"/>
        </w:rPr>
      </w:pPr>
      <w:r w:rsidRPr="008538C4">
        <w:rPr>
          <w:rFonts w:ascii="Times New Roman" w:hAnsi="Times New Roman" w:cs="Times New Roman"/>
          <w:sz w:val="20"/>
          <w:szCs w:val="20"/>
        </w:rPr>
        <w:t>F = A XOR (A AND B)</w:t>
      </w:r>
      <w:r w:rsidRPr="008538C4">
        <w:rPr>
          <w:rFonts w:ascii="Times New Roman" w:hAnsi="Times New Roman" w:cs="Times New Roman"/>
          <w:sz w:val="20"/>
          <w:szCs w:val="20"/>
        </w:rPr>
        <w:tab/>
      </w:r>
      <w:r w:rsidRPr="008538C4">
        <w:rPr>
          <w:rFonts w:ascii="Times New Roman" w:hAnsi="Times New Roman" w:cs="Times New Roman"/>
          <w:sz w:val="20"/>
          <w:szCs w:val="20"/>
        </w:rPr>
        <w:tab/>
        <w:t>(1)</w:t>
      </w:r>
    </w:p>
    <w:p w14:paraId="75D84A00" w14:textId="21FB5EAB" w:rsidR="00696D06" w:rsidRPr="008538C4" w:rsidRDefault="00696D06" w:rsidP="00696D06">
      <w:pPr>
        <w:pStyle w:val="NormalWeb"/>
        <w:tabs>
          <w:tab w:val="left" w:pos="284"/>
        </w:tabs>
        <w:jc w:val="center"/>
        <w:rPr>
          <w:rFonts w:ascii="Times New Roman" w:hAnsi="Times New Roman" w:cs="Times New Roman"/>
          <w:sz w:val="20"/>
          <w:szCs w:val="20"/>
        </w:rPr>
      </w:pPr>
      <w:r w:rsidRPr="008538C4">
        <w:rPr>
          <w:rFonts w:ascii="Times New Roman" w:hAnsi="Times New Roman" w:cs="Times New Roman"/>
          <w:sz w:val="20"/>
          <w:szCs w:val="20"/>
        </w:rPr>
        <w:t>F = A XOR (A NOR B)</w:t>
      </w:r>
      <w:r w:rsidRPr="008538C4">
        <w:rPr>
          <w:rFonts w:ascii="Times New Roman" w:hAnsi="Times New Roman" w:cs="Times New Roman"/>
          <w:sz w:val="20"/>
          <w:szCs w:val="20"/>
        </w:rPr>
        <w:tab/>
      </w:r>
      <w:r w:rsidRPr="008538C4">
        <w:rPr>
          <w:rFonts w:ascii="Times New Roman" w:hAnsi="Times New Roman" w:cs="Times New Roman"/>
          <w:sz w:val="20"/>
          <w:szCs w:val="20"/>
        </w:rPr>
        <w:tab/>
        <w:t>(2)</w:t>
      </w:r>
    </w:p>
    <w:p w14:paraId="059BCD3A" w14:textId="116EC2DB" w:rsidR="00696D06" w:rsidRPr="001B28C9" w:rsidRDefault="00696D06"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lastRenderedPageBreak/>
        <w:t>4.5 Watermark Flow</w:t>
      </w:r>
    </w:p>
    <w:p w14:paraId="436B9638" w14:textId="7775C54D"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Watermark is a circuit that should not stand alone in its implementation although in its development can be done independently. In this research the Module to be in watermark is ALU module.</w:t>
      </w:r>
    </w:p>
    <w:p w14:paraId="451CDAD9" w14:textId="4FB124DA"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1F10D5" w14:textId="0129C49B" w:rsidR="00696D06" w:rsidRPr="001B28C9" w:rsidRDefault="00696D06"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4.6 Arithmetic Logic Unit (ALU)</w:t>
      </w:r>
    </w:p>
    <w:p w14:paraId="10419395" w14:textId="2300E7E5"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Arithmetic Logic Unit (ALU) is a combination of digital electronic circuits that perform arithmetic functions and bitwise operations on integer binary numbers. This is in stark contrast to the Floating-Point Unit (FPU), which performs floating point number operations. An ALU is essentially part of a wide range of computing circuit blocks, including the Central Processing Unit (CPU). A CPU, FPU, or GPU may have many ALUs in it</w:t>
      </w:r>
      <w:r w:rsidR="00A42A9C">
        <w:rPr>
          <w:rFonts w:ascii="Times New Roman" w:hAnsi="Times New Roman" w:cs="Times New Roman"/>
          <w:sz w:val="20"/>
          <w:szCs w:val="20"/>
        </w:rPr>
        <w:t xml:space="preserve"> [</w:t>
      </w:r>
      <w:r w:rsidR="00731A30">
        <w:rPr>
          <w:rFonts w:ascii="Times New Roman" w:hAnsi="Times New Roman" w:cs="Times New Roman"/>
          <w:sz w:val="20"/>
          <w:szCs w:val="20"/>
        </w:rPr>
        <w:t>18</w:t>
      </w:r>
      <w:r w:rsidR="00A42A9C">
        <w:rPr>
          <w:rFonts w:ascii="Times New Roman" w:hAnsi="Times New Roman" w:cs="Times New Roman"/>
          <w:sz w:val="20"/>
          <w:szCs w:val="20"/>
        </w:rPr>
        <w:t>]</w:t>
      </w:r>
      <w:r w:rsidRPr="008538C4">
        <w:rPr>
          <w:rFonts w:ascii="Times New Roman" w:hAnsi="Times New Roman" w:cs="Times New Roman"/>
          <w:sz w:val="20"/>
          <w:szCs w:val="20"/>
        </w:rPr>
        <w:t>.</w:t>
      </w:r>
    </w:p>
    <w:p w14:paraId="2DE03FC4"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FB06D7" w14:textId="2922FD69"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683328" behindDoc="1" locked="0" layoutInCell="0" allowOverlap="1" wp14:anchorId="3EF5B298" wp14:editId="6F00B450">
            <wp:simplePos x="0" y="0"/>
            <wp:positionH relativeFrom="column">
              <wp:posOffset>9525</wp:posOffset>
            </wp:positionH>
            <wp:positionV relativeFrom="paragraph">
              <wp:posOffset>8890</wp:posOffset>
            </wp:positionV>
            <wp:extent cx="2743200" cy="2032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2743200" cy="2032000"/>
                    </a:xfrm>
                    <a:prstGeom prst="rect">
                      <a:avLst/>
                    </a:prstGeom>
                    <a:noFill/>
                  </pic:spPr>
                </pic:pic>
              </a:graphicData>
            </a:graphic>
          </wp:anchor>
        </w:drawing>
      </w:r>
    </w:p>
    <w:p w14:paraId="4F422844" w14:textId="2CF75FCD"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80FA174" w14:textId="106A321D"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AB1B66F" w14:textId="07992D5F"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368F42"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229492"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AA645B"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9D8BD31"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ADEDB3D"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125BF3"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22E203F"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15C5804"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A9629B"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3387CEC"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1D2E71"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F8B948B" w14:textId="79A81006" w:rsidR="00696D06" w:rsidRPr="008538C4" w:rsidRDefault="00F105EB" w:rsidP="00696D06">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7</w:t>
      </w:r>
      <w:r w:rsidR="00613FE9">
        <w:rPr>
          <w:rFonts w:ascii="Times New Roman" w:hAnsi="Times New Roman" w:cs="Times New Roman"/>
          <w:i/>
          <w:sz w:val="18"/>
          <w:szCs w:val="18"/>
        </w:rPr>
        <w:t>: Arithmetic Logic Unit</w:t>
      </w:r>
      <w:r w:rsidR="00731A30">
        <w:rPr>
          <w:rFonts w:ascii="Times New Roman" w:hAnsi="Times New Roman" w:cs="Times New Roman"/>
          <w:i/>
          <w:sz w:val="18"/>
          <w:szCs w:val="18"/>
        </w:rPr>
        <w:t xml:space="preserve"> [19]</w:t>
      </w:r>
    </w:p>
    <w:p w14:paraId="58CE7D20"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E97D3F3"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1AADA8F"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4A30C5F" w14:textId="699E2E5E" w:rsidR="00696D06" w:rsidRPr="001B28C9" w:rsidRDefault="00696D06" w:rsidP="00784797">
      <w:pPr>
        <w:pStyle w:val="NormalWeb"/>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4.7 Diagram Flow</w:t>
      </w:r>
    </w:p>
    <w:p w14:paraId="0FBC1B67" w14:textId="31E9B042"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Filter is 3 bit data filter that will clip maximal value or minimal value that has set before. So the data that will go through system is accepted data from clipping filter.</w:t>
      </w:r>
    </w:p>
    <w:p w14:paraId="3E73ED79" w14:textId="728E8E4B"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In this illustration showed how IC is water-marked with given technique. With polymorph gate as bridge between watermark and main circuit function and key pin as gate to access be-tween main function and watermark. To access</w:t>
      </w:r>
    </w:p>
    <w:p w14:paraId="7E03DDF1" w14:textId="38D6CA9B"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watermark, developer will activated combined code to given key pin in the printed IC, and after the key activated it will open bridge in the polymorph to watermark circuit. After watermark circuit is opened, developer will inject secret encoded data to circuit and it will decode the given data as signature on the output pin. Data injected as bit stream so it need time to inject and waiting for de-coded output stream. </w:t>
      </w:r>
    </w:p>
    <w:p w14:paraId="006A177F" w14:textId="75AE9E34" w:rsidR="00696D06"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lastRenderedPageBreak/>
        <w:tab/>
        <w:t>To extract signature from injected data it will counting how many data will be slice and clip it until given tolerate count. After that data will be checked if the data is inside tolerated range, if yes data will be transferred to polymorph I/O as extracted signature data.</w:t>
      </w:r>
    </w:p>
    <w:p w14:paraId="01142321"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94611B" w14:textId="16D6BCC4" w:rsidR="00696D06" w:rsidRPr="001B28C9" w:rsidRDefault="001B28C9" w:rsidP="0022155B">
      <w:pPr>
        <w:pStyle w:val="NormalWeb"/>
        <w:numPr>
          <w:ilvl w:val="0"/>
          <w:numId w:val="22"/>
        </w:numPr>
        <w:tabs>
          <w:tab w:val="left" w:pos="284"/>
        </w:tabs>
        <w:spacing w:before="0" w:beforeAutospacing="0" w:after="0" w:afterAutospacing="0"/>
        <w:jc w:val="both"/>
        <w:rPr>
          <w:rFonts w:ascii="Times New Roman" w:hAnsi="Times New Roman" w:cs="Times New Roman"/>
          <w:b/>
          <w:sz w:val="20"/>
          <w:szCs w:val="20"/>
        </w:rPr>
      </w:pPr>
      <w:r w:rsidRPr="001B28C9">
        <w:rPr>
          <w:rFonts w:ascii="Times New Roman" w:hAnsi="Times New Roman" w:cs="Times New Roman"/>
          <w:b/>
          <w:sz w:val="20"/>
          <w:szCs w:val="20"/>
        </w:rPr>
        <w:t>DIGITAL FILTER OBFUSCATION MIXED ALGORITHM</w:t>
      </w:r>
    </w:p>
    <w:p w14:paraId="635E5662" w14:textId="0902147D" w:rsidR="00696D06"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Design is made to make confusion. A single Hard-were Intellectual Properties have a core, but original electrical design are unknown to the public</w:t>
      </w:r>
      <w:r w:rsidR="00731A30">
        <w:rPr>
          <w:rFonts w:ascii="Times New Roman" w:hAnsi="Times New Roman" w:cs="Times New Roman"/>
          <w:sz w:val="20"/>
          <w:szCs w:val="20"/>
        </w:rPr>
        <w:t xml:space="preserve"> [20]</w:t>
      </w:r>
      <w:r w:rsidRPr="008538C4">
        <w:rPr>
          <w:rFonts w:ascii="Times New Roman" w:hAnsi="Times New Roman" w:cs="Times New Roman"/>
          <w:sz w:val="20"/>
          <w:szCs w:val="20"/>
        </w:rPr>
        <w:t>. For example we have ALU for main core, but what kind of process and how the design unknown, just I/O and the I/O function are known to the public. Below is an example of program listing in the illustration above. So there are 1 Top module and 3 sub modules on chip design which have given protective circuit</w:t>
      </w:r>
      <w:r w:rsidR="00A42A9C">
        <w:rPr>
          <w:rFonts w:ascii="Times New Roman" w:hAnsi="Times New Roman" w:cs="Times New Roman"/>
          <w:sz w:val="20"/>
          <w:szCs w:val="20"/>
        </w:rPr>
        <w:t>.</w:t>
      </w:r>
    </w:p>
    <w:p w14:paraId="1856BC45" w14:textId="77777777" w:rsidR="001B28C9" w:rsidRPr="008538C4"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24CBCA" w14:textId="4538BC4E" w:rsidR="00696D06"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inline distT="0" distB="0" distL="0" distR="0" wp14:anchorId="2C9CD43A" wp14:editId="0E5564D8">
            <wp:extent cx="2651760" cy="2408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2-08 at 7.19.37 AM.png"/>
                    <pic:cNvPicPr/>
                  </pic:nvPicPr>
                  <pic:blipFill>
                    <a:blip r:embed="rId18">
                      <a:extLst>
                        <a:ext uri="{28A0092B-C50C-407E-A947-70E740481C1C}">
                          <a14:useLocalDpi xmlns:a14="http://schemas.microsoft.com/office/drawing/2010/main" val="0"/>
                        </a:ext>
                      </a:extLst>
                    </a:blip>
                    <a:stretch>
                      <a:fillRect/>
                    </a:stretch>
                  </pic:blipFill>
                  <pic:spPr>
                    <a:xfrm>
                      <a:off x="0" y="0"/>
                      <a:ext cx="2651760" cy="2408555"/>
                    </a:xfrm>
                    <a:prstGeom prst="rect">
                      <a:avLst/>
                    </a:prstGeom>
                  </pic:spPr>
                </pic:pic>
              </a:graphicData>
            </a:graphic>
          </wp:inline>
        </w:drawing>
      </w:r>
    </w:p>
    <w:p w14:paraId="5FAAC438"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E923466" w14:textId="49DDDB51"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F1314D" w14:textId="52B9474C"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drawing>
          <wp:anchor distT="0" distB="0" distL="114300" distR="114300" simplePos="0" relativeHeight="251687424" behindDoc="1" locked="0" layoutInCell="0" allowOverlap="1" wp14:anchorId="73B605BC" wp14:editId="130F17B1">
            <wp:simplePos x="0" y="0"/>
            <wp:positionH relativeFrom="column">
              <wp:posOffset>257810</wp:posOffset>
            </wp:positionH>
            <wp:positionV relativeFrom="paragraph">
              <wp:posOffset>112395</wp:posOffset>
            </wp:positionV>
            <wp:extent cx="2194560" cy="2019935"/>
            <wp:effectExtent l="0" t="0" r="0" b="120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2194560" cy="2019935"/>
                    </a:xfrm>
                    <a:prstGeom prst="rect">
                      <a:avLst/>
                    </a:prstGeom>
                    <a:noFill/>
                  </pic:spPr>
                </pic:pic>
              </a:graphicData>
            </a:graphic>
          </wp:anchor>
        </w:drawing>
      </w:r>
    </w:p>
    <w:p w14:paraId="6B19394D" w14:textId="65478D7E"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F087AC5"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35ABB25" w14:textId="77777777" w:rsidR="00696D06" w:rsidRPr="008538C4" w:rsidRDefault="00696D0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D7B64E"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379BEBB"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096D118"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E0524B"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CC1F983"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88DF095"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8533D60"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C665D06"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E0B7E28"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F3893D" w14:textId="77777777" w:rsidR="0022155B"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E74ED5A" w14:textId="410F48F6"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C58634B" w14:textId="61F43523" w:rsidR="0022155B" w:rsidRPr="008538C4" w:rsidRDefault="00F105EB" w:rsidP="0022155B">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8</w:t>
      </w:r>
      <w:r w:rsidR="00A42A9C">
        <w:rPr>
          <w:rFonts w:ascii="Times New Roman" w:hAnsi="Times New Roman" w:cs="Times New Roman"/>
          <w:i/>
          <w:sz w:val="18"/>
          <w:szCs w:val="18"/>
        </w:rPr>
        <w:t>: Base Design of Obfuscation</w:t>
      </w:r>
    </w:p>
    <w:p w14:paraId="15E63247" w14:textId="0FE5C99A" w:rsidR="0022155B"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08B4BA2B" w14:textId="77777777" w:rsidR="001B28C9" w:rsidRPr="008538C4" w:rsidRDefault="001B28C9"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3B23955A" w14:textId="57421D67" w:rsidR="0022155B" w:rsidRPr="008538C4" w:rsidRDefault="001B28C9" w:rsidP="0022155B">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sz w:val="20"/>
          <w:szCs w:val="20"/>
        </w:rPr>
        <w:drawing>
          <wp:anchor distT="0" distB="0" distL="114300" distR="114300" simplePos="0" relativeHeight="251688448" behindDoc="1" locked="0" layoutInCell="0" allowOverlap="1" wp14:anchorId="082FF79B" wp14:editId="636DDC99">
            <wp:simplePos x="0" y="0"/>
            <wp:positionH relativeFrom="column">
              <wp:posOffset>247015</wp:posOffset>
            </wp:positionH>
            <wp:positionV relativeFrom="paragraph">
              <wp:posOffset>136525</wp:posOffset>
            </wp:positionV>
            <wp:extent cx="2194560" cy="2019935"/>
            <wp:effectExtent l="0" t="0" r="0" b="120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blip>
                    <a:srcRect/>
                    <a:stretch>
                      <a:fillRect/>
                    </a:stretch>
                  </pic:blipFill>
                  <pic:spPr bwMode="auto">
                    <a:xfrm>
                      <a:off x="0" y="0"/>
                      <a:ext cx="2194560" cy="2019935"/>
                    </a:xfrm>
                    <a:prstGeom prst="rect">
                      <a:avLst/>
                    </a:prstGeom>
                    <a:noFill/>
                  </pic:spPr>
                </pic:pic>
              </a:graphicData>
            </a:graphic>
          </wp:anchor>
        </w:drawing>
      </w:r>
    </w:p>
    <w:p w14:paraId="5F256314" w14:textId="5E07407E"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3856D7C0" w14:textId="39C8EDF9"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769FA049" w14:textId="2482F9AE"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64D511EB"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5D1D58E2"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49E7C140"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5AED8459"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64FB2AD6"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12A75226"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38073FB1"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09233282"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5D26D72C"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3619881B" w14:textId="77777777" w:rsidR="0022155B" w:rsidRPr="008538C4" w:rsidRDefault="0022155B" w:rsidP="0022155B">
      <w:pPr>
        <w:pStyle w:val="NormalWeb"/>
        <w:tabs>
          <w:tab w:val="left" w:pos="284"/>
        </w:tabs>
        <w:spacing w:before="0" w:beforeAutospacing="0" w:after="0" w:afterAutospacing="0"/>
        <w:jc w:val="center"/>
        <w:rPr>
          <w:rFonts w:ascii="Times New Roman" w:hAnsi="Times New Roman" w:cs="Times New Roman"/>
          <w:sz w:val="20"/>
          <w:szCs w:val="20"/>
        </w:rPr>
      </w:pPr>
    </w:p>
    <w:p w14:paraId="0C87347A" w14:textId="41A3E3F8" w:rsidR="0022155B" w:rsidRPr="008538C4" w:rsidRDefault="00F105EB" w:rsidP="0022155B">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szCs w:val="18"/>
        </w:rPr>
        <w:t>Figure 9</w:t>
      </w:r>
      <w:r w:rsidR="00A42A9C">
        <w:rPr>
          <w:rFonts w:ascii="Times New Roman" w:hAnsi="Times New Roman" w:cs="Times New Roman"/>
          <w:i/>
          <w:sz w:val="18"/>
          <w:szCs w:val="18"/>
        </w:rPr>
        <w:t>: Inside single chip with protection</w:t>
      </w:r>
    </w:p>
    <w:p w14:paraId="39F4D66E"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8ACABF4" w14:textId="3C96DE09"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But actually design have two core, main core function(ALU) and Protection function core. The active Function are main Core, but protection core are sleeping and mixed inside. For sleeping protection core, can be called by activated polymorph gate and inject specific signal stream to the protection circuit. The signal like teeth in the ”padlock key” and protection circuit is the padlock.</w:t>
      </w:r>
    </w:p>
    <w:p w14:paraId="0F685525" w14:textId="72FA7290"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After protection circuit inserted by input signal stream, circuit will generate an signature as identity of the original design. This feature serve as ”watermark of the design”.</w:t>
      </w:r>
    </w:p>
    <w:p w14:paraId="30971907" w14:textId="06A3FBAB"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The output shape of signature may look like similar, but it is different, judging by upper signal and period each signal it will determine who’s signature belonged.</w:t>
      </w:r>
    </w:p>
    <w:p w14:paraId="5BFA807F" w14:textId="77777777" w:rsidR="0022155B" w:rsidRPr="008538C4" w:rsidRDefault="0022155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4207CE0" w14:textId="5696EA69" w:rsidR="0022155B" w:rsidRPr="00E2632F" w:rsidRDefault="00E2632F" w:rsidP="0022155B">
      <w:pPr>
        <w:pStyle w:val="NormalWeb"/>
        <w:numPr>
          <w:ilvl w:val="0"/>
          <w:numId w:val="22"/>
        </w:numPr>
        <w:tabs>
          <w:tab w:val="left" w:pos="284"/>
        </w:tabs>
        <w:spacing w:before="0" w:beforeAutospacing="0" w:after="0" w:afterAutospacing="0"/>
        <w:jc w:val="both"/>
        <w:rPr>
          <w:rFonts w:ascii="Times New Roman" w:hAnsi="Times New Roman" w:cs="Times New Roman"/>
          <w:b/>
          <w:sz w:val="20"/>
          <w:szCs w:val="20"/>
        </w:rPr>
      </w:pPr>
      <w:r w:rsidRPr="00E2632F">
        <w:rPr>
          <w:rFonts w:ascii="Times New Roman" w:hAnsi="Times New Roman" w:cs="Times New Roman"/>
          <w:b/>
          <w:sz w:val="20"/>
          <w:szCs w:val="20"/>
        </w:rPr>
        <w:t>ANALYSIS</w:t>
      </w:r>
    </w:p>
    <w:p w14:paraId="318EB7CE" w14:textId="77777777" w:rsidR="00E2632F" w:rsidRDefault="0022155B" w:rsidP="00E2632F">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First the device performance analysis before it is protected, then protect the main core with the protective circuit and analyze its performance and compare the result of the analysis before, with the result of post-protected analysis. TABLE 5 are recap data analysis results before and after given a protective circuit. there are soft-estimation clock speed on FPGA architecture XILINX.</w:t>
      </w:r>
    </w:p>
    <w:p w14:paraId="58CBD7DB" w14:textId="465BFE34" w:rsidR="00E2632F" w:rsidRPr="008538C4" w:rsidRDefault="00E2632F" w:rsidP="00E2632F">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8538C4">
        <w:rPr>
          <w:rFonts w:ascii="Times New Roman" w:hAnsi="Times New Roman" w:cs="Times New Roman"/>
          <w:sz w:val="20"/>
          <w:szCs w:val="20"/>
        </w:rPr>
        <w:t xml:space="preserve">This design already implemented in softcore software sim and FPGA. For the key as given bellow used 3bit combination key for 20 shape and 3bit extracted signature for 5 shape. </w:t>
      </w:r>
    </w:p>
    <w:p w14:paraId="1F24C068" w14:textId="77777777" w:rsidR="00E2632F" w:rsidRPr="008538C4" w:rsidRDefault="00E2632F" w:rsidP="00E2632F">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 xml:space="preserve">Data in data out is example how filter is going in and let the verification data through system generated and will procced so data will change to specific bit array. By injected long bit stream data to IC with purpose to deceive the attacker. And the output is just specific short bit stream data. The purpose given long input and short output is to avoid watermarks is detected by forced data injection. And </w:t>
      </w:r>
      <w:r w:rsidRPr="008538C4">
        <w:rPr>
          <w:rFonts w:ascii="Times New Roman" w:hAnsi="Times New Roman" w:cs="Times New Roman"/>
          <w:sz w:val="20"/>
          <w:szCs w:val="20"/>
        </w:rPr>
        <w:lastRenderedPageBreak/>
        <w:t>here is example with streaming bit data with clipping on the 5/1 injection data.</w:t>
      </w:r>
    </w:p>
    <w:p w14:paraId="1EF66AEA" w14:textId="15333882"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r>
      <w:r w:rsidRPr="008538C4">
        <w:rPr>
          <w:rFonts w:ascii="Times New Roman" w:eastAsia="Arial" w:hAnsi="Times New Roman" w:cs="Times New Roman"/>
          <w:sz w:val="19"/>
          <w:szCs w:val="19"/>
        </w:rPr>
        <w:t>With 20 data stream and 4 data output as zero is ignored. Inputted data will be procced with given algorithm before to extract signature data.</w:t>
      </w:r>
    </w:p>
    <w:p w14:paraId="6E705564"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6688DAFB"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1323C804" w14:textId="5EE41252" w:rsidR="00E2632F" w:rsidRPr="008538C4" w:rsidRDefault="00E2632F" w:rsidP="00E2632F">
      <w:pPr>
        <w:pStyle w:val="NormalWeb"/>
        <w:tabs>
          <w:tab w:val="left" w:pos="284"/>
        </w:tabs>
        <w:spacing w:before="0" w:beforeAutospacing="0" w:after="0" w:afterAutospacing="0"/>
        <w:jc w:val="center"/>
        <w:rPr>
          <w:rFonts w:ascii="Times New Roman" w:hAnsi="Times New Roman" w:cs="Times New Roman"/>
          <w:i/>
          <w:sz w:val="18"/>
        </w:rPr>
      </w:pPr>
      <w:r w:rsidRPr="008538C4">
        <w:rPr>
          <w:rFonts w:ascii="Times New Roman" w:hAnsi="Times New Roman" w:cs="Times New Roman"/>
          <w:i/>
          <w:sz w:val="18"/>
        </w:rPr>
        <w:t>T</w:t>
      </w:r>
      <w:r w:rsidR="00A42A9C">
        <w:rPr>
          <w:rFonts w:ascii="Times New Roman" w:hAnsi="Times New Roman" w:cs="Times New Roman"/>
          <w:i/>
          <w:sz w:val="18"/>
        </w:rPr>
        <w:t>able 1: On Chip Power Summary</w:t>
      </w:r>
    </w:p>
    <w:p w14:paraId="5EBD0D0E" w14:textId="77777777" w:rsidR="00E2632F" w:rsidRPr="008538C4" w:rsidRDefault="00E2632F" w:rsidP="00E2632F">
      <w:pPr>
        <w:pStyle w:val="NormalWeb"/>
        <w:tabs>
          <w:tab w:val="left" w:pos="284"/>
        </w:tabs>
        <w:spacing w:before="0" w:beforeAutospacing="0" w:after="0" w:afterAutospacing="0"/>
        <w:jc w:val="center"/>
        <w:rPr>
          <w:rFonts w:ascii="Times New Roman" w:hAnsi="Times New Roman" w:cs="Times New Roman"/>
          <w:sz w:val="20"/>
          <w:szCs w:val="20"/>
        </w:rPr>
      </w:pPr>
    </w:p>
    <w:tbl>
      <w:tblPr>
        <w:tblW w:w="0" w:type="auto"/>
        <w:tblInd w:w="970" w:type="dxa"/>
        <w:tblLayout w:type="fixed"/>
        <w:tblCellMar>
          <w:left w:w="0" w:type="dxa"/>
          <w:right w:w="0" w:type="dxa"/>
        </w:tblCellMar>
        <w:tblLook w:val="04A0" w:firstRow="1" w:lastRow="0" w:firstColumn="1" w:lastColumn="0" w:noHBand="0" w:noVBand="1"/>
      </w:tblPr>
      <w:tblGrid>
        <w:gridCol w:w="1140"/>
        <w:gridCol w:w="1160"/>
      </w:tblGrid>
      <w:tr w:rsidR="00E2632F" w:rsidRPr="008538C4" w14:paraId="7D5ED589" w14:textId="77777777" w:rsidTr="00A467AF">
        <w:trPr>
          <w:trHeight w:val="188"/>
        </w:trPr>
        <w:tc>
          <w:tcPr>
            <w:tcW w:w="1140" w:type="dxa"/>
            <w:tcBorders>
              <w:top w:val="single" w:sz="8" w:space="0" w:color="auto"/>
              <w:left w:val="single" w:sz="8" w:space="0" w:color="auto"/>
              <w:bottom w:val="single" w:sz="8" w:space="0" w:color="auto"/>
              <w:right w:val="single" w:sz="8" w:space="0" w:color="auto"/>
            </w:tcBorders>
            <w:shd w:val="clear" w:color="auto" w:fill="E7E6E6"/>
            <w:vAlign w:val="bottom"/>
          </w:tcPr>
          <w:p w14:paraId="15AAB67E" w14:textId="77777777" w:rsidR="00E2632F" w:rsidRPr="008538C4" w:rsidRDefault="00E2632F" w:rsidP="00A467AF">
            <w:pPr>
              <w:ind w:left="120"/>
              <w:rPr>
                <w:sz w:val="20"/>
                <w:szCs w:val="20"/>
              </w:rPr>
            </w:pPr>
            <w:r w:rsidRPr="008538C4">
              <w:rPr>
                <w:rFonts w:eastAsia="Arial"/>
                <w:sz w:val="16"/>
                <w:szCs w:val="16"/>
              </w:rPr>
              <w:t>Unprotected</w:t>
            </w:r>
          </w:p>
        </w:tc>
        <w:tc>
          <w:tcPr>
            <w:tcW w:w="1160" w:type="dxa"/>
            <w:tcBorders>
              <w:top w:val="single" w:sz="8" w:space="0" w:color="auto"/>
              <w:bottom w:val="single" w:sz="8" w:space="0" w:color="auto"/>
              <w:right w:val="single" w:sz="8" w:space="0" w:color="auto"/>
            </w:tcBorders>
            <w:shd w:val="clear" w:color="auto" w:fill="E7E6E6"/>
            <w:vAlign w:val="bottom"/>
          </w:tcPr>
          <w:p w14:paraId="5127C289" w14:textId="77777777" w:rsidR="00E2632F" w:rsidRPr="008538C4" w:rsidRDefault="00E2632F" w:rsidP="00A467AF">
            <w:pPr>
              <w:ind w:left="120"/>
              <w:rPr>
                <w:sz w:val="20"/>
                <w:szCs w:val="20"/>
              </w:rPr>
            </w:pPr>
            <w:r w:rsidRPr="008538C4">
              <w:rPr>
                <w:rFonts w:eastAsia="Arial"/>
                <w:sz w:val="16"/>
                <w:szCs w:val="16"/>
              </w:rPr>
              <w:t>Power (mW)</w:t>
            </w:r>
          </w:p>
        </w:tc>
      </w:tr>
      <w:tr w:rsidR="00E2632F" w:rsidRPr="008538C4" w14:paraId="2B0AE518"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3A32EBD2" w14:textId="77777777" w:rsidR="00E2632F" w:rsidRPr="008538C4" w:rsidRDefault="00E2632F" w:rsidP="00A467AF">
            <w:pPr>
              <w:spacing w:line="168" w:lineRule="exact"/>
              <w:ind w:left="120"/>
              <w:rPr>
                <w:sz w:val="20"/>
                <w:szCs w:val="20"/>
              </w:rPr>
            </w:pPr>
            <w:r w:rsidRPr="008538C4">
              <w:rPr>
                <w:rFonts w:eastAsia="Arial"/>
                <w:sz w:val="16"/>
                <w:szCs w:val="16"/>
              </w:rPr>
              <w:t>Clock</w:t>
            </w:r>
          </w:p>
        </w:tc>
        <w:tc>
          <w:tcPr>
            <w:tcW w:w="1160" w:type="dxa"/>
            <w:tcBorders>
              <w:bottom w:val="single" w:sz="8" w:space="0" w:color="auto"/>
              <w:right w:val="single" w:sz="8" w:space="0" w:color="auto"/>
            </w:tcBorders>
            <w:vAlign w:val="bottom"/>
          </w:tcPr>
          <w:p w14:paraId="4E8DA54A" w14:textId="77777777" w:rsidR="00E2632F" w:rsidRPr="008538C4" w:rsidRDefault="00E2632F" w:rsidP="00A467AF">
            <w:pPr>
              <w:spacing w:line="168" w:lineRule="exact"/>
              <w:jc w:val="center"/>
              <w:rPr>
                <w:sz w:val="20"/>
                <w:szCs w:val="20"/>
              </w:rPr>
            </w:pPr>
            <w:r w:rsidRPr="008538C4">
              <w:rPr>
                <w:rFonts w:eastAsia="Arial"/>
                <w:w w:val="89"/>
                <w:sz w:val="16"/>
                <w:szCs w:val="16"/>
              </w:rPr>
              <w:t>1.12</w:t>
            </w:r>
          </w:p>
        </w:tc>
      </w:tr>
      <w:tr w:rsidR="00E2632F" w:rsidRPr="008538C4" w14:paraId="79A14556"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5C03A20F" w14:textId="77777777" w:rsidR="00E2632F" w:rsidRPr="008538C4" w:rsidRDefault="00E2632F" w:rsidP="00A467AF">
            <w:pPr>
              <w:spacing w:line="168" w:lineRule="exact"/>
              <w:ind w:left="120"/>
              <w:rPr>
                <w:sz w:val="20"/>
                <w:szCs w:val="20"/>
              </w:rPr>
            </w:pPr>
            <w:r w:rsidRPr="008538C4">
              <w:rPr>
                <w:rFonts w:eastAsia="Arial"/>
                <w:sz w:val="16"/>
                <w:szCs w:val="16"/>
              </w:rPr>
              <w:t>Static Power</w:t>
            </w:r>
          </w:p>
        </w:tc>
        <w:tc>
          <w:tcPr>
            <w:tcW w:w="1160" w:type="dxa"/>
            <w:tcBorders>
              <w:bottom w:val="single" w:sz="8" w:space="0" w:color="auto"/>
              <w:right w:val="single" w:sz="8" w:space="0" w:color="auto"/>
            </w:tcBorders>
            <w:vAlign w:val="bottom"/>
          </w:tcPr>
          <w:p w14:paraId="126CF936" w14:textId="77777777" w:rsidR="00E2632F" w:rsidRPr="008538C4" w:rsidRDefault="00E2632F" w:rsidP="00A467AF">
            <w:pPr>
              <w:spacing w:line="168" w:lineRule="exact"/>
              <w:jc w:val="center"/>
              <w:rPr>
                <w:sz w:val="20"/>
                <w:szCs w:val="20"/>
              </w:rPr>
            </w:pPr>
            <w:r w:rsidRPr="008538C4">
              <w:rPr>
                <w:rFonts w:eastAsia="Arial"/>
                <w:w w:val="89"/>
                <w:sz w:val="16"/>
                <w:szCs w:val="16"/>
              </w:rPr>
              <w:t>10.42</w:t>
            </w:r>
          </w:p>
        </w:tc>
      </w:tr>
      <w:tr w:rsidR="00E2632F" w:rsidRPr="008538C4" w14:paraId="0B0C2A44"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3AEDE157" w14:textId="77777777" w:rsidR="00E2632F" w:rsidRPr="008538C4" w:rsidRDefault="00E2632F" w:rsidP="00A467AF">
            <w:pPr>
              <w:spacing w:line="168" w:lineRule="exact"/>
              <w:ind w:left="120"/>
              <w:rPr>
                <w:sz w:val="20"/>
                <w:szCs w:val="20"/>
              </w:rPr>
            </w:pPr>
            <w:r w:rsidRPr="008538C4">
              <w:rPr>
                <w:rFonts w:eastAsia="Arial"/>
                <w:sz w:val="16"/>
                <w:szCs w:val="16"/>
              </w:rPr>
              <w:t>Total</w:t>
            </w:r>
          </w:p>
        </w:tc>
        <w:tc>
          <w:tcPr>
            <w:tcW w:w="1160" w:type="dxa"/>
            <w:tcBorders>
              <w:bottom w:val="single" w:sz="8" w:space="0" w:color="auto"/>
              <w:right w:val="single" w:sz="8" w:space="0" w:color="auto"/>
            </w:tcBorders>
            <w:vAlign w:val="bottom"/>
          </w:tcPr>
          <w:p w14:paraId="52EA8C10" w14:textId="77777777" w:rsidR="00E2632F" w:rsidRPr="008538C4" w:rsidRDefault="00E2632F" w:rsidP="00A467AF">
            <w:pPr>
              <w:spacing w:line="168" w:lineRule="exact"/>
              <w:jc w:val="center"/>
              <w:rPr>
                <w:sz w:val="20"/>
                <w:szCs w:val="20"/>
              </w:rPr>
            </w:pPr>
            <w:r w:rsidRPr="008538C4">
              <w:rPr>
                <w:rFonts w:eastAsia="Arial"/>
                <w:w w:val="89"/>
                <w:sz w:val="16"/>
                <w:szCs w:val="16"/>
              </w:rPr>
              <w:t>11.54</w:t>
            </w:r>
          </w:p>
        </w:tc>
      </w:tr>
      <w:tr w:rsidR="00E2632F" w:rsidRPr="008538C4" w14:paraId="24CA5567" w14:textId="77777777" w:rsidTr="00A467AF">
        <w:trPr>
          <w:trHeight w:val="168"/>
        </w:trPr>
        <w:tc>
          <w:tcPr>
            <w:tcW w:w="1140" w:type="dxa"/>
            <w:tcBorders>
              <w:left w:val="single" w:sz="8" w:space="0" w:color="auto"/>
              <w:bottom w:val="single" w:sz="8" w:space="0" w:color="auto"/>
              <w:right w:val="single" w:sz="8" w:space="0" w:color="auto"/>
            </w:tcBorders>
            <w:shd w:val="clear" w:color="auto" w:fill="E7E6E6"/>
            <w:vAlign w:val="bottom"/>
          </w:tcPr>
          <w:p w14:paraId="6CBE2E1E" w14:textId="77777777" w:rsidR="00E2632F" w:rsidRPr="008538C4" w:rsidRDefault="00E2632F" w:rsidP="00A467AF">
            <w:pPr>
              <w:spacing w:line="168" w:lineRule="exact"/>
              <w:ind w:left="220"/>
              <w:rPr>
                <w:sz w:val="20"/>
                <w:szCs w:val="20"/>
              </w:rPr>
            </w:pPr>
            <w:r w:rsidRPr="008538C4">
              <w:rPr>
                <w:rFonts w:eastAsia="Arial"/>
                <w:sz w:val="16"/>
                <w:szCs w:val="16"/>
              </w:rPr>
              <w:t>Protected</w:t>
            </w:r>
          </w:p>
        </w:tc>
        <w:tc>
          <w:tcPr>
            <w:tcW w:w="1160" w:type="dxa"/>
            <w:tcBorders>
              <w:bottom w:val="single" w:sz="8" w:space="0" w:color="auto"/>
              <w:right w:val="single" w:sz="8" w:space="0" w:color="auto"/>
            </w:tcBorders>
            <w:shd w:val="clear" w:color="auto" w:fill="E7E6E6"/>
            <w:vAlign w:val="bottom"/>
          </w:tcPr>
          <w:p w14:paraId="56FC36AC" w14:textId="77777777" w:rsidR="00E2632F" w:rsidRPr="008538C4" w:rsidRDefault="00E2632F" w:rsidP="00A467AF">
            <w:pPr>
              <w:spacing w:line="168" w:lineRule="exact"/>
              <w:ind w:left="120"/>
              <w:rPr>
                <w:sz w:val="20"/>
                <w:szCs w:val="20"/>
              </w:rPr>
            </w:pPr>
            <w:r w:rsidRPr="008538C4">
              <w:rPr>
                <w:rFonts w:eastAsia="Arial"/>
                <w:sz w:val="16"/>
                <w:szCs w:val="16"/>
              </w:rPr>
              <w:t>Power (mW)</w:t>
            </w:r>
          </w:p>
        </w:tc>
      </w:tr>
      <w:tr w:rsidR="00E2632F" w:rsidRPr="008538C4" w14:paraId="490AC9AD"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013B1FFF" w14:textId="77777777" w:rsidR="00E2632F" w:rsidRPr="008538C4" w:rsidRDefault="00E2632F" w:rsidP="00A467AF">
            <w:pPr>
              <w:spacing w:line="168" w:lineRule="exact"/>
              <w:ind w:left="120"/>
              <w:rPr>
                <w:sz w:val="20"/>
                <w:szCs w:val="20"/>
              </w:rPr>
            </w:pPr>
            <w:r w:rsidRPr="008538C4">
              <w:rPr>
                <w:rFonts w:eastAsia="Arial"/>
                <w:sz w:val="16"/>
                <w:szCs w:val="16"/>
              </w:rPr>
              <w:t>Clock</w:t>
            </w:r>
          </w:p>
        </w:tc>
        <w:tc>
          <w:tcPr>
            <w:tcW w:w="1160" w:type="dxa"/>
            <w:tcBorders>
              <w:bottom w:val="single" w:sz="8" w:space="0" w:color="auto"/>
              <w:right w:val="single" w:sz="8" w:space="0" w:color="auto"/>
            </w:tcBorders>
            <w:vAlign w:val="bottom"/>
          </w:tcPr>
          <w:p w14:paraId="5447295D" w14:textId="77777777" w:rsidR="00E2632F" w:rsidRPr="008538C4" w:rsidRDefault="00E2632F" w:rsidP="00A467AF">
            <w:pPr>
              <w:spacing w:line="168" w:lineRule="exact"/>
              <w:jc w:val="center"/>
              <w:rPr>
                <w:sz w:val="20"/>
                <w:szCs w:val="20"/>
              </w:rPr>
            </w:pPr>
            <w:r w:rsidRPr="008538C4">
              <w:rPr>
                <w:rFonts w:eastAsia="Arial"/>
                <w:w w:val="89"/>
                <w:sz w:val="16"/>
                <w:szCs w:val="16"/>
              </w:rPr>
              <w:t>1.37</w:t>
            </w:r>
          </w:p>
        </w:tc>
      </w:tr>
      <w:tr w:rsidR="00E2632F" w:rsidRPr="008538C4" w14:paraId="18620733"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3DE7BE93" w14:textId="77777777" w:rsidR="00E2632F" w:rsidRPr="008538C4" w:rsidRDefault="00E2632F" w:rsidP="00A467AF">
            <w:pPr>
              <w:spacing w:line="168" w:lineRule="exact"/>
              <w:ind w:left="120"/>
              <w:rPr>
                <w:sz w:val="20"/>
                <w:szCs w:val="20"/>
              </w:rPr>
            </w:pPr>
            <w:r w:rsidRPr="008538C4">
              <w:rPr>
                <w:rFonts w:eastAsia="Arial"/>
                <w:sz w:val="16"/>
                <w:szCs w:val="16"/>
              </w:rPr>
              <w:t>Static Power</w:t>
            </w:r>
          </w:p>
        </w:tc>
        <w:tc>
          <w:tcPr>
            <w:tcW w:w="1160" w:type="dxa"/>
            <w:tcBorders>
              <w:bottom w:val="single" w:sz="8" w:space="0" w:color="auto"/>
              <w:right w:val="single" w:sz="8" w:space="0" w:color="auto"/>
            </w:tcBorders>
            <w:vAlign w:val="bottom"/>
          </w:tcPr>
          <w:p w14:paraId="7E86E73D" w14:textId="77777777" w:rsidR="00E2632F" w:rsidRPr="008538C4" w:rsidRDefault="00E2632F" w:rsidP="00A467AF">
            <w:pPr>
              <w:spacing w:line="168" w:lineRule="exact"/>
              <w:jc w:val="center"/>
              <w:rPr>
                <w:sz w:val="20"/>
                <w:szCs w:val="20"/>
              </w:rPr>
            </w:pPr>
            <w:r w:rsidRPr="008538C4">
              <w:rPr>
                <w:rFonts w:eastAsia="Arial"/>
                <w:w w:val="89"/>
                <w:sz w:val="16"/>
                <w:szCs w:val="16"/>
              </w:rPr>
              <w:t>10.42</w:t>
            </w:r>
          </w:p>
        </w:tc>
      </w:tr>
      <w:tr w:rsidR="00E2632F" w:rsidRPr="008538C4" w14:paraId="66CDDE18" w14:textId="77777777" w:rsidTr="00A467AF">
        <w:trPr>
          <w:trHeight w:val="168"/>
        </w:trPr>
        <w:tc>
          <w:tcPr>
            <w:tcW w:w="1140" w:type="dxa"/>
            <w:tcBorders>
              <w:left w:val="single" w:sz="8" w:space="0" w:color="auto"/>
              <w:bottom w:val="single" w:sz="8" w:space="0" w:color="auto"/>
              <w:right w:val="single" w:sz="8" w:space="0" w:color="auto"/>
            </w:tcBorders>
            <w:vAlign w:val="bottom"/>
          </w:tcPr>
          <w:p w14:paraId="03BAE2B5" w14:textId="77777777" w:rsidR="00E2632F" w:rsidRPr="008538C4" w:rsidRDefault="00E2632F" w:rsidP="00A467AF">
            <w:pPr>
              <w:spacing w:line="168" w:lineRule="exact"/>
              <w:ind w:left="120"/>
              <w:rPr>
                <w:sz w:val="20"/>
                <w:szCs w:val="20"/>
              </w:rPr>
            </w:pPr>
            <w:r w:rsidRPr="008538C4">
              <w:rPr>
                <w:rFonts w:eastAsia="Arial"/>
                <w:sz w:val="16"/>
                <w:szCs w:val="16"/>
              </w:rPr>
              <w:t>Total</w:t>
            </w:r>
          </w:p>
        </w:tc>
        <w:tc>
          <w:tcPr>
            <w:tcW w:w="1160" w:type="dxa"/>
            <w:tcBorders>
              <w:bottom w:val="single" w:sz="8" w:space="0" w:color="auto"/>
              <w:right w:val="single" w:sz="8" w:space="0" w:color="auto"/>
            </w:tcBorders>
            <w:vAlign w:val="bottom"/>
          </w:tcPr>
          <w:p w14:paraId="3397EF8E" w14:textId="77777777" w:rsidR="00E2632F" w:rsidRPr="008538C4" w:rsidRDefault="00E2632F" w:rsidP="00A467AF">
            <w:pPr>
              <w:spacing w:line="168" w:lineRule="exact"/>
              <w:jc w:val="center"/>
              <w:rPr>
                <w:sz w:val="20"/>
                <w:szCs w:val="20"/>
              </w:rPr>
            </w:pPr>
            <w:r w:rsidRPr="008538C4">
              <w:rPr>
                <w:rFonts w:eastAsia="Arial"/>
                <w:w w:val="89"/>
                <w:sz w:val="16"/>
                <w:szCs w:val="16"/>
              </w:rPr>
              <w:t>11.79</w:t>
            </w:r>
          </w:p>
        </w:tc>
      </w:tr>
    </w:tbl>
    <w:p w14:paraId="6AA39703"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690BA2CC"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20E54B86" w14:textId="0CD59C22"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E2632F">
        <w:rPr>
          <w:rFonts w:ascii="Times New Roman" w:hAnsi="Times New Roman" w:cs="Times New Roman"/>
          <w:sz w:val="20"/>
          <w:szCs w:val="20"/>
        </w:rPr>
        <w:t xml:space="preserve">From the analysis result there is a decrease of maximum process speed on FPGA from 371.471 </w:t>
      </w:r>
      <w:r w:rsidR="000C6987" w:rsidRPr="00E2632F">
        <w:rPr>
          <w:rFonts w:ascii="Times New Roman" w:hAnsi="Times New Roman" w:cs="Times New Roman"/>
          <w:sz w:val="20"/>
          <w:szCs w:val="20"/>
        </w:rPr>
        <w:t>MHz</w:t>
      </w:r>
      <w:r w:rsidRPr="00E2632F">
        <w:rPr>
          <w:rFonts w:ascii="Times New Roman" w:hAnsi="Times New Roman" w:cs="Times New Roman"/>
          <w:sz w:val="20"/>
          <w:szCs w:val="20"/>
        </w:rPr>
        <w:t xml:space="preserve"> to 248.571 </w:t>
      </w:r>
      <w:r w:rsidR="000C6987" w:rsidRPr="00E2632F">
        <w:rPr>
          <w:rFonts w:ascii="Times New Roman" w:hAnsi="Times New Roman" w:cs="Times New Roman"/>
          <w:sz w:val="20"/>
          <w:szCs w:val="20"/>
        </w:rPr>
        <w:t>MHz</w:t>
      </w:r>
      <w:r w:rsidRPr="00E2632F">
        <w:rPr>
          <w:rFonts w:ascii="Times New Roman" w:hAnsi="Times New Roman" w:cs="Times New Roman"/>
          <w:sz w:val="20"/>
          <w:szCs w:val="20"/>
        </w:rPr>
        <w:t xml:space="preserve"> or about 33%. In the soft-simulation results indicate that there will be a decrease in the speed of the module being </w:t>
      </w:r>
      <w:r w:rsidR="000C6987" w:rsidRPr="00E2632F">
        <w:rPr>
          <w:rFonts w:ascii="Times New Roman" w:hAnsi="Times New Roman" w:cs="Times New Roman"/>
          <w:sz w:val="20"/>
          <w:szCs w:val="20"/>
        </w:rPr>
        <w:t>developed</w:t>
      </w:r>
      <w:r w:rsidRPr="00E2632F">
        <w:rPr>
          <w:rFonts w:ascii="Times New Roman" w:hAnsi="Times New Roman" w:cs="Times New Roman"/>
          <w:sz w:val="20"/>
          <w:szCs w:val="20"/>
        </w:rPr>
        <w:t>.</w:t>
      </w:r>
    </w:p>
    <w:p w14:paraId="178F09B5"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3560454D"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41682917" w14:textId="357B3B07" w:rsidR="000C6987" w:rsidRDefault="002952EB" w:rsidP="000C6987">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rPr>
        <w:t>Table 2</w:t>
      </w:r>
      <w:r w:rsidR="00A42A9C">
        <w:rPr>
          <w:rFonts w:ascii="Times New Roman" w:hAnsi="Times New Roman" w:cs="Times New Roman"/>
          <w:i/>
          <w:sz w:val="18"/>
        </w:rPr>
        <w:t>: Input Stream</w:t>
      </w:r>
    </w:p>
    <w:tbl>
      <w:tblPr>
        <w:tblW w:w="0" w:type="auto"/>
        <w:tblInd w:w="450" w:type="dxa"/>
        <w:tblLayout w:type="fixed"/>
        <w:tblCellMar>
          <w:left w:w="0" w:type="dxa"/>
          <w:right w:w="0" w:type="dxa"/>
        </w:tblCellMar>
        <w:tblLook w:val="04A0" w:firstRow="1" w:lastRow="0" w:firstColumn="1" w:lastColumn="0" w:noHBand="0" w:noVBand="1"/>
      </w:tblPr>
      <w:tblGrid>
        <w:gridCol w:w="940"/>
        <w:gridCol w:w="2400"/>
      </w:tblGrid>
      <w:tr w:rsidR="000C6987" w:rsidRPr="008538C4" w14:paraId="18DFC310" w14:textId="77777777" w:rsidTr="00A467AF">
        <w:trPr>
          <w:trHeight w:val="256"/>
        </w:trPr>
        <w:tc>
          <w:tcPr>
            <w:tcW w:w="940" w:type="dxa"/>
            <w:tcBorders>
              <w:bottom w:val="single" w:sz="8" w:space="0" w:color="auto"/>
            </w:tcBorders>
            <w:vAlign w:val="bottom"/>
          </w:tcPr>
          <w:p w14:paraId="23B01694" w14:textId="77777777" w:rsidR="000C6987" w:rsidRPr="008538C4" w:rsidRDefault="000C6987" w:rsidP="00A467AF"/>
        </w:tc>
        <w:tc>
          <w:tcPr>
            <w:tcW w:w="2400" w:type="dxa"/>
            <w:tcBorders>
              <w:bottom w:val="single" w:sz="8" w:space="0" w:color="auto"/>
            </w:tcBorders>
            <w:vAlign w:val="bottom"/>
          </w:tcPr>
          <w:p w14:paraId="355F0216" w14:textId="77777777" w:rsidR="000C6987" w:rsidRPr="008538C4" w:rsidRDefault="000C6987" w:rsidP="00A467AF"/>
        </w:tc>
      </w:tr>
      <w:tr w:rsidR="000C6987" w:rsidRPr="008538C4" w14:paraId="3F81B4E6"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B4AF1B6" w14:textId="77777777" w:rsidR="000C6987" w:rsidRPr="008538C4" w:rsidRDefault="000C6987" w:rsidP="00A467AF">
            <w:pPr>
              <w:spacing w:line="168" w:lineRule="exact"/>
              <w:jc w:val="center"/>
              <w:rPr>
                <w:sz w:val="20"/>
                <w:szCs w:val="20"/>
              </w:rPr>
            </w:pPr>
            <w:r w:rsidRPr="008538C4">
              <w:rPr>
                <w:rFonts w:eastAsia="Arial"/>
                <w:sz w:val="16"/>
                <w:szCs w:val="16"/>
              </w:rPr>
              <w:t>H</w:t>
            </w:r>
          </w:p>
        </w:tc>
        <w:tc>
          <w:tcPr>
            <w:tcW w:w="2400" w:type="dxa"/>
            <w:tcBorders>
              <w:bottom w:val="single" w:sz="8" w:space="0" w:color="auto"/>
              <w:right w:val="single" w:sz="8" w:space="0" w:color="auto"/>
            </w:tcBorders>
            <w:vAlign w:val="bottom"/>
          </w:tcPr>
          <w:p w14:paraId="6527B618" w14:textId="77777777" w:rsidR="000C6987" w:rsidRPr="008538C4" w:rsidRDefault="000C6987" w:rsidP="00A467AF">
            <w:pPr>
              <w:spacing w:line="168" w:lineRule="exact"/>
              <w:jc w:val="center"/>
              <w:rPr>
                <w:sz w:val="20"/>
                <w:szCs w:val="20"/>
              </w:rPr>
            </w:pPr>
            <w:r w:rsidRPr="008538C4">
              <w:rPr>
                <w:rFonts w:eastAsia="Arial"/>
                <w:w w:val="89"/>
                <w:sz w:val="16"/>
                <w:szCs w:val="16"/>
              </w:rPr>
              <w:t>111</w:t>
            </w:r>
          </w:p>
        </w:tc>
      </w:tr>
      <w:tr w:rsidR="000C6987" w:rsidRPr="008538C4" w14:paraId="6615B8E2"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E05B0E5" w14:textId="77777777" w:rsidR="000C6987" w:rsidRPr="008538C4" w:rsidRDefault="000C6987" w:rsidP="00A467AF">
            <w:pPr>
              <w:spacing w:line="168" w:lineRule="exact"/>
              <w:jc w:val="center"/>
              <w:rPr>
                <w:sz w:val="20"/>
                <w:szCs w:val="20"/>
              </w:rPr>
            </w:pPr>
            <w:r w:rsidRPr="008538C4">
              <w:rPr>
                <w:rFonts w:eastAsia="Arial"/>
                <w:w w:val="81"/>
                <w:sz w:val="16"/>
                <w:szCs w:val="16"/>
              </w:rPr>
              <w:t>F</w:t>
            </w:r>
          </w:p>
        </w:tc>
        <w:tc>
          <w:tcPr>
            <w:tcW w:w="2400" w:type="dxa"/>
            <w:tcBorders>
              <w:bottom w:val="single" w:sz="8" w:space="0" w:color="auto"/>
              <w:right w:val="single" w:sz="8" w:space="0" w:color="auto"/>
            </w:tcBorders>
            <w:vAlign w:val="bottom"/>
          </w:tcPr>
          <w:p w14:paraId="6B603D1F" w14:textId="77777777" w:rsidR="000C6987" w:rsidRPr="008538C4" w:rsidRDefault="000C6987" w:rsidP="00A467AF">
            <w:pPr>
              <w:spacing w:line="168" w:lineRule="exact"/>
              <w:jc w:val="center"/>
              <w:rPr>
                <w:sz w:val="20"/>
                <w:szCs w:val="20"/>
              </w:rPr>
            </w:pPr>
            <w:r w:rsidRPr="008538C4">
              <w:rPr>
                <w:rFonts w:eastAsia="Arial"/>
                <w:w w:val="89"/>
                <w:sz w:val="16"/>
                <w:szCs w:val="16"/>
              </w:rPr>
              <w:t>101</w:t>
            </w:r>
          </w:p>
        </w:tc>
      </w:tr>
      <w:tr w:rsidR="000C6987" w:rsidRPr="008538C4" w14:paraId="56686B6B"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A62A239" w14:textId="77777777" w:rsidR="000C6987" w:rsidRPr="008538C4" w:rsidRDefault="000C6987" w:rsidP="00A467AF">
            <w:pPr>
              <w:spacing w:line="168" w:lineRule="exact"/>
              <w:jc w:val="center"/>
              <w:rPr>
                <w:sz w:val="20"/>
                <w:szCs w:val="20"/>
              </w:rPr>
            </w:pPr>
            <w:r w:rsidRPr="008538C4">
              <w:rPr>
                <w:rFonts w:eastAsia="Arial"/>
                <w:w w:val="95"/>
                <w:sz w:val="16"/>
                <w:szCs w:val="16"/>
              </w:rPr>
              <w:t>G</w:t>
            </w:r>
          </w:p>
        </w:tc>
        <w:tc>
          <w:tcPr>
            <w:tcW w:w="2400" w:type="dxa"/>
            <w:tcBorders>
              <w:bottom w:val="single" w:sz="8" w:space="0" w:color="auto"/>
              <w:right w:val="single" w:sz="8" w:space="0" w:color="auto"/>
            </w:tcBorders>
            <w:vAlign w:val="bottom"/>
          </w:tcPr>
          <w:p w14:paraId="64F642AA" w14:textId="77777777" w:rsidR="000C6987" w:rsidRPr="008538C4" w:rsidRDefault="000C6987" w:rsidP="00A467AF">
            <w:pPr>
              <w:spacing w:line="168" w:lineRule="exact"/>
              <w:jc w:val="center"/>
              <w:rPr>
                <w:sz w:val="20"/>
                <w:szCs w:val="20"/>
              </w:rPr>
            </w:pPr>
            <w:r w:rsidRPr="008538C4">
              <w:rPr>
                <w:rFonts w:eastAsia="Arial"/>
                <w:w w:val="89"/>
                <w:sz w:val="16"/>
                <w:szCs w:val="16"/>
              </w:rPr>
              <w:t>110</w:t>
            </w:r>
          </w:p>
        </w:tc>
      </w:tr>
      <w:tr w:rsidR="000C6987" w:rsidRPr="008538C4" w14:paraId="4495F85D" w14:textId="77777777" w:rsidTr="00A467AF">
        <w:trPr>
          <w:trHeight w:val="203"/>
        </w:trPr>
        <w:tc>
          <w:tcPr>
            <w:tcW w:w="940" w:type="dxa"/>
            <w:tcBorders>
              <w:left w:val="single" w:sz="8" w:space="0" w:color="auto"/>
              <w:bottom w:val="single" w:sz="8" w:space="0" w:color="auto"/>
              <w:right w:val="single" w:sz="8" w:space="0" w:color="auto"/>
            </w:tcBorders>
            <w:vAlign w:val="bottom"/>
          </w:tcPr>
          <w:p w14:paraId="7EEDC4C7"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02A30F7E"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788D7228"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4865EC57" w14:textId="77777777" w:rsidR="000C6987" w:rsidRPr="008538C4" w:rsidRDefault="000C6987" w:rsidP="00A467AF">
            <w:pPr>
              <w:spacing w:line="168" w:lineRule="exact"/>
              <w:jc w:val="center"/>
              <w:rPr>
                <w:sz w:val="20"/>
                <w:szCs w:val="20"/>
              </w:rPr>
            </w:pPr>
            <w:r w:rsidRPr="008538C4">
              <w:rPr>
                <w:rFonts w:eastAsia="Arial"/>
                <w:sz w:val="16"/>
                <w:szCs w:val="16"/>
              </w:rPr>
              <w:t>D</w:t>
            </w:r>
          </w:p>
        </w:tc>
        <w:tc>
          <w:tcPr>
            <w:tcW w:w="2400" w:type="dxa"/>
            <w:tcBorders>
              <w:bottom w:val="single" w:sz="8" w:space="0" w:color="auto"/>
              <w:right w:val="single" w:sz="8" w:space="0" w:color="auto"/>
            </w:tcBorders>
            <w:vAlign w:val="bottom"/>
          </w:tcPr>
          <w:p w14:paraId="0928AD4F" w14:textId="77777777" w:rsidR="000C6987" w:rsidRPr="008538C4" w:rsidRDefault="000C6987" w:rsidP="00A467AF">
            <w:pPr>
              <w:spacing w:line="168" w:lineRule="exact"/>
              <w:jc w:val="center"/>
              <w:rPr>
                <w:sz w:val="20"/>
                <w:szCs w:val="20"/>
              </w:rPr>
            </w:pPr>
            <w:r w:rsidRPr="008538C4">
              <w:rPr>
                <w:rFonts w:eastAsia="Arial"/>
                <w:w w:val="89"/>
                <w:sz w:val="16"/>
                <w:szCs w:val="16"/>
              </w:rPr>
              <w:t>011</w:t>
            </w:r>
          </w:p>
        </w:tc>
      </w:tr>
      <w:tr w:rsidR="000C6987" w:rsidRPr="008538C4" w14:paraId="1426BBC7"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5616D27" w14:textId="77777777" w:rsidR="000C6987" w:rsidRPr="008538C4" w:rsidRDefault="000C6987" w:rsidP="00A467AF">
            <w:pPr>
              <w:spacing w:line="168" w:lineRule="exact"/>
              <w:jc w:val="center"/>
              <w:rPr>
                <w:sz w:val="20"/>
                <w:szCs w:val="20"/>
              </w:rPr>
            </w:pPr>
            <w:r w:rsidRPr="008538C4">
              <w:rPr>
                <w:rFonts w:eastAsia="Arial"/>
                <w:w w:val="74"/>
                <w:sz w:val="16"/>
                <w:szCs w:val="16"/>
              </w:rPr>
              <w:t>E</w:t>
            </w:r>
          </w:p>
        </w:tc>
        <w:tc>
          <w:tcPr>
            <w:tcW w:w="2400" w:type="dxa"/>
            <w:tcBorders>
              <w:bottom w:val="single" w:sz="8" w:space="0" w:color="auto"/>
              <w:right w:val="single" w:sz="8" w:space="0" w:color="auto"/>
            </w:tcBorders>
            <w:vAlign w:val="bottom"/>
          </w:tcPr>
          <w:p w14:paraId="65A55E7D" w14:textId="77777777" w:rsidR="000C6987" w:rsidRPr="008538C4" w:rsidRDefault="000C6987" w:rsidP="00A467AF">
            <w:pPr>
              <w:spacing w:line="168" w:lineRule="exact"/>
              <w:jc w:val="center"/>
              <w:rPr>
                <w:sz w:val="20"/>
                <w:szCs w:val="20"/>
              </w:rPr>
            </w:pPr>
            <w:r w:rsidRPr="008538C4">
              <w:rPr>
                <w:rFonts w:eastAsia="Arial"/>
                <w:w w:val="89"/>
                <w:sz w:val="16"/>
                <w:szCs w:val="16"/>
              </w:rPr>
              <w:t>100</w:t>
            </w:r>
          </w:p>
        </w:tc>
      </w:tr>
      <w:tr w:rsidR="000C6987" w:rsidRPr="008538C4" w14:paraId="6A0F1544"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2CFE7705"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3928B75C"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41909294"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FAFD187" w14:textId="77777777" w:rsidR="000C6987" w:rsidRPr="008538C4" w:rsidRDefault="000C6987" w:rsidP="00A467AF">
            <w:pPr>
              <w:spacing w:line="168" w:lineRule="exact"/>
              <w:jc w:val="center"/>
              <w:rPr>
                <w:sz w:val="20"/>
                <w:szCs w:val="20"/>
              </w:rPr>
            </w:pPr>
            <w:r w:rsidRPr="008538C4">
              <w:rPr>
                <w:rFonts w:eastAsia="Arial"/>
                <w:sz w:val="16"/>
                <w:szCs w:val="16"/>
              </w:rPr>
              <w:t>A</w:t>
            </w:r>
          </w:p>
        </w:tc>
        <w:tc>
          <w:tcPr>
            <w:tcW w:w="2400" w:type="dxa"/>
            <w:tcBorders>
              <w:bottom w:val="single" w:sz="8" w:space="0" w:color="auto"/>
              <w:right w:val="single" w:sz="8" w:space="0" w:color="auto"/>
            </w:tcBorders>
            <w:vAlign w:val="bottom"/>
          </w:tcPr>
          <w:p w14:paraId="77062399" w14:textId="77777777" w:rsidR="000C6987" w:rsidRPr="008538C4" w:rsidRDefault="000C6987" w:rsidP="00A467AF">
            <w:pPr>
              <w:spacing w:line="168" w:lineRule="exact"/>
              <w:jc w:val="center"/>
              <w:rPr>
                <w:sz w:val="20"/>
                <w:szCs w:val="20"/>
              </w:rPr>
            </w:pPr>
            <w:r w:rsidRPr="008538C4">
              <w:rPr>
                <w:rFonts w:eastAsia="Arial"/>
                <w:w w:val="89"/>
                <w:sz w:val="16"/>
                <w:szCs w:val="16"/>
              </w:rPr>
              <w:t>000</w:t>
            </w:r>
          </w:p>
        </w:tc>
      </w:tr>
      <w:tr w:rsidR="000C6987" w:rsidRPr="008538C4" w14:paraId="3AF85A41"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254041E" w14:textId="77777777" w:rsidR="000C6987" w:rsidRPr="008538C4" w:rsidRDefault="000C6987" w:rsidP="00A467AF">
            <w:pPr>
              <w:spacing w:line="168" w:lineRule="exact"/>
              <w:jc w:val="center"/>
              <w:rPr>
                <w:sz w:val="20"/>
                <w:szCs w:val="20"/>
              </w:rPr>
            </w:pPr>
            <w:r w:rsidRPr="008538C4">
              <w:rPr>
                <w:rFonts w:eastAsia="Arial"/>
                <w:sz w:val="16"/>
                <w:szCs w:val="16"/>
              </w:rPr>
              <w:t>H</w:t>
            </w:r>
          </w:p>
        </w:tc>
        <w:tc>
          <w:tcPr>
            <w:tcW w:w="2400" w:type="dxa"/>
            <w:tcBorders>
              <w:bottom w:val="single" w:sz="8" w:space="0" w:color="auto"/>
              <w:right w:val="single" w:sz="8" w:space="0" w:color="auto"/>
            </w:tcBorders>
            <w:vAlign w:val="bottom"/>
          </w:tcPr>
          <w:p w14:paraId="4C2ED042" w14:textId="77777777" w:rsidR="000C6987" w:rsidRPr="008538C4" w:rsidRDefault="000C6987" w:rsidP="00A467AF">
            <w:pPr>
              <w:spacing w:line="168" w:lineRule="exact"/>
              <w:jc w:val="center"/>
              <w:rPr>
                <w:sz w:val="20"/>
                <w:szCs w:val="20"/>
              </w:rPr>
            </w:pPr>
            <w:r w:rsidRPr="008538C4">
              <w:rPr>
                <w:rFonts w:eastAsia="Arial"/>
                <w:w w:val="89"/>
                <w:sz w:val="16"/>
                <w:szCs w:val="16"/>
              </w:rPr>
              <w:t>111</w:t>
            </w:r>
          </w:p>
        </w:tc>
      </w:tr>
      <w:tr w:rsidR="000C6987" w:rsidRPr="008538C4" w14:paraId="0C910A58"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4AB4721" w14:textId="77777777" w:rsidR="000C6987" w:rsidRPr="008538C4" w:rsidRDefault="000C6987" w:rsidP="00A467AF">
            <w:pPr>
              <w:spacing w:line="168" w:lineRule="exact"/>
              <w:jc w:val="center"/>
              <w:rPr>
                <w:sz w:val="20"/>
                <w:szCs w:val="20"/>
              </w:rPr>
            </w:pPr>
            <w:r w:rsidRPr="008538C4">
              <w:rPr>
                <w:rFonts w:eastAsia="Arial"/>
                <w:w w:val="74"/>
                <w:sz w:val="16"/>
                <w:szCs w:val="16"/>
              </w:rPr>
              <w:t>E</w:t>
            </w:r>
          </w:p>
        </w:tc>
        <w:tc>
          <w:tcPr>
            <w:tcW w:w="2400" w:type="dxa"/>
            <w:tcBorders>
              <w:bottom w:val="single" w:sz="8" w:space="0" w:color="auto"/>
              <w:right w:val="single" w:sz="8" w:space="0" w:color="auto"/>
            </w:tcBorders>
            <w:vAlign w:val="bottom"/>
          </w:tcPr>
          <w:p w14:paraId="19D49CD3" w14:textId="77777777" w:rsidR="000C6987" w:rsidRPr="008538C4" w:rsidRDefault="000C6987" w:rsidP="00A467AF">
            <w:pPr>
              <w:spacing w:line="168" w:lineRule="exact"/>
              <w:jc w:val="center"/>
              <w:rPr>
                <w:sz w:val="20"/>
                <w:szCs w:val="20"/>
              </w:rPr>
            </w:pPr>
            <w:r w:rsidRPr="008538C4">
              <w:rPr>
                <w:rFonts w:eastAsia="Arial"/>
                <w:w w:val="89"/>
                <w:sz w:val="16"/>
                <w:szCs w:val="16"/>
              </w:rPr>
              <w:t>100</w:t>
            </w:r>
          </w:p>
        </w:tc>
      </w:tr>
      <w:tr w:rsidR="000C6987" w:rsidRPr="008538C4" w14:paraId="76560B4B"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33469495"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35BEDDF7"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65D7C262"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DFC2FC9" w14:textId="77777777" w:rsidR="000C6987" w:rsidRPr="008538C4" w:rsidRDefault="000C6987" w:rsidP="00A467AF">
            <w:pPr>
              <w:spacing w:line="168" w:lineRule="exact"/>
              <w:jc w:val="center"/>
              <w:rPr>
                <w:sz w:val="20"/>
                <w:szCs w:val="20"/>
              </w:rPr>
            </w:pPr>
            <w:r w:rsidRPr="008538C4">
              <w:rPr>
                <w:rFonts w:eastAsia="Arial"/>
                <w:w w:val="74"/>
                <w:sz w:val="16"/>
                <w:szCs w:val="16"/>
              </w:rPr>
              <w:t>B</w:t>
            </w:r>
          </w:p>
        </w:tc>
        <w:tc>
          <w:tcPr>
            <w:tcW w:w="2400" w:type="dxa"/>
            <w:tcBorders>
              <w:bottom w:val="single" w:sz="8" w:space="0" w:color="auto"/>
              <w:right w:val="single" w:sz="8" w:space="0" w:color="auto"/>
            </w:tcBorders>
            <w:vAlign w:val="bottom"/>
          </w:tcPr>
          <w:p w14:paraId="2EC20F75" w14:textId="77777777" w:rsidR="000C6987" w:rsidRPr="008538C4" w:rsidRDefault="000C6987" w:rsidP="00A467AF">
            <w:pPr>
              <w:spacing w:line="168" w:lineRule="exact"/>
              <w:jc w:val="center"/>
              <w:rPr>
                <w:sz w:val="20"/>
                <w:szCs w:val="20"/>
              </w:rPr>
            </w:pPr>
            <w:r w:rsidRPr="008538C4">
              <w:rPr>
                <w:rFonts w:eastAsia="Arial"/>
                <w:w w:val="89"/>
                <w:sz w:val="16"/>
                <w:szCs w:val="16"/>
              </w:rPr>
              <w:t>001</w:t>
            </w:r>
          </w:p>
        </w:tc>
      </w:tr>
      <w:tr w:rsidR="000C6987" w:rsidRPr="008538C4" w14:paraId="272DE305"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2149235D"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0DDE60A2"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4E7476C3"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266B0B30" w14:textId="77777777" w:rsidR="000C6987" w:rsidRPr="008538C4" w:rsidRDefault="000C6987" w:rsidP="00A467AF">
            <w:pPr>
              <w:spacing w:line="168" w:lineRule="exact"/>
              <w:jc w:val="center"/>
              <w:rPr>
                <w:sz w:val="20"/>
                <w:szCs w:val="20"/>
              </w:rPr>
            </w:pPr>
            <w:r w:rsidRPr="008538C4">
              <w:rPr>
                <w:rFonts w:eastAsia="Arial"/>
                <w:w w:val="81"/>
                <w:sz w:val="16"/>
                <w:szCs w:val="16"/>
              </w:rPr>
              <w:t>F</w:t>
            </w:r>
          </w:p>
        </w:tc>
        <w:tc>
          <w:tcPr>
            <w:tcW w:w="2400" w:type="dxa"/>
            <w:tcBorders>
              <w:bottom w:val="single" w:sz="8" w:space="0" w:color="auto"/>
              <w:right w:val="single" w:sz="8" w:space="0" w:color="auto"/>
            </w:tcBorders>
            <w:vAlign w:val="bottom"/>
          </w:tcPr>
          <w:p w14:paraId="7398F824" w14:textId="77777777" w:rsidR="000C6987" w:rsidRPr="008538C4" w:rsidRDefault="000C6987" w:rsidP="00A467AF">
            <w:pPr>
              <w:spacing w:line="168" w:lineRule="exact"/>
              <w:jc w:val="center"/>
              <w:rPr>
                <w:sz w:val="20"/>
                <w:szCs w:val="20"/>
              </w:rPr>
            </w:pPr>
            <w:r w:rsidRPr="008538C4">
              <w:rPr>
                <w:rFonts w:eastAsia="Arial"/>
                <w:w w:val="89"/>
                <w:sz w:val="16"/>
                <w:szCs w:val="16"/>
              </w:rPr>
              <w:t>101</w:t>
            </w:r>
          </w:p>
        </w:tc>
      </w:tr>
      <w:tr w:rsidR="000C6987" w:rsidRPr="008538C4" w14:paraId="63BCAC5D"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4FCF014" w14:textId="77777777" w:rsidR="000C6987" w:rsidRPr="008538C4" w:rsidRDefault="000C6987" w:rsidP="00A467AF">
            <w:pPr>
              <w:spacing w:line="168" w:lineRule="exact"/>
              <w:jc w:val="center"/>
              <w:rPr>
                <w:sz w:val="20"/>
                <w:szCs w:val="20"/>
              </w:rPr>
            </w:pPr>
            <w:r w:rsidRPr="008538C4">
              <w:rPr>
                <w:rFonts w:eastAsia="Arial"/>
                <w:sz w:val="16"/>
                <w:szCs w:val="16"/>
              </w:rPr>
              <w:t>D</w:t>
            </w:r>
          </w:p>
        </w:tc>
        <w:tc>
          <w:tcPr>
            <w:tcW w:w="2400" w:type="dxa"/>
            <w:tcBorders>
              <w:bottom w:val="single" w:sz="8" w:space="0" w:color="auto"/>
              <w:right w:val="single" w:sz="8" w:space="0" w:color="auto"/>
            </w:tcBorders>
            <w:vAlign w:val="bottom"/>
          </w:tcPr>
          <w:p w14:paraId="569315EB" w14:textId="77777777" w:rsidR="000C6987" w:rsidRPr="008538C4" w:rsidRDefault="000C6987" w:rsidP="00A467AF">
            <w:pPr>
              <w:spacing w:line="168" w:lineRule="exact"/>
              <w:jc w:val="center"/>
              <w:rPr>
                <w:sz w:val="20"/>
                <w:szCs w:val="20"/>
              </w:rPr>
            </w:pPr>
            <w:r w:rsidRPr="008538C4">
              <w:rPr>
                <w:rFonts w:eastAsia="Arial"/>
                <w:w w:val="89"/>
                <w:sz w:val="16"/>
                <w:szCs w:val="16"/>
              </w:rPr>
              <w:t>011</w:t>
            </w:r>
          </w:p>
        </w:tc>
      </w:tr>
      <w:tr w:rsidR="000C6987" w:rsidRPr="008538C4" w14:paraId="1D5876D7"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82D5D60" w14:textId="77777777" w:rsidR="000C6987" w:rsidRPr="008538C4" w:rsidRDefault="000C6987" w:rsidP="00A467AF">
            <w:pPr>
              <w:spacing w:line="168" w:lineRule="exact"/>
              <w:jc w:val="center"/>
              <w:rPr>
                <w:sz w:val="20"/>
                <w:szCs w:val="20"/>
              </w:rPr>
            </w:pPr>
            <w:r w:rsidRPr="008538C4">
              <w:rPr>
                <w:rFonts w:eastAsia="Arial"/>
                <w:w w:val="74"/>
                <w:sz w:val="16"/>
                <w:szCs w:val="16"/>
              </w:rPr>
              <w:t>E</w:t>
            </w:r>
          </w:p>
        </w:tc>
        <w:tc>
          <w:tcPr>
            <w:tcW w:w="2400" w:type="dxa"/>
            <w:tcBorders>
              <w:bottom w:val="single" w:sz="8" w:space="0" w:color="auto"/>
              <w:right w:val="single" w:sz="8" w:space="0" w:color="auto"/>
            </w:tcBorders>
            <w:vAlign w:val="bottom"/>
          </w:tcPr>
          <w:p w14:paraId="5F6413CD" w14:textId="77777777" w:rsidR="000C6987" w:rsidRPr="008538C4" w:rsidRDefault="000C6987" w:rsidP="00A467AF">
            <w:pPr>
              <w:spacing w:line="168" w:lineRule="exact"/>
              <w:jc w:val="center"/>
              <w:rPr>
                <w:sz w:val="20"/>
                <w:szCs w:val="20"/>
              </w:rPr>
            </w:pPr>
            <w:r w:rsidRPr="008538C4">
              <w:rPr>
                <w:rFonts w:eastAsia="Arial"/>
                <w:w w:val="89"/>
                <w:sz w:val="16"/>
                <w:szCs w:val="16"/>
              </w:rPr>
              <w:t>100</w:t>
            </w:r>
          </w:p>
        </w:tc>
      </w:tr>
      <w:tr w:rsidR="000C6987" w:rsidRPr="008538C4" w14:paraId="57C7C378"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65D3E800" w14:textId="77777777" w:rsidR="000C6987" w:rsidRPr="008538C4" w:rsidRDefault="000C6987" w:rsidP="00A467AF">
            <w:pPr>
              <w:spacing w:line="168" w:lineRule="exact"/>
              <w:jc w:val="center"/>
              <w:rPr>
                <w:sz w:val="20"/>
                <w:szCs w:val="20"/>
              </w:rPr>
            </w:pPr>
            <w:r w:rsidRPr="008538C4">
              <w:rPr>
                <w:rFonts w:eastAsia="Arial"/>
                <w:sz w:val="16"/>
                <w:szCs w:val="16"/>
              </w:rPr>
              <w:t>C</w:t>
            </w:r>
          </w:p>
        </w:tc>
        <w:tc>
          <w:tcPr>
            <w:tcW w:w="2400" w:type="dxa"/>
            <w:tcBorders>
              <w:bottom w:val="single" w:sz="8" w:space="0" w:color="auto"/>
              <w:right w:val="single" w:sz="8" w:space="0" w:color="auto"/>
            </w:tcBorders>
            <w:vAlign w:val="bottom"/>
          </w:tcPr>
          <w:p w14:paraId="0D78364C" w14:textId="77777777" w:rsidR="000C6987" w:rsidRPr="008538C4" w:rsidRDefault="000C6987" w:rsidP="00A467AF">
            <w:pPr>
              <w:spacing w:line="168" w:lineRule="exact"/>
              <w:jc w:val="center"/>
              <w:rPr>
                <w:sz w:val="20"/>
                <w:szCs w:val="20"/>
              </w:rPr>
            </w:pPr>
            <w:r w:rsidRPr="008538C4">
              <w:rPr>
                <w:rFonts w:eastAsia="Arial"/>
                <w:w w:val="89"/>
                <w:sz w:val="16"/>
                <w:szCs w:val="16"/>
              </w:rPr>
              <w:t>010</w:t>
            </w:r>
          </w:p>
        </w:tc>
      </w:tr>
      <w:tr w:rsidR="000C6987" w:rsidRPr="008538C4" w14:paraId="54EB1BF6"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25A2C5D6" w14:textId="77777777" w:rsidR="000C6987" w:rsidRPr="008538C4" w:rsidRDefault="000C6987" w:rsidP="00A467AF">
            <w:pPr>
              <w:spacing w:line="168" w:lineRule="exact"/>
              <w:jc w:val="center"/>
              <w:rPr>
                <w:sz w:val="20"/>
                <w:szCs w:val="20"/>
              </w:rPr>
            </w:pPr>
            <w:r w:rsidRPr="008538C4">
              <w:rPr>
                <w:rFonts w:eastAsia="Arial"/>
                <w:sz w:val="16"/>
                <w:szCs w:val="16"/>
              </w:rPr>
              <w:t>H</w:t>
            </w:r>
          </w:p>
        </w:tc>
        <w:tc>
          <w:tcPr>
            <w:tcW w:w="2400" w:type="dxa"/>
            <w:tcBorders>
              <w:bottom w:val="single" w:sz="8" w:space="0" w:color="auto"/>
              <w:right w:val="single" w:sz="8" w:space="0" w:color="auto"/>
            </w:tcBorders>
            <w:vAlign w:val="bottom"/>
          </w:tcPr>
          <w:p w14:paraId="708C6427" w14:textId="77777777" w:rsidR="000C6987" w:rsidRPr="008538C4" w:rsidRDefault="000C6987" w:rsidP="00A467AF">
            <w:pPr>
              <w:spacing w:line="168" w:lineRule="exact"/>
              <w:jc w:val="center"/>
              <w:rPr>
                <w:sz w:val="20"/>
                <w:szCs w:val="20"/>
              </w:rPr>
            </w:pPr>
            <w:r w:rsidRPr="008538C4">
              <w:rPr>
                <w:rFonts w:eastAsia="Arial"/>
                <w:w w:val="89"/>
                <w:sz w:val="16"/>
                <w:szCs w:val="16"/>
              </w:rPr>
              <w:t>111</w:t>
            </w:r>
          </w:p>
        </w:tc>
      </w:tr>
      <w:tr w:rsidR="000C6987" w:rsidRPr="008538C4" w14:paraId="6D73B50C"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5A9C8681" w14:textId="77777777" w:rsidR="000C6987" w:rsidRPr="008538C4" w:rsidRDefault="000C6987" w:rsidP="00A467AF">
            <w:pPr>
              <w:spacing w:line="168" w:lineRule="exact"/>
              <w:jc w:val="center"/>
              <w:rPr>
                <w:sz w:val="20"/>
                <w:szCs w:val="20"/>
              </w:rPr>
            </w:pPr>
            <w:r w:rsidRPr="008538C4">
              <w:rPr>
                <w:rFonts w:eastAsia="Arial"/>
                <w:sz w:val="16"/>
                <w:szCs w:val="16"/>
              </w:rPr>
              <w:t>D</w:t>
            </w:r>
          </w:p>
        </w:tc>
        <w:tc>
          <w:tcPr>
            <w:tcW w:w="2400" w:type="dxa"/>
            <w:tcBorders>
              <w:bottom w:val="single" w:sz="8" w:space="0" w:color="auto"/>
              <w:right w:val="single" w:sz="8" w:space="0" w:color="auto"/>
            </w:tcBorders>
            <w:vAlign w:val="bottom"/>
          </w:tcPr>
          <w:p w14:paraId="41E0F069" w14:textId="77777777" w:rsidR="000C6987" w:rsidRPr="008538C4" w:rsidRDefault="000C6987" w:rsidP="00A467AF">
            <w:pPr>
              <w:spacing w:line="168" w:lineRule="exact"/>
              <w:jc w:val="center"/>
              <w:rPr>
                <w:sz w:val="20"/>
                <w:szCs w:val="20"/>
              </w:rPr>
            </w:pPr>
            <w:r w:rsidRPr="008538C4">
              <w:rPr>
                <w:rFonts w:eastAsia="Arial"/>
                <w:w w:val="89"/>
                <w:sz w:val="16"/>
                <w:szCs w:val="16"/>
              </w:rPr>
              <w:t>011</w:t>
            </w:r>
          </w:p>
        </w:tc>
      </w:tr>
      <w:tr w:rsidR="000C6987" w:rsidRPr="008538C4" w14:paraId="01722BB3"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0AF58373" w14:textId="77777777" w:rsidR="000C6987" w:rsidRPr="008538C4" w:rsidRDefault="000C6987" w:rsidP="00A467AF">
            <w:pPr>
              <w:spacing w:line="168" w:lineRule="exact"/>
              <w:ind w:left="120"/>
              <w:rPr>
                <w:sz w:val="20"/>
                <w:szCs w:val="20"/>
              </w:rPr>
            </w:pPr>
            <w:r w:rsidRPr="008538C4">
              <w:rPr>
                <w:rFonts w:eastAsia="Arial"/>
                <w:sz w:val="16"/>
                <w:szCs w:val="16"/>
              </w:rPr>
              <w:t>INPUT</w:t>
            </w:r>
          </w:p>
        </w:tc>
        <w:tc>
          <w:tcPr>
            <w:tcW w:w="2400" w:type="dxa"/>
            <w:tcBorders>
              <w:bottom w:val="single" w:sz="8" w:space="0" w:color="auto"/>
              <w:right w:val="single" w:sz="8" w:space="0" w:color="auto"/>
            </w:tcBorders>
            <w:vAlign w:val="bottom"/>
          </w:tcPr>
          <w:p w14:paraId="07C09072" w14:textId="77777777" w:rsidR="000C6987" w:rsidRPr="008538C4" w:rsidRDefault="000C6987" w:rsidP="00A467AF">
            <w:pPr>
              <w:spacing w:line="168" w:lineRule="exact"/>
              <w:jc w:val="center"/>
              <w:rPr>
                <w:sz w:val="20"/>
                <w:szCs w:val="20"/>
              </w:rPr>
            </w:pPr>
            <w:r w:rsidRPr="008538C4">
              <w:rPr>
                <w:rFonts w:eastAsia="Arial"/>
                <w:sz w:val="16"/>
                <w:szCs w:val="16"/>
              </w:rPr>
              <w:t>HFGCDECAHECBCFDECHD</w:t>
            </w:r>
          </w:p>
        </w:tc>
      </w:tr>
      <w:tr w:rsidR="000C6987" w:rsidRPr="008538C4" w14:paraId="70988672" w14:textId="77777777" w:rsidTr="00A467AF">
        <w:trPr>
          <w:trHeight w:val="168"/>
        </w:trPr>
        <w:tc>
          <w:tcPr>
            <w:tcW w:w="940" w:type="dxa"/>
            <w:tcBorders>
              <w:left w:val="single" w:sz="8" w:space="0" w:color="auto"/>
              <w:bottom w:val="single" w:sz="8" w:space="0" w:color="auto"/>
              <w:right w:val="single" w:sz="8" w:space="0" w:color="auto"/>
            </w:tcBorders>
            <w:vAlign w:val="bottom"/>
          </w:tcPr>
          <w:p w14:paraId="1403340B" w14:textId="77777777" w:rsidR="000C6987" w:rsidRPr="008538C4" w:rsidRDefault="000C6987" w:rsidP="00A467AF">
            <w:pPr>
              <w:spacing w:line="168" w:lineRule="exact"/>
              <w:jc w:val="center"/>
              <w:rPr>
                <w:sz w:val="20"/>
                <w:szCs w:val="20"/>
              </w:rPr>
            </w:pPr>
            <w:r w:rsidRPr="008538C4">
              <w:rPr>
                <w:rFonts w:eastAsia="Arial"/>
                <w:sz w:val="16"/>
                <w:szCs w:val="16"/>
              </w:rPr>
              <w:t>OUTPUT</w:t>
            </w:r>
          </w:p>
        </w:tc>
        <w:tc>
          <w:tcPr>
            <w:tcW w:w="2400" w:type="dxa"/>
            <w:tcBorders>
              <w:bottom w:val="single" w:sz="8" w:space="0" w:color="auto"/>
              <w:right w:val="single" w:sz="8" w:space="0" w:color="auto"/>
            </w:tcBorders>
            <w:vAlign w:val="bottom"/>
          </w:tcPr>
          <w:p w14:paraId="59F03E72" w14:textId="77777777" w:rsidR="000C6987" w:rsidRPr="008538C4" w:rsidRDefault="000C6987" w:rsidP="00A467AF">
            <w:pPr>
              <w:spacing w:line="168" w:lineRule="exact"/>
              <w:ind w:left="100"/>
              <w:rPr>
                <w:sz w:val="20"/>
                <w:szCs w:val="20"/>
              </w:rPr>
            </w:pPr>
            <w:r w:rsidRPr="008538C4">
              <w:rPr>
                <w:rFonts w:eastAsia="Arial"/>
                <w:sz w:val="16"/>
                <w:szCs w:val="16"/>
              </w:rPr>
              <w:t>CABE</w:t>
            </w:r>
          </w:p>
        </w:tc>
      </w:tr>
    </w:tbl>
    <w:p w14:paraId="319BC390" w14:textId="77777777" w:rsidR="00E2632F" w:rsidRDefault="00E2632F"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135BD58B"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451BDE2F"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59277CC0"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5AE9BD1F"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54093344"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00008BDA"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3001DCFF"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52880252"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46CDE9B1" w14:textId="77777777" w:rsidR="000C6987" w:rsidRDefault="000C6987" w:rsidP="0022155B">
      <w:pPr>
        <w:pStyle w:val="NormalWeb"/>
        <w:tabs>
          <w:tab w:val="left" w:pos="284"/>
        </w:tabs>
        <w:spacing w:before="0" w:beforeAutospacing="0" w:after="0" w:afterAutospacing="0"/>
        <w:jc w:val="both"/>
        <w:rPr>
          <w:rFonts w:ascii="Times New Roman" w:hAnsi="Times New Roman" w:cs="Times New Roman"/>
          <w:sz w:val="20"/>
          <w:szCs w:val="20"/>
        </w:rPr>
      </w:pPr>
    </w:p>
    <w:p w14:paraId="76C730FB" w14:textId="77777777" w:rsidR="008E1346" w:rsidRPr="008538C4" w:rsidRDefault="008E1346" w:rsidP="0022155B">
      <w:pPr>
        <w:pStyle w:val="NormalWeb"/>
        <w:tabs>
          <w:tab w:val="left" w:pos="284"/>
        </w:tabs>
        <w:spacing w:before="0" w:beforeAutospacing="0" w:after="0" w:afterAutospacing="0"/>
        <w:jc w:val="both"/>
        <w:rPr>
          <w:rFonts w:ascii="Times New Roman" w:hAnsi="Times New Roman" w:cs="Times New Roman"/>
          <w:sz w:val="20"/>
          <w:szCs w:val="20"/>
        </w:rPr>
        <w:sectPr w:rsidR="008E1346" w:rsidRPr="008538C4" w:rsidSect="00F01A4F">
          <w:footerReference w:type="default" r:id="rId21"/>
          <w:type w:val="continuous"/>
          <w:pgSz w:w="12240" w:h="15840" w:code="1"/>
          <w:pgMar w:top="1872" w:right="1800" w:bottom="864" w:left="1800" w:header="720" w:footer="432" w:gutter="0"/>
          <w:cols w:num="2" w:space="288"/>
          <w:docGrid w:linePitch="326"/>
        </w:sectPr>
      </w:pPr>
    </w:p>
    <w:p w14:paraId="21B83418" w14:textId="77777777" w:rsidR="008E1346" w:rsidRPr="008538C4" w:rsidRDefault="008E1346" w:rsidP="0022155B">
      <w:pPr>
        <w:pStyle w:val="NormalWeb"/>
        <w:tabs>
          <w:tab w:val="left" w:pos="284"/>
        </w:tabs>
        <w:spacing w:before="0" w:beforeAutospacing="0" w:after="0" w:afterAutospacing="0"/>
        <w:jc w:val="both"/>
        <w:rPr>
          <w:rFonts w:ascii="Times New Roman" w:hAnsi="Times New Roman" w:cs="Times New Roman"/>
          <w:sz w:val="20"/>
          <w:szCs w:val="20"/>
        </w:rPr>
        <w:sectPr w:rsidR="008E1346" w:rsidRPr="008538C4" w:rsidSect="008E1346">
          <w:type w:val="continuous"/>
          <w:pgSz w:w="12240" w:h="15840" w:code="1"/>
          <w:pgMar w:top="1872" w:right="1800" w:bottom="864" w:left="1800" w:header="720" w:footer="432" w:gutter="0"/>
          <w:cols w:space="288"/>
          <w:docGrid w:linePitch="326"/>
        </w:sectPr>
      </w:pPr>
    </w:p>
    <w:p w14:paraId="74A5F5E2" w14:textId="7E6176E2" w:rsidR="00E2632F"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lastRenderedPageBreak/>
        <w:drawing>
          <wp:anchor distT="0" distB="0" distL="114300" distR="114300" simplePos="0" relativeHeight="251716096" behindDoc="1" locked="0" layoutInCell="0" allowOverlap="1" wp14:anchorId="53ED093E" wp14:editId="2B469803">
            <wp:simplePos x="0" y="0"/>
            <wp:positionH relativeFrom="page">
              <wp:posOffset>1232535</wp:posOffset>
            </wp:positionH>
            <wp:positionV relativeFrom="page">
              <wp:posOffset>746760</wp:posOffset>
            </wp:positionV>
            <wp:extent cx="2194560" cy="18084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clrChange>
                        <a:clrFrom>
                          <a:srgbClr val="FFFFFF"/>
                        </a:clrFrom>
                        <a:clrTo>
                          <a:srgbClr val="FFFFFF">
                            <a:alpha val="0"/>
                          </a:srgbClr>
                        </a:clrTo>
                      </a:clrChange>
                      <a:extLst/>
                    </a:blip>
                    <a:srcRect/>
                    <a:stretch>
                      <a:fillRect/>
                    </a:stretch>
                  </pic:blipFill>
                  <pic:spPr bwMode="auto">
                    <a:xfrm>
                      <a:off x="0" y="0"/>
                      <a:ext cx="2194560" cy="1808480"/>
                    </a:xfrm>
                    <a:prstGeom prst="rect">
                      <a:avLst/>
                    </a:prstGeom>
                    <a:noFill/>
                  </pic:spPr>
                </pic:pic>
              </a:graphicData>
            </a:graphic>
          </wp:anchor>
        </w:drawing>
      </w:r>
    </w:p>
    <w:p w14:paraId="1DD6C89A" w14:textId="01503DDA"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3DA8C31" w14:textId="150C100D"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2412240" w14:textId="4682C780"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7CB9AB0" w14:textId="1D6803B5"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8FA1692"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D40DE92"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CA74083"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834B8AB"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762A148"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DD209C5"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DCD906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2297DF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CD2F9B8" w14:textId="429E0390" w:rsidR="00E2632F" w:rsidRDefault="00E2632F" w:rsidP="00E263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0</w:t>
      </w:r>
      <w:r w:rsidR="00A42A9C">
        <w:rPr>
          <w:rFonts w:ascii="Times New Roman" w:hAnsi="Times New Roman" w:cs="Times New Roman"/>
          <w:i/>
          <w:sz w:val="18"/>
          <w:szCs w:val="18"/>
        </w:rPr>
        <w:t>: Supply Voltage</w:t>
      </w:r>
    </w:p>
    <w:p w14:paraId="74C30B7D" w14:textId="3C422E9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9CC027"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D84A137" w14:textId="2A00ABCF" w:rsidR="00E2632F"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drawing>
          <wp:anchor distT="0" distB="0" distL="114300" distR="114300" simplePos="0" relativeHeight="251717120" behindDoc="1" locked="0" layoutInCell="0" allowOverlap="1" wp14:anchorId="5919311E" wp14:editId="4E427FFC">
            <wp:simplePos x="0" y="0"/>
            <wp:positionH relativeFrom="column">
              <wp:posOffset>318135</wp:posOffset>
            </wp:positionH>
            <wp:positionV relativeFrom="paragraph">
              <wp:posOffset>140970</wp:posOffset>
            </wp:positionV>
            <wp:extent cx="2194560" cy="182118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blip>
                    <a:srcRect/>
                    <a:stretch>
                      <a:fillRect/>
                    </a:stretch>
                  </pic:blipFill>
                  <pic:spPr bwMode="auto">
                    <a:xfrm>
                      <a:off x="0" y="0"/>
                      <a:ext cx="2194560" cy="1821180"/>
                    </a:xfrm>
                    <a:prstGeom prst="rect">
                      <a:avLst/>
                    </a:prstGeom>
                    <a:noFill/>
                  </pic:spPr>
                </pic:pic>
              </a:graphicData>
            </a:graphic>
          </wp:anchor>
        </w:drawing>
      </w:r>
    </w:p>
    <w:p w14:paraId="34297700" w14:textId="5F06FC0F"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C7016F" w14:textId="1970948D"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E8ECF46" w14:textId="2B46B3A4"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7B28300"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6587748" w14:textId="2D2DADF0"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AE4EEA8"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BA47347"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7F68D84"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EE7593D"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C5748F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B96CA00"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2D04A8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BC7DF6E"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DD35640" w14:textId="7E781DA7" w:rsidR="00E2632F" w:rsidRDefault="00E2632F" w:rsidP="00E263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1</w:t>
      </w:r>
      <w:r w:rsidR="00A42A9C">
        <w:rPr>
          <w:rFonts w:ascii="Times New Roman" w:hAnsi="Times New Roman" w:cs="Times New Roman"/>
          <w:i/>
          <w:sz w:val="18"/>
          <w:szCs w:val="18"/>
        </w:rPr>
        <w:t>: Total Current</w:t>
      </w:r>
    </w:p>
    <w:p w14:paraId="3FA0C68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58278B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5DAE85" w14:textId="3CE5C9A4"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drawing>
          <wp:anchor distT="0" distB="0" distL="114300" distR="114300" simplePos="0" relativeHeight="251714048" behindDoc="1" locked="0" layoutInCell="0" allowOverlap="1" wp14:anchorId="56757E68" wp14:editId="53594C76">
            <wp:simplePos x="0" y="0"/>
            <wp:positionH relativeFrom="column">
              <wp:posOffset>335915</wp:posOffset>
            </wp:positionH>
            <wp:positionV relativeFrom="paragraph">
              <wp:posOffset>-635</wp:posOffset>
            </wp:positionV>
            <wp:extent cx="2194560" cy="18395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blip>
                    <a:srcRect/>
                    <a:stretch>
                      <a:fillRect/>
                    </a:stretch>
                  </pic:blipFill>
                  <pic:spPr bwMode="auto">
                    <a:xfrm>
                      <a:off x="0" y="0"/>
                      <a:ext cx="2194560" cy="1839595"/>
                    </a:xfrm>
                    <a:prstGeom prst="rect">
                      <a:avLst/>
                    </a:prstGeom>
                    <a:noFill/>
                  </pic:spPr>
                </pic:pic>
              </a:graphicData>
            </a:graphic>
          </wp:anchor>
        </w:drawing>
      </w:r>
    </w:p>
    <w:p w14:paraId="69FCD3F8"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5CBF04"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818C1D6"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8D1103A"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768409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5837BB5"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02DC344"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6A8F2EE"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A7C452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C7638A5"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E67EA5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3968BCA"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17D78FC"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130DF6B" w14:textId="680EC270" w:rsidR="00E2632F" w:rsidRDefault="00E2632F" w:rsidP="00E263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2</w:t>
      </w:r>
      <w:r w:rsidR="00A42A9C">
        <w:rPr>
          <w:rFonts w:ascii="Times New Roman" w:hAnsi="Times New Roman" w:cs="Times New Roman"/>
          <w:i/>
          <w:sz w:val="18"/>
          <w:szCs w:val="18"/>
        </w:rPr>
        <w:t>: Quiescent Current</w:t>
      </w:r>
    </w:p>
    <w:p w14:paraId="059722A8"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21948F9" w14:textId="32E41688"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r w:rsidRPr="00E2632F">
        <w:rPr>
          <w:rFonts w:ascii="Times New Roman" w:hAnsi="Times New Roman" w:cs="Times New Roman"/>
          <w:sz w:val="20"/>
          <w:szCs w:val="20"/>
        </w:rPr>
        <w:t>The compilation using the standard library of mosis found the number of gates used before the protected circuit is 5234 and increased to 5324 after the circuit is given a shield. Increasing the amount of gate used increases about 1.69%. This means that if done generate from netlist to layout increase the layout is not very significant.</w:t>
      </w:r>
    </w:p>
    <w:p w14:paraId="6F1125F0"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89FD94B"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1792623" w14:textId="38626FEC" w:rsidR="00E2632F" w:rsidRDefault="002952EB" w:rsidP="00E2632F">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rPr>
        <w:lastRenderedPageBreak/>
        <w:t>Table 3</w:t>
      </w:r>
      <w:r w:rsidR="00A42A9C">
        <w:rPr>
          <w:rFonts w:ascii="Times New Roman" w:hAnsi="Times New Roman" w:cs="Times New Roman"/>
          <w:i/>
          <w:sz w:val="18"/>
        </w:rPr>
        <w:t>: Total Gate After compilation netlist</w:t>
      </w:r>
    </w:p>
    <w:p w14:paraId="7FE94BD7"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tbl>
      <w:tblPr>
        <w:tblW w:w="0" w:type="auto"/>
        <w:tblInd w:w="1110" w:type="dxa"/>
        <w:tblLayout w:type="fixed"/>
        <w:tblCellMar>
          <w:left w:w="0" w:type="dxa"/>
          <w:right w:w="0" w:type="dxa"/>
        </w:tblCellMar>
        <w:tblLook w:val="04A0" w:firstRow="1" w:lastRow="0" w:firstColumn="1" w:lastColumn="0" w:noHBand="0" w:noVBand="1"/>
      </w:tblPr>
      <w:tblGrid>
        <w:gridCol w:w="1360"/>
        <w:gridCol w:w="640"/>
      </w:tblGrid>
      <w:tr w:rsidR="00E2632F" w14:paraId="667F66E4" w14:textId="77777777" w:rsidTr="00A467AF">
        <w:trPr>
          <w:trHeight w:val="188"/>
        </w:trPr>
        <w:tc>
          <w:tcPr>
            <w:tcW w:w="1360" w:type="dxa"/>
            <w:tcBorders>
              <w:top w:val="single" w:sz="8" w:space="0" w:color="auto"/>
              <w:left w:val="single" w:sz="8" w:space="0" w:color="auto"/>
              <w:bottom w:val="single" w:sz="8" w:space="0" w:color="auto"/>
              <w:right w:val="single" w:sz="8" w:space="0" w:color="auto"/>
            </w:tcBorders>
            <w:shd w:val="clear" w:color="auto" w:fill="E7E6E6"/>
            <w:vAlign w:val="bottom"/>
          </w:tcPr>
          <w:p w14:paraId="443FD16C" w14:textId="645DCE79" w:rsidR="00E2632F" w:rsidRDefault="00E2632F" w:rsidP="00A467AF">
            <w:pPr>
              <w:jc w:val="center"/>
              <w:rPr>
                <w:sz w:val="20"/>
                <w:szCs w:val="20"/>
              </w:rPr>
            </w:pPr>
            <w:r>
              <w:rPr>
                <w:rFonts w:ascii="Arial" w:eastAsia="Arial" w:hAnsi="Arial" w:cs="Arial"/>
                <w:w w:val="95"/>
                <w:sz w:val="16"/>
                <w:szCs w:val="16"/>
              </w:rPr>
              <w:t xml:space="preserve">Gate </w:t>
            </w:r>
            <w:r w:rsidR="00A42A9C">
              <w:rPr>
                <w:rFonts w:ascii="Arial" w:eastAsia="Arial" w:hAnsi="Arial" w:cs="Arial"/>
                <w:w w:val="95"/>
                <w:sz w:val="16"/>
                <w:szCs w:val="16"/>
              </w:rPr>
              <w:t>Synthesis</w:t>
            </w:r>
          </w:p>
        </w:tc>
        <w:tc>
          <w:tcPr>
            <w:tcW w:w="640" w:type="dxa"/>
            <w:tcBorders>
              <w:top w:val="single" w:sz="8" w:space="0" w:color="auto"/>
              <w:bottom w:val="single" w:sz="8" w:space="0" w:color="auto"/>
              <w:right w:val="single" w:sz="8" w:space="0" w:color="auto"/>
            </w:tcBorders>
            <w:shd w:val="clear" w:color="auto" w:fill="E7E6E6"/>
            <w:vAlign w:val="bottom"/>
          </w:tcPr>
          <w:p w14:paraId="5F51F70C" w14:textId="77777777" w:rsidR="00E2632F" w:rsidRDefault="00E2632F" w:rsidP="00A467AF">
            <w:pPr>
              <w:ind w:right="60"/>
              <w:jc w:val="right"/>
              <w:rPr>
                <w:sz w:val="20"/>
                <w:szCs w:val="20"/>
              </w:rPr>
            </w:pPr>
            <w:r>
              <w:rPr>
                <w:rFonts w:ascii="Arial" w:eastAsia="Arial" w:hAnsi="Arial" w:cs="Arial"/>
                <w:sz w:val="16"/>
                <w:szCs w:val="16"/>
              </w:rPr>
              <w:t>Gates</w:t>
            </w:r>
          </w:p>
        </w:tc>
      </w:tr>
      <w:tr w:rsidR="00E2632F" w14:paraId="564AC901" w14:textId="77777777" w:rsidTr="00A467AF">
        <w:trPr>
          <w:trHeight w:val="168"/>
        </w:trPr>
        <w:tc>
          <w:tcPr>
            <w:tcW w:w="1360" w:type="dxa"/>
            <w:tcBorders>
              <w:left w:val="single" w:sz="8" w:space="0" w:color="auto"/>
              <w:bottom w:val="single" w:sz="8" w:space="0" w:color="auto"/>
              <w:right w:val="single" w:sz="8" w:space="0" w:color="auto"/>
            </w:tcBorders>
            <w:shd w:val="clear" w:color="auto" w:fill="E7E6E6"/>
            <w:vAlign w:val="bottom"/>
          </w:tcPr>
          <w:p w14:paraId="409B295F" w14:textId="77777777" w:rsidR="00E2632F" w:rsidRDefault="00E2632F" w:rsidP="00A467AF">
            <w:pPr>
              <w:spacing w:line="168" w:lineRule="exact"/>
              <w:jc w:val="center"/>
              <w:rPr>
                <w:sz w:val="20"/>
                <w:szCs w:val="20"/>
              </w:rPr>
            </w:pPr>
            <w:r>
              <w:rPr>
                <w:rFonts w:ascii="Arial" w:eastAsia="Arial" w:hAnsi="Arial" w:cs="Arial"/>
                <w:sz w:val="16"/>
                <w:szCs w:val="16"/>
              </w:rPr>
              <w:t>Unprotected</w:t>
            </w:r>
          </w:p>
        </w:tc>
        <w:tc>
          <w:tcPr>
            <w:tcW w:w="640" w:type="dxa"/>
            <w:tcBorders>
              <w:bottom w:val="single" w:sz="8" w:space="0" w:color="auto"/>
              <w:right w:val="single" w:sz="8" w:space="0" w:color="auto"/>
            </w:tcBorders>
            <w:vAlign w:val="bottom"/>
          </w:tcPr>
          <w:p w14:paraId="1B8EF49C" w14:textId="77777777" w:rsidR="00E2632F" w:rsidRDefault="00E2632F" w:rsidP="00A467AF">
            <w:pPr>
              <w:spacing w:line="168" w:lineRule="exact"/>
              <w:ind w:right="60"/>
              <w:jc w:val="right"/>
              <w:rPr>
                <w:sz w:val="20"/>
                <w:szCs w:val="20"/>
              </w:rPr>
            </w:pPr>
            <w:r>
              <w:rPr>
                <w:rFonts w:ascii="Arial" w:eastAsia="Arial" w:hAnsi="Arial" w:cs="Arial"/>
                <w:sz w:val="16"/>
                <w:szCs w:val="16"/>
              </w:rPr>
              <w:t>5234</w:t>
            </w:r>
          </w:p>
        </w:tc>
      </w:tr>
      <w:tr w:rsidR="00E2632F" w14:paraId="5AE501F7" w14:textId="77777777" w:rsidTr="00A467AF">
        <w:trPr>
          <w:trHeight w:val="168"/>
        </w:trPr>
        <w:tc>
          <w:tcPr>
            <w:tcW w:w="1360" w:type="dxa"/>
            <w:tcBorders>
              <w:left w:val="single" w:sz="8" w:space="0" w:color="auto"/>
              <w:bottom w:val="single" w:sz="8" w:space="0" w:color="auto"/>
              <w:right w:val="single" w:sz="8" w:space="0" w:color="auto"/>
            </w:tcBorders>
            <w:shd w:val="clear" w:color="auto" w:fill="E7E6E6"/>
            <w:vAlign w:val="bottom"/>
          </w:tcPr>
          <w:p w14:paraId="0E0E1E62" w14:textId="77777777" w:rsidR="00E2632F" w:rsidRDefault="00E2632F" w:rsidP="00A467AF">
            <w:pPr>
              <w:spacing w:line="168" w:lineRule="exact"/>
              <w:jc w:val="center"/>
              <w:rPr>
                <w:sz w:val="20"/>
                <w:szCs w:val="20"/>
              </w:rPr>
            </w:pPr>
            <w:r>
              <w:rPr>
                <w:rFonts w:ascii="Arial" w:eastAsia="Arial" w:hAnsi="Arial" w:cs="Arial"/>
                <w:w w:val="99"/>
                <w:sz w:val="16"/>
                <w:szCs w:val="16"/>
              </w:rPr>
              <w:t>Protected</w:t>
            </w:r>
          </w:p>
        </w:tc>
        <w:tc>
          <w:tcPr>
            <w:tcW w:w="640" w:type="dxa"/>
            <w:tcBorders>
              <w:bottom w:val="single" w:sz="8" w:space="0" w:color="auto"/>
              <w:right w:val="single" w:sz="8" w:space="0" w:color="auto"/>
            </w:tcBorders>
            <w:vAlign w:val="bottom"/>
          </w:tcPr>
          <w:p w14:paraId="4EB0421C" w14:textId="77777777" w:rsidR="00E2632F" w:rsidRDefault="00E2632F" w:rsidP="00A467AF">
            <w:pPr>
              <w:spacing w:line="168" w:lineRule="exact"/>
              <w:ind w:right="60"/>
              <w:jc w:val="right"/>
              <w:rPr>
                <w:sz w:val="20"/>
                <w:szCs w:val="20"/>
              </w:rPr>
            </w:pPr>
            <w:r>
              <w:rPr>
                <w:rFonts w:ascii="Arial" w:eastAsia="Arial" w:hAnsi="Arial" w:cs="Arial"/>
                <w:sz w:val="16"/>
                <w:szCs w:val="16"/>
              </w:rPr>
              <w:t>5324</w:t>
            </w:r>
          </w:p>
        </w:tc>
      </w:tr>
    </w:tbl>
    <w:p w14:paraId="34716A24"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E01C94E" w14:textId="77777777" w:rsidR="00E2632F" w:rsidRPr="008538C4"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E1A1EA" w14:textId="4BD99975" w:rsidR="008E1346" w:rsidRPr="00AA06ED" w:rsidRDefault="002952EB" w:rsidP="008E1346">
      <w:pPr>
        <w:pStyle w:val="NormalWeb"/>
        <w:numPr>
          <w:ilvl w:val="0"/>
          <w:numId w:val="22"/>
        </w:numPr>
        <w:tabs>
          <w:tab w:val="left" w:pos="284"/>
        </w:tabs>
        <w:spacing w:before="0" w:beforeAutospacing="0" w:after="0" w:afterAutospacing="0"/>
        <w:jc w:val="both"/>
        <w:rPr>
          <w:rFonts w:ascii="Times New Roman" w:hAnsi="Times New Roman" w:cs="Times New Roman"/>
          <w:b/>
          <w:sz w:val="20"/>
          <w:szCs w:val="20"/>
        </w:rPr>
      </w:pPr>
      <w:r w:rsidRPr="00AA06ED">
        <w:rPr>
          <w:rFonts w:ascii="Times New Roman" w:hAnsi="Times New Roman" w:cs="Times New Roman"/>
          <w:b/>
          <w:sz w:val="20"/>
          <w:szCs w:val="20"/>
        </w:rPr>
        <w:t>CONCLUSION</w:t>
      </w:r>
    </w:p>
    <w:p w14:paraId="43A117A4" w14:textId="0CC7F99D" w:rsidR="00E2632F" w:rsidRPr="002952EB" w:rsidRDefault="008538C4" w:rsidP="008538C4">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sz w:val="20"/>
          <w:szCs w:val="20"/>
        </w:rPr>
        <w:tab/>
        <w:t>Using multiple protection in a single design is possible to protect the design from multiple possibility attack. And this design also have zero-io-overhead that maintain size of original design. In the future research using development of this technique we hope there are design that totally secure from every possibility attack of Intellectual Properties Violation (Cloning and Reverse Engineering).</w:t>
      </w:r>
      <w:r w:rsidR="002952EB">
        <w:rPr>
          <w:rFonts w:ascii="Times New Roman" w:hAnsi="Times New Roman" w:cs="Times New Roman"/>
          <w:sz w:val="20"/>
          <w:szCs w:val="20"/>
        </w:rPr>
        <w:t xml:space="preserve"> Although the design can protect from multiple source of insecurity from design, the draw back effect is the design draw more energy to working.</w:t>
      </w:r>
    </w:p>
    <w:p w14:paraId="1614D3CF" w14:textId="77777777" w:rsidR="00E2632F" w:rsidRDefault="00E2632F" w:rsidP="008538C4">
      <w:pPr>
        <w:pStyle w:val="NormalWeb"/>
        <w:tabs>
          <w:tab w:val="left" w:pos="284"/>
        </w:tabs>
        <w:spacing w:before="0" w:beforeAutospacing="0" w:after="0" w:afterAutospacing="0"/>
        <w:jc w:val="both"/>
        <w:rPr>
          <w:rFonts w:ascii="Times New Roman" w:hAnsi="Times New Roman" w:cs="Times New Roman"/>
          <w:b/>
          <w:sz w:val="20"/>
          <w:szCs w:val="20"/>
        </w:rPr>
      </w:pPr>
    </w:p>
    <w:p w14:paraId="462D6F9C" w14:textId="0A3BB354" w:rsidR="008538C4" w:rsidRPr="00AA06ED" w:rsidRDefault="008538C4" w:rsidP="008538C4">
      <w:pPr>
        <w:pStyle w:val="NormalWeb"/>
        <w:tabs>
          <w:tab w:val="left" w:pos="284"/>
        </w:tabs>
        <w:spacing w:before="0" w:beforeAutospacing="0" w:after="0" w:afterAutospacing="0"/>
        <w:jc w:val="both"/>
        <w:rPr>
          <w:rFonts w:ascii="Times New Roman" w:hAnsi="Times New Roman" w:cs="Times New Roman"/>
          <w:b/>
          <w:sz w:val="20"/>
          <w:szCs w:val="20"/>
        </w:rPr>
      </w:pPr>
      <w:r w:rsidRPr="00AA06ED">
        <w:rPr>
          <w:rFonts w:ascii="Times New Roman" w:hAnsi="Times New Roman" w:cs="Times New Roman"/>
          <w:b/>
          <w:sz w:val="20"/>
          <w:szCs w:val="20"/>
        </w:rPr>
        <w:t>R</w:t>
      </w:r>
      <w:r w:rsidR="00AA06ED" w:rsidRPr="00AA06ED">
        <w:rPr>
          <w:rFonts w:ascii="Times New Roman" w:hAnsi="Times New Roman" w:cs="Times New Roman"/>
          <w:b/>
          <w:sz w:val="20"/>
          <w:szCs w:val="20"/>
        </w:rPr>
        <w:t>EFERENCE</w:t>
      </w:r>
    </w:p>
    <w:p w14:paraId="18591B81" w14:textId="77777777" w:rsidR="008538C4" w:rsidRPr="008538C4" w:rsidRDefault="008538C4" w:rsidP="008538C4">
      <w:pPr>
        <w:pStyle w:val="NormalWeb"/>
        <w:tabs>
          <w:tab w:val="left" w:pos="284"/>
        </w:tabs>
        <w:spacing w:before="0" w:beforeAutospacing="0" w:after="0" w:afterAutospacing="0"/>
        <w:jc w:val="both"/>
        <w:rPr>
          <w:rFonts w:ascii="Times New Roman" w:hAnsi="Times New Roman" w:cs="Times New Roman"/>
          <w:sz w:val="20"/>
          <w:szCs w:val="20"/>
        </w:rPr>
      </w:pPr>
    </w:p>
    <w:p w14:paraId="577A6A5B" w14:textId="77777777" w:rsidR="008538C4" w:rsidRPr="000B40A7" w:rsidRDefault="008538C4" w:rsidP="000B40A7">
      <w:pPr>
        <w:numPr>
          <w:ilvl w:val="0"/>
          <w:numId w:val="28"/>
        </w:numPr>
        <w:tabs>
          <w:tab w:val="left" w:pos="640"/>
        </w:tabs>
        <w:spacing w:line="239" w:lineRule="auto"/>
        <w:ind w:left="426" w:hanging="426"/>
        <w:rPr>
          <w:rFonts w:eastAsia="Arial"/>
          <w:sz w:val="18"/>
          <w:szCs w:val="18"/>
        </w:rPr>
      </w:pPr>
      <w:r w:rsidRPr="000B40A7">
        <w:rPr>
          <w:rFonts w:eastAsia="Arial"/>
          <w:sz w:val="18"/>
          <w:szCs w:val="18"/>
        </w:rPr>
        <w:t>”The History of the Integrated Circuit”. Nobel-prize.org. Nobel Media AB 2014. Web. 25 Aug 2017. http://www.nobelprize.org/educational/physics/ integrated circuit/history/</w:t>
      </w:r>
    </w:p>
    <w:p w14:paraId="0E4F0AAA" w14:textId="77777777" w:rsidR="008538C4" w:rsidRPr="000B40A7" w:rsidRDefault="008538C4" w:rsidP="000B40A7">
      <w:pPr>
        <w:spacing w:line="1" w:lineRule="exact"/>
        <w:ind w:left="426" w:hanging="426"/>
        <w:rPr>
          <w:rFonts w:eastAsia="Arial"/>
          <w:sz w:val="18"/>
          <w:szCs w:val="18"/>
        </w:rPr>
      </w:pPr>
    </w:p>
    <w:p w14:paraId="0958DAED" w14:textId="77777777" w:rsidR="008538C4" w:rsidRP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R. Chapman and T. S. Durrani, IP Protection of DSP Algorithms for System on Chip Implementation, vol. 48, no. 3, pp. 854861, 2000.</w:t>
      </w:r>
    </w:p>
    <w:p w14:paraId="30D36E4C" w14:textId="77777777" w:rsidR="008538C4" w:rsidRPr="000B40A7" w:rsidRDefault="008538C4" w:rsidP="000B40A7">
      <w:pPr>
        <w:numPr>
          <w:ilvl w:val="0"/>
          <w:numId w:val="28"/>
        </w:numPr>
        <w:tabs>
          <w:tab w:val="left" w:pos="640"/>
        </w:tabs>
        <w:spacing w:line="235" w:lineRule="auto"/>
        <w:ind w:left="426" w:hanging="426"/>
        <w:rPr>
          <w:rFonts w:eastAsia="Arial"/>
          <w:sz w:val="18"/>
          <w:szCs w:val="18"/>
        </w:rPr>
      </w:pPr>
      <w:r w:rsidRPr="000B40A7">
        <w:rPr>
          <w:rFonts w:eastAsia="Arial"/>
          <w:sz w:val="18"/>
          <w:szCs w:val="18"/>
        </w:rPr>
        <w:t>Watermarking Techniques for Electronic Circuit Design, no. 1, pp. 117.</w:t>
      </w:r>
    </w:p>
    <w:p w14:paraId="3A3B15ED" w14:textId="77777777" w:rsidR="008538C4" w:rsidRP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Leonid Azriel, Student Member, Ran Ginosar, Senior Member, and Shay Gueron. Using Scan Side Channel to Detect IP Theft. pages 1–13, 2017.</w:t>
      </w:r>
    </w:p>
    <w:p w14:paraId="07C50768" w14:textId="77777777" w:rsidR="008538C4" w:rsidRPr="000B40A7" w:rsidRDefault="008538C4" w:rsidP="000B40A7">
      <w:pPr>
        <w:numPr>
          <w:ilvl w:val="0"/>
          <w:numId w:val="28"/>
        </w:numPr>
        <w:tabs>
          <w:tab w:val="left" w:pos="640"/>
        </w:tabs>
        <w:spacing w:line="234" w:lineRule="auto"/>
        <w:ind w:left="426" w:hanging="426"/>
        <w:jc w:val="both"/>
        <w:rPr>
          <w:rFonts w:eastAsia="Arial"/>
          <w:sz w:val="18"/>
          <w:szCs w:val="18"/>
        </w:rPr>
      </w:pPr>
      <w:r w:rsidRPr="000B40A7">
        <w:rPr>
          <w:rFonts w:eastAsia="Arial"/>
          <w:sz w:val="18"/>
          <w:szCs w:val="18"/>
        </w:rPr>
        <w:t>Abhishek Basak, Swarup Bhunia, Senior Member, Thomas Tkacik, Sandip Ray, and Senior Member. Se-curity Assurance for System-on-Chip Designs With Un-trusted IPs. 12(7):1515–1528, 2017.</w:t>
      </w:r>
    </w:p>
    <w:p w14:paraId="2CB9E03F" w14:textId="77777777" w:rsidR="008538C4" w:rsidRPr="000B40A7" w:rsidRDefault="008538C4" w:rsidP="000B40A7">
      <w:pPr>
        <w:spacing w:line="2" w:lineRule="exact"/>
        <w:ind w:left="426" w:hanging="426"/>
        <w:rPr>
          <w:rFonts w:eastAsia="Arial"/>
          <w:sz w:val="18"/>
          <w:szCs w:val="18"/>
        </w:rPr>
      </w:pPr>
    </w:p>
    <w:p w14:paraId="71DCA4F4" w14:textId="77777777" w:rsidR="008538C4" w:rsidRPr="000B40A7" w:rsidRDefault="008538C4" w:rsidP="000B40A7">
      <w:pPr>
        <w:numPr>
          <w:ilvl w:val="0"/>
          <w:numId w:val="28"/>
        </w:numPr>
        <w:tabs>
          <w:tab w:val="left" w:pos="640"/>
        </w:tabs>
        <w:spacing w:line="234" w:lineRule="auto"/>
        <w:ind w:left="426" w:hanging="426"/>
        <w:jc w:val="both"/>
        <w:rPr>
          <w:rFonts w:eastAsia="Arial"/>
          <w:sz w:val="18"/>
          <w:szCs w:val="18"/>
        </w:rPr>
      </w:pPr>
      <w:r w:rsidRPr="000B40A7">
        <w:rPr>
          <w:rFonts w:eastAsia="Arial"/>
          <w:sz w:val="18"/>
          <w:szCs w:val="18"/>
        </w:rPr>
        <w:t>Mohammad-mahdi Bidmeshki, Xiaolong Guo, Raj Gau-tam Dutta, Yier Jin, and Yiorgos Makris. Tracking in Proof-Carrying Hardware IP Part II :. 12(10):2430–2443, 2017.</w:t>
      </w:r>
    </w:p>
    <w:p w14:paraId="38B11D33" w14:textId="77777777" w:rsidR="008538C4" w:rsidRPr="000B40A7" w:rsidRDefault="008538C4" w:rsidP="000B40A7">
      <w:pPr>
        <w:spacing w:line="2" w:lineRule="exact"/>
        <w:ind w:left="426" w:hanging="426"/>
        <w:rPr>
          <w:rFonts w:eastAsia="Arial"/>
          <w:sz w:val="18"/>
          <w:szCs w:val="18"/>
        </w:rPr>
      </w:pPr>
    </w:p>
    <w:p w14:paraId="7DBA1167" w14:textId="77777777" w:rsidR="008538C4" w:rsidRP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Xi Chen, Gang Qui, Aijiao Cui, and Carson Dunbar. Scan Chain based IP Fingerprint and Identification. 2017.</w:t>
      </w:r>
    </w:p>
    <w:p w14:paraId="4C8819C5"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Xiaoming Chen, Qiaoyi Liu, Yu Wang, Qiang Xu, and Huazhong Yang. Low-Overhead Implementation of Logic Encryption Using Gate Replacement Techniques.</w:t>
      </w:r>
      <w:r w:rsidR="000B40A7">
        <w:rPr>
          <w:rFonts w:eastAsia="Arial"/>
          <w:sz w:val="18"/>
          <w:szCs w:val="18"/>
        </w:rPr>
        <w:t xml:space="preserve"> </w:t>
      </w:r>
      <w:r w:rsidRPr="000B40A7">
        <w:rPr>
          <w:rFonts w:eastAsia="Arial"/>
          <w:sz w:val="18"/>
          <w:szCs w:val="18"/>
        </w:rPr>
        <w:t>2017.</w:t>
      </w:r>
    </w:p>
    <w:p w14:paraId="5DD50FEF"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Jeffrey T Dellosa. The Impact of the Innovation and Technology Support Offices ( ITSOs ) on Innovation , Intellectual Property ( IP ) Protection and Entrepreneur-ship in Philippine Engineering Education. (April):762– 770, 2017.</w:t>
      </w:r>
    </w:p>
    <w:p w14:paraId="7C0E0FF1"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Xiaolong Guo, Student Member, Raj Gautam Dutta, Student Member, and Yier Jin. Eliminating the Hardware-Software Boundary : A Proof-Carrying Ap-proach for Trust Evaluation on Computer Systems. 12(2):405–417, 2017.</w:t>
      </w:r>
    </w:p>
    <w:p w14:paraId="7234E43B"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Yier Jin, Xiaolong Guo, Raj Gautam Dutta, Mohammad-mahdi Bidmeshki, and Yiorgos Makris. Tracking in Proof-Carrying Hardware IP Part I :. 12(10):2416–2429, 2017.</w:t>
      </w:r>
    </w:p>
    <w:p w14:paraId="045A4B37"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lastRenderedPageBreak/>
        <w:t>Jian Lin. Analysis of the Key Factors of Intellectual Property Management at Art Institutions. pages 206– 208, 2017.</w:t>
      </w:r>
    </w:p>
    <w:p w14:paraId="0DDC00C8"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Hardware Matters. Antipiracy-Aware IP Chip Set Design for CE Devices: A Robust Watermarking Ap-proach. (april):118–124, 2017.</w:t>
      </w:r>
    </w:p>
    <w:p w14:paraId="0ED0D40C"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Hardware Matters. Hardware Security of CE Devices. (January), 2017.</w:t>
      </w:r>
    </w:p>
    <w:p w14:paraId="6089F070"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By Saraju P Mohanty and Rochester Chapters. In-formation Security and IP Protection Are Increasingly Critical in the Current Global Context. (June):3–5, 2017.</w:t>
      </w:r>
    </w:p>
    <w:p w14:paraId="5CAC769C"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By Saraju P Mohanty and Rochester Chapters. In-formation Security and IP Protection Are Increasingly Critical in the Current Global Context. (June):3–5, 2017.</w:t>
      </w:r>
    </w:p>
    <w:p w14:paraId="2412DDBD"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 xml:space="preserve">Xuan Thuy Ngo, Jean-luc Danger, Sylvain Guilley, Tarik Graba, Yves Mathieu, Zakaria Najm, and Shivam Bhasin. Cryptographically Secure Shield for Security IPs </w:t>
      </w:r>
      <w:r w:rsidRPr="000B40A7">
        <w:rPr>
          <w:rFonts w:eastAsia="Arial"/>
          <w:sz w:val="18"/>
          <w:szCs w:val="18"/>
        </w:rPr>
        <w:lastRenderedPageBreak/>
        <w:t>Protection Threats on Integrated Circuits. 66(2):354– 360, 2017.</w:t>
      </w:r>
    </w:p>
    <w:p w14:paraId="741E5B7C"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Xuan Thuy Ngo, Jean-luc Danger, Sylvain Guilley, Tarik Graba, Yves Mathieu, Zakaria Najm, and Shivam Bhasin. Cryptographically Secure Shield for Security IPs Protection Threats on Integrated Circuits. 66(2):354– 360, 2017.</w:t>
      </w:r>
    </w:p>
    <w:p w14:paraId="6E5570A6" w14:textId="77777777" w:rsidR="000B40A7" w:rsidRDefault="008538C4" w:rsidP="000B40A7">
      <w:pPr>
        <w:numPr>
          <w:ilvl w:val="0"/>
          <w:numId w:val="28"/>
        </w:numPr>
        <w:tabs>
          <w:tab w:val="left" w:pos="640"/>
        </w:tabs>
        <w:spacing w:line="235" w:lineRule="auto"/>
        <w:ind w:left="426" w:hanging="426"/>
        <w:jc w:val="both"/>
        <w:rPr>
          <w:rFonts w:eastAsia="Arial"/>
          <w:sz w:val="18"/>
          <w:szCs w:val="18"/>
        </w:rPr>
      </w:pPr>
      <w:r w:rsidRPr="000B40A7">
        <w:rPr>
          <w:rFonts w:eastAsia="Arial"/>
          <w:sz w:val="18"/>
          <w:szCs w:val="18"/>
        </w:rPr>
        <w:t>Protection Of, Trade Secrets, Under The, T S Directive, and Protection During. The European Union Trade-Secrets Directive: To-Dos for Companies? (april):2016– 2017, 2017.</w:t>
      </w:r>
    </w:p>
    <w:p w14:paraId="5038B775" w14:textId="282B1670" w:rsidR="008538C4" w:rsidRDefault="008538C4" w:rsidP="00731A30">
      <w:pPr>
        <w:numPr>
          <w:ilvl w:val="0"/>
          <w:numId w:val="28"/>
        </w:numPr>
        <w:tabs>
          <w:tab w:val="left" w:pos="640"/>
        </w:tabs>
        <w:spacing w:line="235" w:lineRule="auto"/>
        <w:ind w:left="426" w:hanging="426"/>
        <w:jc w:val="both"/>
        <w:rPr>
          <w:rFonts w:ascii="Arial" w:eastAsia="Arial" w:hAnsi="Arial" w:cs="Arial"/>
          <w:sz w:val="16"/>
          <w:szCs w:val="16"/>
        </w:rPr>
      </w:pPr>
      <w:r w:rsidRPr="000B40A7">
        <w:rPr>
          <w:rFonts w:eastAsia="Arial"/>
          <w:sz w:val="18"/>
          <w:szCs w:val="18"/>
        </w:rPr>
        <w:t>A Sengupta and D Roy. Protecting IP core during architectural synthesis using HLT-based obfuscation. 53(13):1–2, 2017.</w:t>
      </w:r>
      <w:r w:rsidR="00731A30">
        <w:rPr>
          <w:rFonts w:ascii="Arial" w:eastAsia="Arial" w:hAnsi="Arial" w:cs="Arial"/>
          <w:sz w:val="16"/>
          <w:szCs w:val="16"/>
        </w:rPr>
        <w:t xml:space="preserve"> </w:t>
      </w:r>
    </w:p>
    <w:p w14:paraId="2AE2F2B3" w14:textId="77777777" w:rsidR="008538C4" w:rsidRDefault="008538C4" w:rsidP="008538C4">
      <w:pPr>
        <w:tabs>
          <w:tab w:val="left" w:pos="360"/>
        </w:tabs>
        <w:spacing w:line="248" w:lineRule="auto"/>
        <w:ind w:right="360"/>
        <w:jc w:val="both"/>
        <w:rPr>
          <w:rFonts w:ascii="Arial" w:eastAsia="Arial" w:hAnsi="Arial" w:cs="Arial"/>
          <w:sz w:val="16"/>
          <w:szCs w:val="16"/>
        </w:rPr>
      </w:pPr>
    </w:p>
    <w:p w14:paraId="5F8585C8" w14:textId="77777777" w:rsidR="008538C4" w:rsidRDefault="008538C4" w:rsidP="008538C4">
      <w:pPr>
        <w:tabs>
          <w:tab w:val="left" w:pos="360"/>
        </w:tabs>
        <w:spacing w:line="248" w:lineRule="auto"/>
        <w:ind w:right="360"/>
        <w:jc w:val="both"/>
        <w:rPr>
          <w:rFonts w:ascii="Arial" w:eastAsia="Arial" w:hAnsi="Arial" w:cs="Arial"/>
          <w:sz w:val="16"/>
          <w:szCs w:val="16"/>
        </w:rPr>
      </w:pPr>
    </w:p>
    <w:p w14:paraId="261E6050" w14:textId="77777777" w:rsidR="008538C4" w:rsidRDefault="008538C4" w:rsidP="008538C4">
      <w:pPr>
        <w:tabs>
          <w:tab w:val="left" w:pos="360"/>
        </w:tabs>
        <w:spacing w:line="248" w:lineRule="auto"/>
        <w:ind w:right="360"/>
        <w:jc w:val="both"/>
        <w:rPr>
          <w:rFonts w:ascii="Arial" w:eastAsia="Arial" w:hAnsi="Arial" w:cs="Arial"/>
          <w:sz w:val="16"/>
          <w:szCs w:val="16"/>
        </w:rPr>
      </w:pPr>
    </w:p>
    <w:p w14:paraId="76619CF9" w14:textId="77777777" w:rsidR="008538C4" w:rsidRDefault="008538C4" w:rsidP="008538C4">
      <w:pPr>
        <w:tabs>
          <w:tab w:val="left" w:pos="360"/>
        </w:tabs>
        <w:spacing w:line="248" w:lineRule="auto"/>
        <w:ind w:right="360"/>
        <w:jc w:val="both"/>
        <w:rPr>
          <w:rFonts w:ascii="Arial" w:eastAsia="Arial" w:hAnsi="Arial" w:cs="Arial"/>
          <w:sz w:val="16"/>
          <w:szCs w:val="16"/>
        </w:rPr>
      </w:pPr>
    </w:p>
    <w:p w14:paraId="19CFFA57" w14:textId="77777777" w:rsidR="008538C4" w:rsidRPr="008538C4" w:rsidRDefault="008538C4" w:rsidP="008538C4">
      <w:pPr>
        <w:tabs>
          <w:tab w:val="left" w:pos="360"/>
        </w:tabs>
        <w:spacing w:line="248" w:lineRule="auto"/>
        <w:ind w:right="360"/>
        <w:jc w:val="both"/>
        <w:rPr>
          <w:rFonts w:ascii="Arial" w:eastAsia="Arial" w:hAnsi="Arial" w:cs="Arial"/>
          <w:sz w:val="16"/>
          <w:szCs w:val="16"/>
        </w:rPr>
        <w:sectPr w:rsidR="008538C4" w:rsidRPr="008538C4" w:rsidSect="001B28C9">
          <w:type w:val="continuous"/>
          <w:pgSz w:w="12240" w:h="15840"/>
          <w:pgMar w:top="1440" w:right="1440" w:bottom="250" w:left="1440" w:header="720" w:footer="431" w:gutter="0"/>
          <w:cols w:num="2" w:space="720" w:equalWidth="0">
            <w:col w:w="4560" w:space="240"/>
            <w:col w:w="4560"/>
          </w:cols>
          <w:docGrid w:linePitch="326"/>
        </w:sectPr>
      </w:pPr>
    </w:p>
    <w:p w14:paraId="2F45A895" w14:textId="77777777" w:rsidR="008538C4" w:rsidRPr="008538C4" w:rsidRDefault="008538C4" w:rsidP="008538C4">
      <w:pPr>
        <w:pStyle w:val="NormalWeb"/>
        <w:tabs>
          <w:tab w:val="left" w:pos="284"/>
        </w:tabs>
        <w:spacing w:before="0" w:beforeAutospacing="0" w:after="0" w:afterAutospacing="0"/>
        <w:ind w:left="284"/>
        <w:jc w:val="both"/>
        <w:rPr>
          <w:rFonts w:ascii="Times New Roman" w:hAnsi="Times New Roman" w:cs="Times New Roman"/>
          <w:sz w:val="20"/>
          <w:szCs w:val="20"/>
        </w:rPr>
      </w:pPr>
    </w:p>
    <w:p w14:paraId="46B02974"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F333249"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A1D10FC"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8214DC4"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0B13736"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9FF8C0"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91680F7"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F5E6BCE" w14:textId="77777777" w:rsidR="008E1346" w:rsidRPr="008538C4"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5AA323" w14:textId="77777777" w:rsidR="008E1346" w:rsidRDefault="008E1346"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D1BAF9D"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CC586E8"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0D55E2D"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5E104FA"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488E51A"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CA0112"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A97D539"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DDBC2B2"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C92273"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93B4BF4"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2DD8FA2"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8DBF1F9"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DEB92C"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3728D0C"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C99EAD0"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7D20527"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F1C8FF8"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5CBFF07"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E037287"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54D8DB7"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B429C2B"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56DECAD"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51D4E29"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04C6645"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DFC23B4"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CF2AAE6"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49312CC"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44DC65"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1C8090D"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21002F3"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B4E0C33"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C36FE41"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4C4FC05"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05481F"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9ACB438"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18A6BA3"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65014E4"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93E765F" w14:textId="77777777" w:rsidR="002952EB" w:rsidRDefault="002952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48AD3C4"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8089DE8"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D9E913E"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736C7B2"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B97DF24"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C583BFF"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0029042"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D652006"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B8A5D53"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62AF625"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931BDBC"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448BC65"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5706C7F"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4FF1D00"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A08732C"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1374796"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0C20EDA"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FC06E00"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448E7AB"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BEC53BA"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454E0C9"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7404D2C"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8DD55C5"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E3036AA"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AADF844"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F1A20BF"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8670345"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F55DA3"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A15FB86"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85F1E31" w14:textId="77777777" w:rsidR="00731A30" w:rsidRDefault="00731A30" w:rsidP="00784797">
      <w:pPr>
        <w:pStyle w:val="NormalWeb"/>
        <w:tabs>
          <w:tab w:val="left" w:pos="284"/>
        </w:tabs>
        <w:spacing w:before="0" w:beforeAutospacing="0" w:after="0" w:afterAutospacing="0"/>
        <w:jc w:val="both"/>
        <w:rPr>
          <w:rFonts w:ascii="Times New Roman" w:hAnsi="Times New Roman" w:cs="Times New Roman"/>
          <w:sz w:val="20"/>
          <w:szCs w:val="20"/>
        </w:rPr>
      </w:pPr>
      <w:bookmarkStart w:id="1" w:name="_GoBack"/>
      <w:bookmarkEnd w:id="1"/>
    </w:p>
    <w:p w14:paraId="1CEAE3F1"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A3750F1"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72916D3"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AF65890" w14:textId="77777777" w:rsidR="001B28C9"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39568DB" w14:textId="77777777" w:rsidR="00E2632F" w:rsidRDefault="00E263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7B04B67" w14:textId="77777777" w:rsidR="001B28C9"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56EC168"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sectPr w:rsidR="00F51F2F" w:rsidSect="00F01A4F">
          <w:type w:val="continuous"/>
          <w:pgSz w:w="12240" w:h="15840" w:code="1"/>
          <w:pgMar w:top="1872" w:right="1800" w:bottom="864" w:left="1800" w:header="720" w:footer="432" w:gutter="0"/>
          <w:cols w:num="2" w:space="288"/>
          <w:docGrid w:linePitch="326"/>
        </w:sectPr>
      </w:pPr>
    </w:p>
    <w:p w14:paraId="5805E10B" w14:textId="7B2FF374"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lastRenderedPageBreak/>
        <w:drawing>
          <wp:anchor distT="0" distB="0" distL="114300" distR="114300" simplePos="0" relativeHeight="251699712" behindDoc="1" locked="0" layoutInCell="0" allowOverlap="1" wp14:anchorId="06F9960B" wp14:editId="656B9351">
            <wp:simplePos x="0" y="0"/>
            <wp:positionH relativeFrom="column">
              <wp:posOffset>622935</wp:posOffset>
            </wp:positionH>
            <wp:positionV relativeFrom="paragraph">
              <wp:posOffset>73660</wp:posOffset>
            </wp:positionV>
            <wp:extent cx="4280535" cy="3616960"/>
            <wp:effectExtent l="0" t="0" r="1206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blip>
                    <a:srcRect/>
                    <a:stretch>
                      <a:fillRect/>
                    </a:stretch>
                  </pic:blipFill>
                  <pic:spPr bwMode="auto">
                    <a:xfrm>
                      <a:off x="0" y="0"/>
                      <a:ext cx="4280535" cy="3616960"/>
                    </a:xfrm>
                    <a:prstGeom prst="rect">
                      <a:avLst/>
                    </a:prstGeom>
                    <a:noFill/>
                  </pic:spPr>
                </pic:pic>
              </a:graphicData>
            </a:graphic>
            <wp14:sizeRelH relativeFrom="margin">
              <wp14:pctWidth>0</wp14:pctWidth>
            </wp14:sizeRelH>
            <wp14:sizeRelV relativeFrom="margin">
              <wp14:pctHeight>0</wp14:pctHeight>
            </wp14:sizeRelV>
          </wp:anchor>
        </w:drawing>
      </w:r>
    </w:p>
    <w:p w14:paraId="74974A05" w14:textId="7CD7BB0E"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6AFF98A7"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6A901BCD"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35877F49"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A2AD801"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8AD78F4"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205F345"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952749B"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6B5056A4"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418C6FF"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596CA07"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5E09E67"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1529957C"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1EE6AD3"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5284E5D0"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F7134A4"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4FD5217"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5432661"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7587522"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1792974F"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6DC37236"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E016A83"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44D13A85"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9BEE133"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D704001" w14:textId="77777777" w:rsidR="00F51F2F" w:rsidRPr="008538C4"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6543171" w14:textId="70843667" w:rsidR="00F51F2F" w:rsidRPr="008538C4" w:rsidRDefault="00F51F2F" w:rsidP="00F51F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3</w:t>
      </w:r>
      <w:r w:rsidR="00A42A9C">
        <w:rPr>
          <w:rFonts w:ascii="Times New Roman" w:hAnsi="Times New Roman" w:cs="Times New Roman"/>
          <w:i/>
          <w:sz w:val="18"/>
          <w:szCs w:val="18"/>
        </w:rPr>
        <w:t>: Simulation result for Network</w:t>
      </w:r>
    </w:p>
    <w:p w14:paraId="0129BEA0" w14:textId="35BCA5E6"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708928" behindDoc="1" locked="0" layoutInCell="0" allowOverlap="1" wp14:anchorId="70E74108" wp14:editId="66B9B830">
            <wp:simplePos x="0" y="0"/>
            <wp:positionH relativeFrom="column">
              <wp:posOffset>245110</wp:posOffset>
            </wp:positionH>
            <wp:positionV relativeFrom="paragraph">
              <wp:posOffset>28575</wp:posOffset>
            </wp:positionV>
            <wp:extent cx="5266055" cy="140793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blip>
                    <a:srcRect/>
                    <a:stretch>
                      <a:fillRect/>
                    </a:stretch>
                  </pic:blipFill>
                  <pic:spPr bwMode="auto">
                    <a:xfrm>
                      <a:off x="0" y="0"/>
                      <a:ext cx="5266055" cy="1407938"/>
                    </a:xfrm>
                    <a:prstGeom prst="rect">
                      <a:avLst/>
                    </a:prstGeom>
                    <a:noFill/>
                  </pic:spPr>
                </pic:pic>
              </a:graphicData>
            </a:graphic>
            <wp14:sizeRelH relativeFrom="margin">
              <wp14:pctWidth>0</wp14:pctWidth>
            </wp14:sizeRelH>
            <wp14:sizeRelV relativeFrom="margin">
              <wp14:pctHeight>0</wp14:pctHeight>
            </wp14:sizeRelV>
          </wp:anchor>
        </w:drawing>
      </w:r>
    </w:p>
    <w:p w14:paraId="2BF102D1" w14:textId="6B8A5A72"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067BD3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A9F90D0"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6836C2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AD9FAC5"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7766482"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3FA9C54"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04C18D6"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26186CE"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7D8E77"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5CE2FB" w14:textId="7F8EB2BF" w:rsidR="00F51F2F" w:rsidRPr="008538C4" w:rsidRDefault="00F51F2F" w:rsidP="00F51F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4</w:t>
      </w:r>
      <w:r w:rsidR="00A42A9C">
        <w:rPr>
          <w:rFonts w:ascii="Times New Roman" w:hAnsi="Times New Roman" w:cs="Times New Roman"/>
          <w:i/>
          <w:sz w:val="18"/>
          <w:szCs w:val="18"/>
        </w:rPr>
        <w:t>: Cloning</w:t>
      </w:r>
    </w:p>
    <w:p w14:paraId="45CF27FF" w14:textId="18DDBD16"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6D3D66E" w14:textId="0DABBD60"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r w:rsidRPr="008538C4">
        <w:rPr>
          <w:rFonts w:ascii="Times New Roman" w:hAnsi="Times New Roman" w:cs="Times New Roman"/>
          <w:noProof/>
          <w:sz w:val="20"/>
          <w:szCs w:val="20"/>
        </w:rPr>
        <w:drawing>
          <wp:anchor distT="0" distB="0" distL="114300" distR="114300" simplePos="0" relativeHeight="251706880" behindDoc="1" locked="0" layoutInCell="0" allowOverlap="1" wp14:anchorId="15714733" wp14:editId="7400D093">
            <wp:simplePos x="0" y="0"/>
            <wp:positionH relativeFrom="column">
              <wp:posOffset>84455</wp:posOffset>
            </wp:positionH>
            <wp:positionV relativeFrom="paragraph">
              <wp:posOffset>68580</wp:posOffset>
            </wp:positionV>
            <wp:extent cx="5037455" cy="2025476"/>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blip>
                    <a:srcRect/>
                    <a:stretch>
                      <a:fillRect/>
                    </a:stretch>
                  </pic:blipFill>
                  <pic:spPr bwMode="auto">
                    <a:xfrm>
                      <a:off x="0" y="0"/>
                      <a:ext cx="5037455" cy="2025476"/>
                    </a:xfrm>
                    <a:prstGeom prst="rect">
                      <a:avLst/>
                    </a:prstGeom>
                    <a:noFill/>
                  </pic:spPr>
                </pic:pic>
              </a:graphicData>
            </a:graphic>
            <wp14:sizeRelH relativeFrom="margin">
              <wp14:pctWidth>0</wp14:pctWidth>
            </wp14:sizeRelH>
            <wp14:sizeRelV relativeFrom="margin">
              <wp14:pctHeight>0</wp14:pctHeight>
            </wp14:sizeRelV>
          </wp:anchor>
        </w:drawing>
      </w:r>
    </w:p>
    <w:p w14:paraId="57D60AC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96980AA"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F79CEF3"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F052E46"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4CCFFC7"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77D7904"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39874E2"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16132AB"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AC8C145"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2AB2C43"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9434715"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50ACFDD"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E1DE538" w14:textId="54DE7EA7" w:rsidR="00F51F2F" w:rsidRPr="008538C4" w:rsidRDefault="00F51F2F" w:rsidP="00F51F2F">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sidR="00F105EB">
        <w:rPr>
          <w:rFonts w:ascii="Times New Roman" w:hAnsi="Times New Roman" w:cs="Times New Roman"/>
          <w:i/>
          <w:sz w:val="18"/>
          <w:szCs w:val="18"/>
        </w:rPr>
        <w:t>5</w:t>
      </w:r>
      <w:r w:rsidR="00A42A9C">
        <w:rPr>
          <w:rFonts w:ascii="Times New Roman" w:hAnsi="Times New Roman" w:cs="Times New Roman"/>
          <w:i/>
          <w:sz w:val="18"/>
          <w:szCs w:val="18"/>
        </w:rPr>
        <w:t>: Reverse Engineering</w:t>
      </w:r>
    </w:p>
    <w:p w14:paraId="7AD525F3"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2C6A815" w14:textId="77777777" w:rsidR="00F105EB" w:rsidRDefault="00F105EB"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F83FDDC"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lastRenderedPageBreak/>
        <w:drawing>
          <wp:anchor distT="0" distB="0" distL="114300" distR="114300" simplePos="0" relativeHeight="251719168" behindDoc="1" locked="0" layoutInCell="0" allowOverlap="1" wp14:anchorId="65C687CC" wp14:editId="0C54887C">
            <wp:simplePos x="0" y="0"/>
            <wp:positionH relativeFrom="column">
              <wp:posOffset>474980</wp:posOffset>
            </wp:positionH>
            <wp:positionV relativeFrom="paragraph">
              <wp:posOffset>71120</wp:posOffset>
            </wp:positionV>
            <wp:extent cx="4625604" cy="279463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blip>
                    <a:srcRect/>
                    <a:stretch>
                      <a:fillRect/>
                    </a:stretch>
                  </pic:blipFill>
                  <pic:spPr bwMode="auto">
                    <a:xfrm>
                      <a:off x="0" y="0"/>
                      <a:ext cx="4625604" cy="2794635"/>
                    </a:xfrm>
                    <a:prstGeom prst="rect">
                      <a:avLst/>
                    </a:prstGeom>
                    <a:noFill/>
                  </pic:spPr>
                </pic:pic>
              </a:graphicData>
            </a:graphic>
            <wp14:sizeRelH relativeFrom="margin">
              <wp14:pctWidth>0</wp14:pctWidth>
            </wp14:sizeRelH>
            <wp14:sizeRelV relativeFrom="margin">
              <wp14:pctHeight>0</wp14:pctHeight>
            </wp14:sizeRelV>
          </wp:anchor>
        </w:drawing>
      </w:r>
    </w:p>
    <w:p w14:paraId="25AE9260"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5324238"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642333E9"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58B5C1E"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E59C902"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58130F7"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840220A"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6F6696D9"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4DB5EC08" w14:textId="77777777" w:rsidR="00F105EB" w:rsidRDefault="00F105EB" w:rsidP="00F105EB">
      <w:pPr>
        <w:pStyle w:val="NormalWeb"/>
        <w:tabs>
          <w:tab w:val="left" w:pos="4976"/>
        </w:tabs>
        <w:spacing w:before="0" w:beforeAutospacing="0" w:after="0" w:afterAutospacing="0"/>
        <w:jc w:val="both"/>
        <w:rPr>
          <w:rFonts w:ascii="Times New Roman" w:hAnsi="Times New Roman" w:cs="Times New Roman"/>
          <w:sz w:val="20"/>
          <w:szCs w:val="20"/>
        </w:rPr>
      </w:pPr>
      <w:r>
        <w:rPr>
          <w:rFonts w:ascii="Times New Roman" w:hAnsi="Times New Roman" w:cs="Times New Roman"/>
          <w:sz w:val="20"/>
          <w:szCs w:val="20"/>
        </w:rPr>
        <w:tab/>
      </w:r>
    </w:p>
    <w:p w14:paraId="572CC9A5"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6C409781"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5012488"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7E321D7"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7F9603ED"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9219E99"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59CE2507"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546F6864"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51049EEA"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9516800"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30F9E8C"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9420C79" w14:textId="3335D6D7" w:rsidR="00F105EB" w:rsidRDefault="00F105EB" w:rsidP="00F105EB">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Pr>
          <w:rFonts w:ascii="Times New Roman" w:hAnsi="Times New Roman" w:cs="Times New Roman"/>
          <w:i/>
          <w:sz w:val="18"/>
          <w:szCs w:val="18"/>
        </w:rPr>
        <w:t>6</w:t>
      </w:r>
      <w:r w:rsidR="00A42A9C">
        <w:rPr>
          <w:rFonts w:ascii="Times New Roman" w:hAnsi="Times New Roman" w:cs="Times New Roman"/>
          <w:i/>
          <w:sz w:val="18"/>
          <w:szCs w:val="18"/>
        </w:rPr>
        <w:t>: Input Signal for Signature Activation</w:t>
      </w:r>
    </w:p>
    <w:p w14:paraId="45E5267F"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302AAE0"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8620847"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r>
        <w:rPr>
          <w:noProof/>
          <w:sz w:val="20"/>
          <w:szCs w:val="20"/>
        </w:rPr>
        <w:drawing>
          <wp:anchor distT="0" distB="0" distL="114300" distR="114300" simplePos="0" relativeHeight="251720192" behindDoc="1" locked="0" layoutInCell="0" allowOverlap="1" wp14:anchorId="2204BBB0" wp14:editId="2AA12315">
            <wp:simplePos x="0" y="0"/>
            <wp:positionH relativeFrom="column">
              <wp:posOffset>462280</wp:posOffset>
            </wp:positionH>
            <wp:positionV relativeFrom="paragraph">
              <wp:posOffset>55881</wp:posOffset>
            </wp:positionV>
            <wp:extent cx="4580255" cy="2722176"/>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blip>
                    <a:srcRect/>
                    <a:stretch>
                      <a:fillRect/>
                    </a:stretch>
                  </pic:blipFill>
                  <pic:spPr bwMode="auto">
                    <a:xfrm>
                      <a:off x="0" y="0"/>
                      <a:ext cx="4589477" cy="2727657"/>
                    </a:xfrm>
                    <a:prstGeom prst="rect">
                      <a:avLst/>
                    </a:prstGeom>
                    <a:noFill/>
                  </pic:spPr>
                </pic:pic>
              </a:graphicData>
            </a:graphic>
            <wp14:sizeRelH relativeFrom="margin">
              <wp14:pctWidth>0</wp14:pctWidth>
            </wp14:sizeRelH>
            <wp14:sizeRelV relativeFrom="margin">
              <wp14:pctHeight>0</wp14:pctHeight>
            </wp14:sizeRelV>
          </wp:anchor>
        </w:drawing>
      </w:r>
    </w:p>
    <w:p w14:paraId="03E4486B"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67BAD2F6"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53C1A03"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6DBE951E"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436B8A4C"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0FA55CC1"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55E4151B"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2A0A811B"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7007A98B"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7100374C"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30565DEA"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7C5DA4DC"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2F8A775F"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6E123D44"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4CC55E07"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4AB503FD"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D66EBC3"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06F4C11"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8C5F2CF"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7D009F60"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1BEF1E36" w14:textId="07739C81" w:rsidR="00F105EB" w:rsidRDefault="00F105EB" w:rsidP="00F105EB">
      <w:pPr>
        <w:pStyle w:val="NormalWeb"/>
        <w:tabs>
          <w:tab w:val="left" w:pos="284"/>
        </w:tabs>
        <w:spacing w:before="0" w:beforeAutospacing="0" w:after="0" w:afterAutospacing="0"/>
        <w:jc w:val="center"/>
        <w:rPr>
          <w:rFonts w:ascii="Times New Roman" w:hAnsi="Times New Roman" w:cs="Times New Roman"/>
          <w:sz w:val="20"/>
          <w:szCs w:val="20"/>
        </w:rPr>
      </w:pPr>
      <w:r w:rsidRPr="008538C4">
        <w:rPr>
          <w:rFonts w:ascii="Times New Roman" w:hAnsi="Times New Roman" w:cs="Times New Roman"/>
          <w:i/>
          <w:sz w:val="18"/>
          <w:szCs w:val="18"/>
        </w:rPr>
        <w:t>Figure 1</w:t>
      </w:r>
      <w:r>
        <w:rPr>
          <w:rFonts w:ascii="Times New Roman" w:hAnsi="Times New Roman" w:cs="Times New Roman"/>
          <w:i/>
          <w:sz w:val="18"/>
          <w:szCs w:val="18"/>
        </w:rPr>
        <w:t>7</w:t>
      </w:r>
      <w:r w:rsidR="00A42A9C">
        <w:rPr>
          <w:rFonts w:ascii="Times New Roman" w:hAnsi="Times New Roman" w:cs="Times New Roman"/>
          <w:i/>
          <w:sz w:val="18"/>
          <w:szCs w:val="18"/>
        </w:rPr>
        <w:t>: Output Signal for Signature Activated</w:t>
      </w:r>
    </w:p>
    <w:p w14:paraId="3F66CCAB" w14:textId="77777777" w:rsidR="00F105EB" w:rsidRDefault="00F105EB" w:rsidP="00F105EB">
      <w:pPr>
        <w:pStyle w:val="NormalWeb"/>
        <w:tabs>
          <w:tab w:val="left" w:pos="284"/>
        </w:tabs>
        <w:spacing w:before="0" w:beforeAutospacing="0" w:after="0" w:afterAutospacing="0"/>
        <w:jc w:val="both"/>
        <w:rPr>
          <w:rFonts w:ascii="Times New Roman" w:hAnsi="Times New Roman" w:cs="Times New Roman"/>
          <w:sz w:val="20"/>
          <w:szCs w:val="20"/>
        </w:rPr>
      </w:pPr>
    </w:p>
    <w:p w14:paraId="2E8A2551" w14:textId="77777777" w:rsidR="00F51F2F" w:rsidRDefault="00F51F2F"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2CBB5CC"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5C0A0C6E"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88BB015"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1EED11F"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71D974A4"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3E5CA473"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31DA6C6"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2393A8FD" w14:textId="77777777" w:rsidR="00F105EB" w:rsidRDefault="00F105EB" w:rsidP="00F51F2F">
      <w:pPr>
        <w:pStyle w:val="NormalWeb"/>
        <w:tabs>
          <w:tab w:val="left" w:pos="284"/>
        </w:tabs>
        <w:spacing w:before="0" w:beforeAutospacing="0" w:after="0" w:afterAutospacing="0"/>
        <w:jc w:val="both"/>
        <w:rPr>
          <w:rFonts w:ascii="Times New Roman" w:hAnsi="Times New Roman" w:cs="Times New Roman"/>
          <w:sz w:val="20"/>
          <w:szCs w:val="20"/>
        </w:rPr>
      </w:pPr>
    </w:p>
    <w:p w14:paraId="04C66CB2" w14:textId="58ADBF45" w:rsidR="00F51F2F" w:rsidRPr="008538C4" w:rsidRDefault="002952EB" w:rsidP="00F51F2F">
      <w:pPr>
        <w:pStyle w:val="NormalWeb"/>
        <w:tabs>
          <w:tab w:val="left" w:pos="284"/>
        </w:tabs>
        <w:spacing w:before="0" w:beforeAutospacing="0" w:after="0" w:afterAutospacing="0"/>
        <w:jc w:val="center"/>
        <w:rPr>
          <w:rFonts w:ascii="Times New Roman" w:hAnsi="Times New Roman" w:cs="Times New Roman"/>
          <w:i/>
          <w:sz w:val="18"/>
        </w:rPr>
      </w:pPr>
      <w:r>
        <w:rPr>
          <w:rFonts w:ascii="Times New Roman" w:hAnsi="Times New Roman" w:cs="Times New Roman"/>
          <w:i/>
          <w:sz w:val="18"/>
        </w:rPr>
        <w:lastRenderedPageBreak/>
        <w:t>Table 4</w:t>
      </w:r>
      <w:r w:rsidR="00F51F2F" w:rsidRPr="008538C4">
        <w:rPr>
          <w:rFonts w:ascii="Times New Roman" w:hAnsi="Times New Roman" w:cs="Times New Roman"/>
          <w:i/>
          <w:sz w:val="18"/>
        </w:rPr>
        <w:t xml:space="preserve">: </w:t>
      </w:r>
      <w:r w:rsidR="00A42A9C">
        <w:rPr>
          <w:rFonts w:ascii="Times New Roman" w:hAnsi="Times New Roman" w:cs="Times New Roman"/>
          <w:i/>
          <w:sz w:val="18"/>
        </w:rPr>
        <w:t>FPGA speed Analysis</w:t>
      </w:r>
    </w:p>
    <w:p w14:paraId="4B449B17" w14:textId="77777777" w:rsidR="00F51F2F" w:rsidRPr="008538C4" w:rsidRDefault="00F51F2F" w:rsidP="00F51F2F">
      <w:pPr>
        <w:pStyle w:val="NormalWeb"/>
        <w:tabs>
          <w:tab w:val="left" w:pos="284"/>
        </w:tabs>
        <w:spacing w:before="0" w:beforeAutospacing="0" w:after="0" w:afterAutospacing="0"/>
        <w:jc w:val="center"/>
        <w:rPr>
          <w:rFonts w:ascii="Times New Roman" w:hAnsi="Times New Roman" w:cs="Times New Roman"/>
          <w:sz w:val="20"/>
          <w:szCs w:val="20"/>
        </w:rPr>
      </w:pPr>
    </w:p>
    <w:tbl>
      <w:tblPr>
        <w:tblW w:w="0" w:type="auto"/>
        <w:tblInd w:w="971" w:type="dxa"/>
        <w:tblLayout w:type="fixed"/>
        <w:tblCellMar>
          <w:left w:w="0" w:type="dxa"/>
          <w:right w:w="0" w:type="dxa"/>
        </w:tblCellMar>
        <w:tblLook w:val="04A0" w:firstRow="1" w:lastRow="0" w:firstColumn="1" w:lastColumn="0" w:noHBand="0" w:noVBand="1"/>
      </w:tblPr>
      <w:tblGrid>
        <w:gridCol w:w="3577"/>
        <w:gridCol w:w="1325"/>
        <w:gridCol w:w="2158"/>
      </w:tblGrid>
      <w:tr w:rsidR="000C6987" w:rsidRPr="001B28C9" w14:paraId="47DE7CEC" w14:textId="77777777" w:rsidTr="000C6987">
        <w:trPr>
          <w:trHeight w:val="309"/>
        </w:trPr>
        <w:tc>
          <w:tcPr>
            <w:tcW w:w="3577" w:type="dxa"/>
            <w:tcBorders>
              <w:top w:val="single" w:sz="8" w:space="0" w:color="auto"/>
              <w:left w:val="single" w:sz="8" w:space="0" w:color="auto"/>
              <w:bottom w:val="single" w:sz="8" w:space="0" w:color="auto"/>
              <w:right w:val="single" w:sz="8" w:space="0" w:color="auto"/>
            </w:tcBorders>
            <w:shd w:val="clear" w:color="auto" w:fill="E7E6E6"/>
            <w:vAlign w:val="bottom"/>
          </w:tcPr>
          <w:p w14:paraId="21FEA490" w14:textId="77777777" w:rsidR="00F51F2F" w:rsidRPr="001B28C9" w:rsidRDefault="00F51F2F" w:rsidP="00A467AF">
            <w:pPr>
              <w:ind w:left="840"/>
              <w:rPr>
                <w:sz w:val="18"/>
                <w:szCs w:val="18"/>
              </w:rPr>
            </w:pPr>
            <w:r w:rsidRPr="001B28C9">
              <w:rPr>
                <w:rFonts w:eastAsia="Arial"/>
                <w:sz w:val="18"/>
                <w:szCs w:val="18"/>
              </w:rPr>
              <w:t>Unprotected</w:t>
            </w:r>
          </w:p>
        </w:tc>
        <w:tc>
          <w:tcPr>
            <w:tcW w:w="1325" w:type="dxa"/>
            <w:tcBorders>
              <w:top w:val="single" w:sz="8" w:space="0" w:color="auto"/>
              <w:bottom w:val="single" w:sz="8" w:space="0" w:color="auto"/>
              <w:right w:val="single" w:sz="8" w:space="0" w:color="auto"/>
            </w:tcBorders>
            <w:shd w:val="clear" w:color="auto" w:fill="E7E6E6"/>
            <w:vAlign w:val="bottom"/>
          </w:tcPr>
          <w:p w14:paraId="40FBEEAC" w14:textId="77777777" w:rsidR="00F51F2F" w:rsidRPr="001B28C9" w:rsidRDefault="00F51F2F" w:rsidP="00A467AF">
            <w:pPr>
              <w:ind w:left="100"/>
              <w:rPr>
                <w:sz w:val="18"/>
                <w:szCs w:val="18"/>
              </w:rPr>
            </w:pPr>
            <w:r w:rsidRPr="001B28C9">
              <w:rPr>
                <w:rFonts w:eastAsia="Arial"/>
                <w:sz w:val="18"/>
                <w:szCs w:val="18"/>
              </w:rPr>
              <w:t>Minimum</w:t>
            </w:r>
          </w:p>
        </w:tc>
        <w:tc>
          <w:tcPr>
            <w:tcW w:w="2158" w:type="dxa"/>
            <w:tcBorders>
              <w:top w:val="single" w:sz="8" w:space="0" w:color="auto"/>
              <w:bottom w:val="single" w:sz="8" w:space="0" w:color="auto"/>
              <w:right w:val="single" w:sz="8" w:space="0" w:color="auto"/>
            </w:tcBorders>
            <w:shd w:val="clear" w:color="auto" w:fill="E7E6E6"/>
            <w:vAlign w:val="bottom"/>
          </w:tcPr>
          <w:p w14:paraId="1C000578" w14:textId="77777777" w:rsidR="00F51F2F" w:rsidRPr="001B28C9" w:rsidRDefault="00F51F2F" w:rsidP="00A467AF">
            <w:pPr>
              <w:jc w:val="center"/>
              <w:rPr>
                <w:sz w:val="18"/>
                <w:szCs w:val="18"/>
              </w:rPr>
            </w:pPr>
            <w:r w:rsidRPr="001B28C9">
              <w:rPr>
                <w:rFonts w:eastAsia="Arial"/>
                <w:sz w:val="18"/>
                <w:szCs w:val="18"/>
              </w:rPr>
              <w:t>Maximum</w:t>
            </w:r>
          </w:p>
        </w:tc>
      </w:tr>
      <w:tr w:rsidR="000C6987" w:rsidRPr="001B28C9" w14:paraId="775EC5E4"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3D6B49A5" w14:textId="77777777" w:rsidR="00F51F2F" w:rsidRPr="001B28C9" w:rsidRDefault="00F51F2F" w:rsidP="00A467AF">
            <w:pPr>
              <w:spacing w:line="168" w:lineRule="exact"/>
              <w:ind w:left="120"/>
              <w:rPr>
                <w:sz w:val="18"/>
                <w:szCs w:val="18"/>
              </w:rPr>
            </w:pPr>
            <w:r w:rsidRPr="001B28C9">
              <w:rPr>
                <w:rFonts w:eastAsia="Arial"/>
                <w:sz w:val="18"/>
                <w:szCs w:val="18"/>
              </w:rPr>
              <w:t>Period</w:t>
            </w:r>
          </w:p>
        </w:tc>
        <w:tc>
          <w:tcPr>
            <w:tcW w:w="1325" w:type="dxa"/>
            <w:tcBorders>
              <w:bottom w:val="single" w:sz="8" w:space="0" w:color="auto"/>
              <w:right w:val="single" w:sz="8" w:space="0" w:color="auto"/>
            </w:tcBorders>
            <w:vAlign w:val="bottom"/>
          </w:tcPr>
          <w:p w14:paraId="57F50599" w14:textId="77777777" w:rsidR="00F51F2F" w:rsidRPr="001B28C9" w:rsidRDefault="00F51F2F" w:rsidP="00A467AF">
            <w:pPr>
              <w:spacing w:line="168" w:lineRule="exact"/>
              <w:jc w:val="center"/>
              <w:rPr>
                <w:sz w:val="18"/>
                <w:szCs w:val="18"/>
              </w:rPr>
            </w:pPr>
            <w:r w:rsidRPr="001B28C9">
              <w:rPr>
                <w:rFonts w:eastAsia="Arial"/>
                <w:w w:val="91"/>
                <w:sz w:val="18"/>
                <w:szCs w:val="18"/>
              </w:rPr>
              <w:t>2.692ns</w:t>
            </w:r>
          </w:p>
        </w:tc>
        <w:tc>
          <w:tcPr>
            <w:tcW w:w="2158" w:type="dxa"/>
            <w:tcBorders>
              <w:bottom w:val="single" w:sz="8" w:space="0" w:color="auto"/>
              <w:right w:val="single" w:sz="8" w:space="0" w:color="auto"/>
            </w:tcBorders>
            <w:vAlign w:val="bottom"/>
          </w:tcPr>
          <w:p w14:paraId="6DE4A36F" w14:textId="77777777" w:rsidR="00F51F2F" w:rsidRPr="001B28C9" w:rsidRDefault="00F51F2F" w:rsidP="00A467AF">
            <w:pPr>
              <w:spacing w:line="168" w:lineRule="exact"/>
              <w:jc w:val="center"/>
              <w:rPr>
                <w:sz w:val="18"/>
                <w:szCs w:val="18"/>
              </w:rPr>
            </w:pPr>
            <w:r w:rsidRPr="001B28C9">
              <w:rPr>
                <w:rFonts w:eastAsia="Arial"/>
                <w:w w:val="98"/>
                <w:sz w:val="18"/>
                <w:szCs w:val="18"/>
              </w:rPr>
              <w:t>371.471MHz (freq)</w:t>
            </w:r>
          </w:p>
        </w:tc>
      </w:tr>
      <w:tr w:rsidR="000C6987" w:rsidRPr="001B28C9" w14:paraId="039F8655"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09DAC3AD" w14:textId="77777777" w:rsidR="00F51F2F" w:rsidRPr="001B28C9" w:rsidRDefault="00F51F2F" w:rsidP="00A467AF">
            <w:pPr>
              <w:spacing w:line="168" w:lineRule="exact"/>
              <w:ind w:left="120"/>
              <w:rPr>
                <w:sz w:val="18"/>
                <w:szCs w:val="18"/>
              </w:rPr>
            </w:pPr>
            <w:r w:rsidRPr="001B28C9">
              <w:rPr>
                <w:rFonts w:eastAsia="Arial"/>
                <w:sz w:val="18"/>
                <w:szCs w:val="18"/>
              </w:rPr>
              <w:t>Input arrival time before clock</w:t>
            </w:r>
          </w:p>
        </w:tc>
        <w:tc>
          <w:tcPr>
            <w:tcW w:w="1325" w:type="dxa"/>
            <w:tcBorders>
              <w:bottom w:val="single" w:sz="8" w:space="0" w:color="auto"/>
              <w:right w:val="single" w:sz="8" w:space="0" w:color="auto"/>
            </w:tcBorders>
            <w:vAlign w:val="bottom"/>
          </w:tcPr>
          <w:p w14:paraId="28918377" w14:textId="77777777" w:rsidR="00F51F2F" w:rsidRPr="001B28C9" w:rsidRDefault="00F51F2F" w:rsidP="00A467AF">
            <w:pPr>
              <w:spacing w:line="168" w:lineRule="exact"/>
              <w:jc w:val="center"/>
              <w:rPr>
                <w:sz w:val="18"/>
                <w:szCs w:val="18"/>
              </w:rPr>
            </w:pPr>
            <w:r w:rsidRPr="001B28C9">
              <w:rPr>
                <w:rFonts w:eastAsia="Arial"/>
                <w:w w:val="91"/>
                <w:sz w:val="18"/>
                <w:szCs w:val="18"/>
              </w:rPr>
              <w:t>10.075ns</w:t>
            </w:r>
          </w:p>
        </w:tc>
        <w:tc>
          <w:tcPr>
            <w:tcW w:w="2158" w:type="dxa"/>
            <w:tcBorders>
              <w:bottom w:val="single" w:sz="8" w:space="0" w:color="auto"/>
              <w:right w:val="single" w:sz="8" w:space="0" w:color="auto"/>
            </w:tcBorders>
            <w:vAlign w:val="bottom"/>
          </w:tcPr>
          <w:p w14:paraId="716D27DF" w14:textId="77777777" w:rsidR="00F51F2F" w:rsidRPr="001B28C9" w:rsidRDefault="00F51F2F" w:rsidP="00A467AF">
            <w:pPr>
              <w:spacing w:line="168" w:lineRule="exact"/>
              <w:jc w:val="center"/>
              <w:rPr>
                <w:sz w:val="18"/>
                <w:szCs w:val="18"/>
              </w:rPr>
            </w:pPr>
            <w:r w:rsidRPr="001B28C9">
              <w:rPr>
                <w:rFonts w:eastAsia="Arial"/>
                <w:w w:val="74"/>
                <w:sz w:val="18"/>
                <w:szCs w:val="18"/>
              </w:rPr>
              <w:t>-</w:t>
            </w:r>
          </w:p>
        </w:tc>
      </w:tr>
      <w:tr w:rsidR="000C6987" w:rsidRPr="001B28C9" w14:paraId="5B880893"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19F12926" w14:textId="77777777" w:rsidR="00F51F2F" w:rsidRPr="001B28C9" w:rsidRDefault="00F51F2F" w:rsidP="00A467AF">
            <w:pPr>
              <w:spacing w:line="168" w:lineRule="exact"/>
              <w:ind w:left="120"/>
              <w:rPr>
                <w:sz w:val="18"/>
                <w:szCs w:val="18"/>
              </w:rPr>
            </w:pPr>
            <w:r w:rsidRPr="001B28C9">
              <w:rPr>
                <w:rFonts w:eastAsia="Arial"/>
                <w:sz w:val="18"/>
                <w:szCs w:val="18"/>
              </w:rPr>
              <w:t>Output required time after clock</w:t>
            </w:r>
          </w:p>
        </w:tc>
        <w:tc>
          <w:tcPr>
            <w:tcW w:w="1325" w:type="dxa"/>
            <w:tcBorders>
              <w:bottom w:val="single" w:sz="8" w:space="0" w:color="auto"/>
              <w:right w:val="single" w:sz="8" w:space="0" w:color="auto"/>
            </w:tcBorders>
            <w:vAlign w:val="bottom"/>
          </w:tcPr>
          <w:p w14:paraId="53C4481B" w14:textId="77777777" w:rsidR="00F51F2F" w:rsidRPr="001B28C9" w:rsidRDefault="00F51F2F" w:rsidP="00A467AF">
            <w:pPr>
              <w:spacing w:line="168" w:lineRule="exact"/>
              <w:jc w:val="center"/>
              <w:rPr>
                <w:sz w:val="18"/>
                <w:szCs w:val="18"/>
              </w:rPr>
            </w:pPr>
            <w:r w:rsidRPr="001B28C9">
              <w:rPr>
                <w:rFonts w:eastAsia="Arial"/>
                <w:w w:val="74"/>
                <w:sz w:val="18"/>
                <w:szCs w:val="18"/>
              </w:rPr>
              <w:t>-</w:t>
            </w:r>
          </w:p>
        </w:tc>
        <w:tc>
          <w:tcPr>
            <w:tcW w:w="2158" w:type="dxa"/>
            <w:tcBorders>
              <w:bottom w:val="single" w:sz="8" w:space="0" w:color="auto"/>
              <w:right w:val="single" w:sz="8" w:space="0" w:color="auto"/>
            </w:tcBorders>
            <w:vAlign w:val="bottom"/>
          </w:tcPr>
          <w:p w14:paraId="2C0F2195" w14:textId="77777777" w:rsidR="00F51F2F" w:rsidRPr="001B28C9" w:rsidRDefault="00F51F2F" w:rsidP="00A467AF">
            <w:pPr>
              <w:spacing w:line="168" w:lineRule="exact"/>
              <w:jc w:val="center"/>
              <w:rPr>
                <w:sz w:val="18"/>
                <w:szCs w:val="18"/>
              </w:rPr>
            </w:pPr>
            <w:r w:rsidRPr="001B28C9">
              <w:rPr>
                <w:rFonts w:eastAsia="Arial"/>
                <w:w w:val="91"/>
                <w:sz w:val="18"/>
                <w:szCs w:val="18"/>
              </w:rPr>
              <w:t>5.558ns</w:t>
            </w:r>
          </w:p>
        </w:tc>
      </w:tr>
      <w:tr w:rsidR="000C6987" w:rsidRPr="001B28C9" w14:paraId="5C6704CC" w14:textId="77777777" w:rsidTr="000C6987">
        <w:trPr>
          <w:trHeight w:val="276"/>
        </w:trPr>
        <w:tc>
          <w:tcPr>
            <w:tcW w:w="3577" w:type="dxa"/>
            <w:tcBorders>
              <w:left w:val="single" w:sz="8" w:space="0" w:color="auto"/>
              <w:bottom w:val="single" w:sz="8" w:space="0" w:color="auto"/>
              <w:right w:val="single" w:sz="8" w:space="0" w:color="auto"/>
            </w:tcBorders>
            <w:shd w:val="clear" w:color="auto" w:fill="E7E6E6"/>
            <w:vAlign w:val="bottom"/>
          </w:tcPr>
          <w:p w14:paraId="0CBDD921" w14:textId="77777777" w:rsidR="00F51F2F" w:rsidRPr="001B28C9" w:rsidRDefault="00F51F2F" w:rsidP="00A467AF">
            <w:pPr>
              <w:spacing w:line="168" w:lineRule="exact"/>
              <w:ind w:left="940"/>
              <w:rPr>
                <w:sz w:val="18"/>
                <w:szCs w:val="18"/>
              </w:rPr>
            </w:pPr>
            <w:r w:rsidRPr="001B28C9">
              <w:rPr>
                <w:rFonts w:eastAsia="Arial"/>
                <w:sz w:val="18"/>
                <w:szCs w:val="18"/>
              </w:rPr>
              <w:t>Protected</w:t>
            </w:r>
          </w:p>
        </w:tc>
        <w:tc>
          <w:tcPr>
            <w:tcW w:w="1325" w:type="dxa"/>
            <w:tcBorders>
              <w:bottom w:val="single" w:sz="8" w:space="0" w:color="auto"/>
              <w:right w:val="single" w:sz="8" w:space="0" w:color="auto"/>
            </w:tcBorders>
            <w:shd w:val="clear" w:color="auto" w:fill="E7E6E6"/>
            <w:vAlign w:val="bottom"/>
          </w:tcPr>
          <w:p w14:paraId="6A3F85C7" w14:textId="77777777" w:rsidR="00F51F2F" w:rsidRPr="001B28C9" w:rsidRDefault="00F51F2F" w:rsidP="00A467AF">
            <w:pPr>
              <w:spacing w:line="168" w:lineRule="exact"/>
              <w:ind w:left="100"/>
              <w:rPr>
                <w:sz w:val="18"/>
                <w:szCs w:val="18"/>
              </w:rPr>
            </w:pPr>
            <w:r w:rsidRPr="001B28C9">
              <w:rPr>
                <w:rFonts w:eastAsia="Arial"/>
                <w:sz w:val="18"/>
                <w:szCs w:val="18"/>
              </w:rPr>
              <w:t>Minimum</w:t>
            </w:r>
          </w:p>
        </w:tc>
        <w:tc>
          <w:tcPr>
            <w:tcW w:w="2158" w:type="dxa"/>
            <w:tcBorders>
              <w:bottom w:val="single" w:sz="8" w:space="0" w:color="auto"/>
              <w:right w:val="single" w:sz="8" w:space="0" w:color="auto"/>
            </w:tcBorders>
            <w:shd w:val="clear" w:color="auto" w:fill="E7E6E6"/>
            <w:vAlign w:val="bottom"/>
          </w:tcPr>
          <w:p w14:paraId="21FC0560" w14:textId="77777777" w:rsidR="00F51F2F" w:rsidRPr="001B28C9" w:rsidRDefault="00F51F2F" w:rsidP="00A467AF">
            <w:pPr>
              <w:spacing w:line="168" w:lineRule="exact"/>
              <w:jc w:val="center"/>
              <w:rPr>
                <w:sz w:val="18"/>
                <w:szCs w:val="18"/>
              </w:rPr>
            </w:pPr>
            <w:r w:rsidRPr="001B28C9">
              <w:rPr>
                <w:rFonts w:eastAsia="Arial"/>
                <w:sz w:val="18"/>
                <w:szCs w:val="18"/>
              </w:rPr>
              <w:t>Maximum</w:t>
            </w:r>
          </w:p>
        </w:tc>
      </w:tr>
      <w:tr w:rsidR="000C6987" w:rsidRPr="001B28C9" w14:paraId="2C9CC4EF"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772FE68A" w14:textId="77777777" w:rsidR="00F51F2F" w:rsidRPr="001B28C9" w:rsidRDefault="00F51F2F" w:rsidP="00A467AF">
            <w:pPr>
              <w:spacing w:line="168" w:lineRule="exact"/>
              <w:ind w:left="120"/>
              <w:rPr>
                <w:sz w:val="18"/>
                <w:szCs w:val="18"/>
              </w:rPr>
            </w:pPr>
            <w:r w:rsidRPr="001B28C9">
              <w:rPr>
                <w:rFonts w:eastAsia="Arial"/>
                <w:sz w:val="18"/>
                <w:szCs w:val="18"/>
              </w:rPr>
              <w:t>Period</w:t>
            </w:r>
          </w:p>
        </w:tc>
        <w:tc>
          <w:tcPr>
            <w:tcW w:w="1325" w:type="dxa"/>
            <w:tcBorders>
              <w:bottom w:val="single" w:sz="8" w:space="0" w:color="auto"/>
              <w:right w:val="single" w:sz="8" w:space="0" w:color="auto"/>
            </w:tcBorders>
            <w:vAlign w:val="bottom"/>
          </w:tcPr>
          <w:p w14:paraId="03AC3393" w14:textId="77777777" w:rsidR="00F51F2F" w:rsidRPr="001B28C9" w:rsidRDefault="00F51F2F" w:rsidP="00A467AF">
            <w:pPr>
              <w:spacing w:line="168" w:lineRule="exact"/>
              <w:jc w:val="center"/>
              <w:rPr>
                <w:sz w:val="18"/>
                <w:szCs w:val="18"/>
              </w:rPr>
            </w:pPr>
            <w:r w:rsidRPr="001B28C9">
              <w:rPr>
                <w:rFonts w:eastAsia="Arial"/>
                <w:w w:val="91"/>
                <w:sz w:val="18"/>
                <w:szCs w:val="18"/>
              </w:rPr>
              <w:t>4.023ns</w:t>
            </w:r>
          </w:p>
        </w:tc>
        <w:tc>
          <w:tcPr>
            <w:tcW w:w="2158" w:type="dxa"/>
            <w:tcBorders>
              <w:bottom w:val="single" w:sz="8" w:space="0" w:color="auto"/>
              <w:right w:val="single" w:sz="8" w:space="0" w:color="auto"/>
            </w:tcBorders>
            <w:vAlign w:val="bottom"/>
          </w:tcPr>
          <w:p w14:paraId="00433033" w14:textId="77777777" w:rsidR="00F51F2F" w:rsidRPr="001B28C9" w:rsidRDefault="00F51F2F" w:rsidP="00A467AF">
            <w:pPr>
              <w:spacing w:line="168" w:lineRule="exact"/>
              <w:jc w:val="center"/>
              <w:rPr>
                <w:sz w:val="18"/>
                <w:szCs w:val="18"/>
              </w:rPr>
            </w:pPr>
            <w:r w:rsidRPr="001B28C9">
              <w:rPr>
                <w:rFonts w:eastAsia="Arial"/>
                <w:w w:val="98"/>
                <w:sz w:val="18"/>
                <w:szCs w:val="18"/>
              </w:rPr>
              <w:t>248.571MHz (freq)</w:t>
            </w:r>
          </w:p>
        </w:tc>
      </w:tr>
      <w:tr w:rsidR="000C6987" w:rsidRPr="001B28C9" w14:paraId="5E78EB64"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153BC558" w14:textId="77777777" w:rsidR="00F51F2F" w:rsidRPr="001B28C9" w:rsidRDefault="00F51F2F" w:rsidP="00A467AF">
            <w:pPr>
              <w:spacing w:line="168" w:lineRule="exact"/>
              <w:ind w:left="120"/>
              <w:rPr>
                <w:sz w:val="18"/>
                <w:szCs w:val="18"/>
              </w:rPr>
            </w:pPr>
            <w:r w:rsidRPr="001B28C9">
              <w:rPr>
                <w:rFonts w:eastAsia="Arial"/>
                <w:sz w:val="18"/>
                <w:szCs w:val="18"/>
              </w:rPr>
              <w:t>Input arrival time before clock</w:t>
            </w:r>
          </w:p>
        </w:tc>
        <w:tc>
          <w:tcPr>
            <w:tcW w:w="1325" w:type="dxa"/>
            <w:tcBorders>
              <w:bottom w:val="single" w:sz="8" w:space="0" w:color="auto"/>
              <w:right w:val="single" w:sz="8" w:space="0" w:color="auto"/>
            </w:tcBorders>
            <w:vAlign w:val="bottom"/>
          </w:tcPr>
          <w:p w14:paraId="310E6B87" w14:textId="77777777" w:rsidR="00F51F2F" w:rsidRPr="001B28C9" w:rsidRDefault="00F51F2F" w:rsidP="00A467AF">
            <w:pPr>
              <w:spacing w:line="168" w:lineRule="exact"/>
              <w:jc w:val="center"/>
              <w:rPr>
                <w:sz w:val="18"/>
                <w:szCs w:val="18"/>
              </w:rPr>
            </w:pPr>
            <w:r w:rsidRPr="001B28C9">
              <w:rPr>
                <w:rFonts w:eastAsia="Arial"/>
                <w:w w:val="91"/>
                <w:sz w:val="18"/>
                <w:szCs w:val="18"/>
              </w:rPr>
              <w:t>8.667ns</w:t>
            </w:r>
          </w:p>
        </w:tc>
        <w:tc>
          <w:tcPr>
            <w:tcW w:w="2158" w:type="dxa"/>
            <w:tcBorders>
              <w:bottom w:val="single" w:sz="8" w:space="0" w:color="auto"/>
              <w:right w:val="single" w:sz="8" w:space="0" w:color="auto"/>
            </w:tcBorders>
            <w:vAlign w:val="bottom"/>
          </w:tcPr>
          <w:p w14:paraId="113FFA7B" w14:textId="77777777" w:rsidR="00F51F2F" w:rsidRPr="001B28C9" w:rsidRDefault="00F51F2F" w:rsidP="00A467AF">
            <w:pPr>
              <w:spacing w:line="168" w:lineRule="exact"/>
              <w:jc w:val="center"/>
              <w:rPr>
                <w:sz w:val="18"/>
                <w:szCs w:val="18"/>
              </w:rPr>
            </w:pPr>
            <w:r w:rsidRPr="001B28C9">
              <w:rPr>
                <w:rFonts w:eastAsia="Arial"/>
                <w:w w:val="74"/>
                <w:sz w:val="18"/>
                <w:szCs w:val="18"/>
              </w:rPr>
              <w:t>-</w:t>
            </w:r>
          </w:p>
        </w:tc>
      </w:tr>
      <w:tr w:rsidR="000C6987" w:rsidRPr="001B28C9" w14:paraId="556DB4FF" w14:textId="77777777" w:rsidTr="000C6987">
        <w:trPr>
          <w:trHeight w:val="276"/>
        </w:trPr>
        <w:tc>
          <w:tcPr>
            <w:tcW w:w="3577" w:type="dxa"/>
            <w:tcBorders>
              <w:left w:val="single" w:sz="8" w:space="0" w:color="auto"/>
              <w:bottom w:val="single" w:sz="8" w:space="0" w:color="auto"/>
              <w:right w:val="single" w:sz="8" w:space="0" w:color="auto"/>
            </w:tcBorders>
            <w:vAlign w:val="bottom"/>
          </w:tcPr>
          <w:p w14:paraId="5FEB49B2" w14:textId="77777777" w:rsidR="00F51F2F" w:rsidRPr="001B28C9" w:rsidRDefault="00F51F2F" w:rsidP="00A467AF">
            <w:pPr>
              <w:spacing w:line="168" w:lineRule="exact"/>
              <w:ind w:left="120"/>
              <w:rPr>
                <w:sz w:val="18"/>
                <w:szCs w:val="18"/>
              </w:rPr>
            </w:pPr>
            <w:r w:rsidRPr="001B28C9">
              <w:rPr>
                <w:rFonts w:eastAsia="Arial"/>
                <w:sz w:val="18"/>
                <w:szCs w:val="18"/>
              </w:rPr>
              <w:t>Output required time after clock</w:t>
            </w:r>
          </w:p>
        </w:tc>
        <w:tc>
          <w:tcPr>
            <w:tcW w:w="1325" w:type="dxa"/>
            <w:tcBorders>
              <w:bottom w:val="single" w:sz="8" w:space="0" w:color="auto"/>
              <w:right w:val="single" w:sz="8" w:space="0" w:color="auto"/>
            </w:tcBorders>
            <w:vAlign w:val="bottom"/>
          </w:tcPr>
          <w:p w14:paraId="607720DB" w14:textId="77777777" w:rsidR="00F51F2F" w:rsidRPr="001B28C9" w:rsidRDefault="00F51F2F" w:rsidP="00A467AF">
            <w:pPr>
              <w:spacing w:line="168" w:lineRule="exact"/>
              <w:jc w:val="center"/>
              <w:rPr>
                <w:sz w:val="18"/>
                <w:szCs w:val="18"/>
              </w:rPr>
            </w:pPr>
            <w:r w:rsidRPr="001B28C9">
              <w:rPr>
                <w:rFonts w:eastAsia="Arial"/>
                <w:w w:val="74"/>
                <w:sz w:val="18"/>
                <w:szCs w:val="18"/>
              </w:rPr>
              <w:t>-</w:t>
            </w:r>
          </w:p>
        </w:tc>
        <w:tc>
          <w:tcPr>
            <w:tcW w:w="2158" w:type="dxa"/>
            <w:tcBorders>
              <w:bottom w:val="single" w:sz="8" w:space="0" w:color="auto"/>
              <w:right w:val="single" w:sz="8" w:space="0" w:color="auto"/>
            </w:tcBorders>
            <w:vAlign w:val="bottom"/>
          </w:tcPr>
          <w:p w14:paraId="553460AD" w14:textId="77777777" w:rsidR="00F51F2F" w:rsidRPr="001B28C9" w:rsidRDefault="00F51F2F" w:rsidP="00A467AF">
            <w:pPr>
              <w:spacing w:line="168" w:lineRule="exact"/>
              <w:jc w:val="center"/>
              <w:rPr>
                <w:sz w:val="18"/>
                <w:szCs w:val="18"/>
              </w:rPr>
            </w:pPr>
            <w:r w:rsidRPr="001B28C9">
              <w:rPr>
                <w:rFonts w:eastAsia="Arial"/>
                <w:w w:val="91"/>
                <w:sz w:val="18"/>
                <w:szCs w:val="18"/>
              </w:rPr>
              <w:t>6.962ns</w:t>
            </w:r>
          </w:p>
        </w:tc>
      </w:tr>
    </w:tbl>
    <w:p w14:paraId="47A3056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D18C187"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602A416" w14:textId="77777777" w:rsidR="001B28C9" w:rsidRDefault="001B28C9"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07E3FAC" w14:textId="6297F3D4" w:rsidR="001B28C9" w:rsidRPr="008538C4" w:rsidRDefault="002952EB" w:rsidP="001B28C9">
      <w:pPr>
        <w:pStyle w:val="NormalWeb"/>
        <w:tabs>
          <w:tab w:val="left" w:pos="284"/>
        </w:tabs>
        <w:spacing w:before="0" w:beforeAutospacing="0" w:after="0" w:afterAutospacing="0"/>
        <w:jc w:val="center"/>
        <w:rPr>
          <w:rFonts w:ascii="Times New Roman" w:hAnsi="Times New Roman" w:cs="Times New Roman"/>
          <w:sz w:val="20"/>
          <w:szCs w:val="20"/>
        </w:rPr>
      </w:pPr>
      <w:r>
        <w:rPr>
          <w:rFonts w:ascii="Times New Roman" w:hAnsi="Times New Roman" w:cs="Times New Roman"/>
          <w:i/>
          <w:sz w:val="18"/>
        </w:rPr>
        <w:t>Table 5</w:t>
      </w:r>
      <w:r w:rsidR="00A42A9C">
        <w:rPr>
          <w:rFonts w:ascii="Times New Roman" w:hAnsi="Times New Roman" w:cs="Times New Roman"/>
          <w:i/>
          <w:sz w:val="18"/>
        </w:rPr>
        <w:t>: Power Supply Current</w:t>
      </w:r>
    </w:p>
    <w:tbl>
      <w:tblPr>
        <w:tblpPr w:leftFromText="180" w:rightFromText="180" w:vertAnchor="text" w:horzAnchor="page" w:tblpX="2902" w:tblpY="276"/>
        <w:tblW w:w="0" w:type="auto"/>
        <w:tblLayout w:type="fixed"/>
        <w:tblCellMar>
          <w:left w:w="0" w:type="dxa"/>
          <w:right w:w="0" w:type="dxa"/>
        </w:tblCellMar>
        <w:tblLook w:val="04A0" w:firstRow="1" w:lastRow="0" w:firstColumn="1" w:lastColumn="0" w:noHBand="0" w:noVBand="1"/>
      </w:tblPr>
      <w:tblGrid>
        <w:gridCol w:w="20"/>
        <w:gridCol w:w="1423"/>
        <w:gridCol w:w="1398"/>
        <w:gridCol w:w="1387"/>
        <w:gridCol w:w="1408"/>
        <w:gridCol w:w="30"/>
        <w:gridCol w:w="1354"/>
        <w:gridCol w:w="20"/>
        <w:gridCol w:w="20"/>
      </w:tblGrid>
      <w:tr w:rsidR="000C6987" w:rsidRPr="001B28C9" w14:paraId="70690E39" w14:textId="77777777" w:rsidTr="000C6987">
        <w:trPr>
          <w:gridAfter w:val="1"/>
          <w:wAfter w:w="20" w:type="dxa"/>
          <w:trHeight w:val="346"/>
        </w:trPr>
        <w:tc>
          <w:tcPr>
            <w:tcW w:w="20" w:type="dxa"/>
            <w:tcBorders>
              <w:bottom w:val="single" w:sz="8" w:space="0" w:color="auto"/>
            </w:tcBorders>
            <w:vAlign w:val="bottom"/>
          </w:tcPr>
          <w:p w14:paraId="207896EC" w14:textId="77777777" w:rsidR="000C6987" w:rsidRPr="001B28C9" w:rsidRDefault="000C6987" w:rsidP="000C6987">
            <w:pPr>
              <w:rPr>
                <w:sz w:val="18"/>
                <w:szCs w:val="18"/>
              </w:rPr>
            </w:pPr>
          </w:p>
        </w:tc>
        <w:tc>
          <w:tcPr>
            <w:tcW w:w="1423" w:type="dxa"/>
            <w:tcBorders>
              <w:bottom w:val="single" w:sz="8" w:space="0" w:color="auto"/>
              <w:right w:val="single" w:sz="8" w:space="0" w:color="E7E6E6"/>
            </w:tcBorders>
            <w:shd w:val="clear" w:color="auto" w:fill="E7E6E6"/>
            <w:vAlign w:val="bottom"/>
          </w:tcPr>
          <w:p w14:paraId="4D42A158" w14:textId="77777777" w:rsidR="000C6987" w:rsidRPr="001B28C9" w:rsidRDefault="000C6987" w:rsidP="000C6987">
            <w:pPr>
              <w:rPr>
                <w:sz w:val="18"/>
                <w:szCs w:val="18"/>
              </w:rPr>
            </w:pPr>
          </w:p>
        </w:tc>
        <w:tc>
          <w:tcPr>
            <w:tcW w:w="1398" w:type="dxa"/>
            <w:tcBorders>
              <w:bottom w:val="single" w:sz="8" w:space="0" w:color="auto"/>
              <w:right w:val="single" w:sz="8" w:space="0" w:color="E7E6E6"/>
            </w:tcBorders>
            <w:shd w:val="clear" w:color="auto" w:fill="E7E6E6"/>
            <w:vAlign w:val="bottom"/>
          </w:tcPr>
          <w:p w14:paraId="10347CFF" w14:textId="77777777" w:rsidR="000C6987" w:rsidRPr="001B28C9" w:rsidRDefault="000C6987" w:rsidP="000C6987">
            <w:pPr>
              <w:rPr>
                <w:sz w:val="18"/>
                <w:szCs w:val="18"/>
              </w:rPr>
            </w:pPr>
          </w:p>
        </w:tc>
        <w:tc>
          <w:tcPr>
            <w:tcW w:w="1387" w:type="dxa"/>
            <w:tcBorders>
              <w:bottom w:val="single" w:sz="8" w:space="0" w:color="auto"/>
              <w:right w:val="single" w:sz="8" w:space="0" w:color="E7E6E6"/>
            </w:tcBorders>
            <w:shd w:val="clear" w:color="auto" w:fill="E7E6E6"/>
            <w:vAlign w:val="bottom"/>
          </w:tcPr>
          <w:p w14:paraId="48ABF5D0" w14:textId="77777777" w:rsidR="000C6987" w:rsidRPr="001B28C9" w:rsidRDefault="000C6987" w:rsidP="000C6987">
            <w:pPr>
              <w:spacing w:line="168" w:lineRule="exact"/>
              <w:jc w:val="center"/>
              <w:rPr>
                <w:sz w:val="18"/>
                <w:szCs w:val="18"/>
              </w:rPr>
            </w:pPr>
            <w:r>
              <w:rPr>
                <w:rFonts w:eastAsia="Arial"/>
                <w:w w:val="99"/>
                <w:sz w:val="18"/>
                <w:szCs w:val="18"/>
              </w:rPr>
              <w:t>Unp</w:t>
            </w:r>
            <w:r w:rsidRPr="001B28C9">
              <w:rPr>
                <w:rFonts w:eastAsia="Arial"/>
                <w:w w:val="99"/>
                <w:sz w:val="18"/>
                <w:szCs w:val="18"/>
              </w:rPr>
              <w:t>rotected</w:t>
            </w:r>
          </w:p>
        </w:tc>
        <w:tc>
          <w:tcPr>
            <w:tcW w:w="1408" w:type="dxa"/>
            <w:tcBorders>
              <w:bottom w:val="single" w:sz="8" w:space="0" w:color="auto"/>
              <w:right w:val="single" w:sz="8" w:space="0" w:color="E7E6E6"/>
            </w:tcBorders>
            <w:shd w:val="clear" w:color="auto" w:fill="E7E6E6"/>
            <w:vAlign w:val="bottom"/>
          </w:tcPr>
          <w:p w14:paraId="080208BA" w14:textId="77777777" w:rsidR="000C6987" w:rsidRPr="001B28C9" w:rsidRDefault="000C6987" w:rsidP="000C6987">
            <w:pPr>
              <w:rPr>
                <w:sz w:val="18"/>
                <w:szCs w:val="18"/>
              </w:rPr>
            </w:pPr>
          </w:p>
        </w:tc>
        <w:tc>
          <w:tcPr>
            <w:tcW w:w="30" w:type="dxa"/>
            <w:tcBorders>
              <w:bottom w:val="single" w:sz="8" w:space="0" w:color="auto"/>
            </w:tcBorders>
            <w:shd w:val="clear" w:color="auto" w:fill="E7E6E6"/>
            <w:vAlign w:val="bottom"/>
          </w:tcPr>
          <w:p w14:paraId="51158B14" w14:textId="77777777" w:rsidR="000C6987" w:rsidRPr="001B28C9" w:rsidRDefault="000C6987" w:rsidP="000C6987">
            <w:pPr>
              <w:rPr>
                <w:sz w:val="18"/>
                <w:szCs w:val="18"/>
              </w:rPr>
            </w:pPr>
          </w:p>
        </w:tc>
        <w:tc>
          <w:tcPr>
            <w:tcW w:w="1354" w:type="dxa"/>
            <w:tcBorders>
              <w:bottom w:val="single" w:sz="8" w:space="0" w:color="auto"/>
            </w:tcBorders>
            <w:shd w:val="clear" w:color="auto" w:fill="E7E6E6"/>
            <w:vAlign w:val="bottom"/>
          </w:tcPr>
          <w:p w14:paraId="4285715B" w14:textId="77777777" w:rsidR="000C6987" w:rsidRPr="001B28C9" w:rsidRDefault="000C6987" w:rsidP="000C6987">
            <w:pPr>
              <w:rPr>
                <w:sz w:val="18"/>
                <w:szCs w:val="18"/>
              </w:rPr>
            </w:pPr>
          </w:p>
        </w:tc>
        <w:tc>
          <w:tcPr>
            <w:tcW w:w="20" w:type="dxa"/>
            <w:tcBorders>
              <w:bottom w:val="single" w:sz="8" w:space="0" w:color="auto"/>
            </w:tcBorders>
            <w:vAlign w:val="bottom"/>
          </w:tcPr>
          <w:p w14:paraId="145A89E7" w14:textId="77777777" w:rsidR="000C6987" w:rsidRPr="001B28C9" w:rsidRDefault="000C6987" w:rsidP="000C6987">
            <w:pPr>
              <w:rPr>
                <w:sz w:val="18"/>
                <w:szCs w:val="18"/>
              </w:rPr>
            </w:pPr>
          </w:p>
        </w:tc>
      </w:tr>
      <w:tr w:rsidR="000C6987" w:rsidRPr="001B28C9" w14:paraId="42EBB077" w14:textId="77777777" w:rsidTr="000C6987">
        <w:trPr>
          <w:gridAfter w:val="1"/>
          <w:wAfter w:w="20" w:type="dxa"/>
          <w:trHeight w:val="307"/>
        </w:trPr>
        <w:tc>
          <w:tcPr>
            <w:tcW w:w="20" w:type="dxa"/>
            <w:tcBorders>
              <w:top w:val="single" w:sz="8" w:space="0" w:color="auto"/>
            </w:tcBorders>
            <w:vAlign w:val="bottom"/>
          </w:tcPr>
          <w:p w14:paraId="0953A077" w14:textId="77777777" w:rsidR="000C6987" w:rsidRPr="001B28C9" w:rsidRDefault="000C6987" w:rsidP="000C6987">
            <w:pPr>
              <w:rPr>
                <w:sz w:val="18"/>
                <w:szCs w:val="18"/>
              </w:rPr>
            </w:pPr>
          </w:p>
        </w:tc>
        <w:tc>
          <w:tcPr>
            <w:tcW w:w="1423" w:type="dxa"/>
            <w:tcBorders>
              <w:top w:val="single" w:sz="8" w:space="0" w:color="auto"/>
              <w:right w:val="single" w:sz="8" w:space="0" w:color="auto"/>
            </w:tcBorders>
            <w:shd w:val="clear" w:color="auto" w:fill="E7E6E6"/>
            <w:vAlign w:val="bottom"/>
          </w:tcPr>
          <w:p w14:paraId="683F9D2A" w14:textId="77777777" w:rsidR="000C6987" w:rsidRPr="001B28C9" w:rsidRDefault="000C6987" w:rsidP="000C6987">
            <w:pPr>
              <w:spacing w:line="154" w:lineRule="exact"/>
              <w:ind w:left="120"/>
              <w:jc w:val="center"/>
              <w:rPr>
                <w:sz w:val="18"/>
                <w:szCs w:val="18"/>
              </w:rPr>
            </w:pPr>
            <w:r w:rsidRPr="001B28C9">
              <w:rPr>
                <w:rFonts w:eastAsia="Arial"/>
                <w:sz w:val="18"/>
                <w:szCs w:val="18"/>
              </w:rPr>
              <w:t>Supply</w:t>
            </w:r>
          </w:p>
        </w:tc>
        <w:tc>
          <w:tcPr>
            <w:tcW w:w="1398" w:type="dxa"/>
            <w:tcBorders>
              <w:top w:val="single" w:sz="8" w:space="0" w:color="auto"/>
              <w:right w:val="single" w:sz="8" w:space="0" w:color="auto"/>
            </w:tcBorders>
            <w:shd w:val="clear" w:color="auto" w:fill="E7E6E6"/>
            <w:vAlign w:val="bottom"/>
          </w:tcPr>
          <w:p w14:paraId="6B7D4D57" w14:textId="77777777" w:rsidR="000C6987" w:rsidRPr="001B28C9" w:rsidRDefault="000C6987" w:rsidP="000C6987">
            <w:pPr>
              <w:spacing w:line="154" w:lineRule="exact"/>
              <w:ind w:right="-161"/>
              <w:jc w:val="center"/>
              <w:rPr>
                <w:sz w:val="18"/>
                <w:szCs w:val="18"/>
              </w:rPr>
            </w:pPr>
            <w:r w:rsidRPr="001B28C9">
              <w:rPr>
                <w:rFonts w:eastAsia="Arial"/>
                <w:sz w:val="18"/>
                <w:szCs w:val="18"/>
              </w:rPr>
              <w:t>Supply</w:t>
            </w:r>
          </w:p>
        </w:tc>
        <w:tc>
          <w:tcPr>
            <w:tcW w:w="1387" w:type="dxa"/>
            <w:tcBorders>
              <w:top w:val="single" w:sz="8" w:space="0" w:color="auto"/>
              <w:right w:val="single" w:sz="8" w:space="0" w:color="auto"/>
            </w:tcBorders>
            <w:shd w:val="clear" w:color="auto" w:fill="E7E6E6"/>
            <w:vAlign w:val="bottom"/>
          </w:tcPr>
          <w:p w14:paraId="410CF0D3" w14:textId="77777777" w:rsidR="000C6987" w:rsidRPr="001B28C9" w:rsidRDefault="000C6987" w:rsidP="000C6987">
            <w:pPr>
              <w:spacing w:line="154" w:lineRule="exact"/>
              <w:jc w:val="center"/>
              <w:rPr>
                <w:sz w:val="18"/>
                <w:szCs w:val="18"/>
              </w:rPr>
            </w:pPr>
            <w:r w:rsidRPr="001B28C9">
              <w:rPr>
                <w:rFonts w:eastAsia="Arial"/>
                <w:sz w:val="18"/>
                <w:szCs w:val="18"/>
              </w:rPr>
              <w:t>Total</w:t>
            </w:r>
          </w:p>
        </w:tc>
        <w:tc>
          <w:tcPr>
            <w:tcW w:w="1408" w:type="dxa"/>
            <w:tcBorders>
              <w:top w:val="single" w:sz="8" w:space="0" w:color="auto"/>
              <w:right w:val="single" w:sz="8" w:space="0" w:color="auto"/>
            </w:tcBorders>
            <w:shd w:val="clear" w:color="auto" w:fill="E7E6E6"/>
            <w:vAlign w:val="bottom"/>
          </w:tcPr>
          <w:p w14:paraId="287FAFFC" w14:textId="77777777" w:rsidR="000C6987" w:rsidRPr="001B28C9" w:rsidRDefault="000C6987" w:rsidP="000C6987">
            <w:pPr>
              <w:spacing w:line="154" w:lineRule="exact"/>
              <w:ind w:left="100"/>
              <w:jc w:val="center"/>
              <w:rPr>
                <w:sz w:val="18"/>
                <w:szCs w:val="18"/>
              </w:rPr>
            </w:pPr>
            <w:r w:rsidRPr="001B28C9">
              <w:rPr>
                <w:rFonts w:eastAsia="Arial"/>
                <w:sz w:val="18"/>
                <w:szCs w:val="18"/>
              </w:rPr>
              <w:t>Dynamic</w:t>
            </w:r>
          </w:p>
        </w:tc>
        <w:tc>
          <w:tcPr>
            <w:tcW w:w="30" w:type="dxa"/>
            <w:tcBorders>
              <w:top w:val="single" w:sz="8" w:space="0" w:color="auto"/>
            </w:tcBorders>
            <w:vAlign w:val="bottom"/>
          </w:tcPr>
          <w:p w14:paraId="458F2E83" w14:textId="77777777" w:rsidR="000C6987" w:rsidRPr="001B28C9" w:rsidRDefault="000C6987" w:rsidP="000C6987">
            <w:pPr>
              <w:jc w:val="center"/>
              <w:rPr>
                <w:sz w:val="18"/>
                <w:szCs w:val="18"/>
              </w:rPr>
            </w:pPr>
          </w:p>
        </w:tc>
        <w:tc>
          <w:tcPr>
            <w:tcW w:w="1354" w:type="dxa"/>
            <w:tcBorders>
              <w:top w:val="single" w:sz="8" w:space="0" w:color="auto"/>
            </w:tcBorders>
            <w:shd w:val="clear" w:color="auto" w:fill="E7E6E6"/>
            <w:vAlign w:val="bottom"/>
          </w:tcPr>
          <w:p w14:paraId="20F83ADF" w14:textId="77777777" w:rsidR="000C6987" w:rsidRPr="001B28C9" w:rsidRDefault="000C6987" w:rsidP="000C6987">
            <w:pPr>
              <w:spacing w:line="154" w:lineRule="exact"/>
              <w:ind w:left="100"/>
              <w:jc w:val="center"/>
              <w:rPr>
                <w:sz w:val="18"/>
                <w:szCs w:val="18"/>
              </w:rPr>
            </w:pPr>
            <w:r w:rsidRPr="001B28C9">
              <w:rPr>
                <w:rFonts w:eastAsia="Arial"/>
                <w:sz w:val="18"/>
                <w:szCs w:val="18"/>
              </w:rPr>
              <w:t>Quiescent</w:t>
            </w:r>
          </w:p>
        </w:tc>
        <w:tc>
          <w:tcPr>
            <w:tcW w:w="20" w:type="dxa"/>
            <w:tcBorders>
              <w:top w:val="single" w:sz="8" w:space="0" w:color="auto"/>
            </w:tcBorders>
            <w:vAlign w:val="bottom"/>
          </w:tcPr>
          <w:p w14:paraId="6DF74A56" w14:textId="77777777" w:rsidR="000C6987" w:rsidRPr="001B28C9" w:rsidRDefault="000C6987" w:rsidP="000C6987">
            <w:pPr>
              <w:rPr>
                <w:sz w:val="18"/>
                <w:szCs w:val="18"/>
              </w:rPr>
            </w:pPr>
          </w:p>
        </w:tc>
      </w:tr>
      <w:tr w:rsidR="000C6987" w:rsidRPr="001B28C9" w14:paraId="1D676845" w14:textId="77777777" w:rsidTr="000C6987">
        <w:trPr>
          <w:gridAfter w:val="1"/>
          <w:wAfter w:w="20" w:type="dxa"/>
          <w:trHeight w:val="325"/>
        </w:trPr>
        <w:tc>
          <w:tcPr>
            <w:tcW w:w="20" w:type="dxa"/>
            <w:vAlign w:val="bottom"/>
          </w:tcPr>
          <w:p w14:paraId="66DD9C5F" w14:textId="77777777" w:rsidR="000C6987" w:rsidRPr="001B28C9" w:rsidRDefault="000C6987" w:rsidP="000C6987">
            <w:pPr>
              <w:rPr>
                <w:sz w:val="18"/>
                <w:szCs w:val="18"/>
              </w:rPr>
            </w:pPr>
          </w:p>
        </w:tc>
        <w:tc>
          <w:tcPr>
            <w:tcW w:w="1423" w:type="dxa"/>
            <w:tcBorders>
              <w:right w:val="single" w:sz="8" w:space="0" w:color="auto"/>
            </w:tcBorders>
            <w:shd w:val="clear" w:color="auto" w:fill="E7E6E6"/>
            <w:vAlign w:val="bottom"/>
          </w:tcPr>
          <w:p w14:paraId="5EC4CBDD" w14:textId="77777777" w:rsidR="000C6987" w:rsidRPr="001B28C9" w:rsidRDefault="000C6987" w:rsidP="000C6987">
            <w:pPr>
              <w:spacing w:line="180" w:lineRule="exact"/>
              <w:ind w:left="120"/>
              <w:jc w:val="center"/>
              <w:rPr>
                <w:sz w:val="18"/>
                <w:szCs w:val="18"/>
              </w:rPr>
            </w:pPr>
            <w:r w:rsidRPr="001B28C9">
              <w:rPr>
                <w:rFonts w:eastAsia="Arial"/>
                <w:sz w:val="18"/>
                <w:szCs w:val="18"/>
              </w:rPr>
              <w:t>Source</w:t>
            </w:r>
          </w:p>
        </w:tc>
        <w:tc>
          <w:tcPr>
            <w:tcW w:w="1398" w:type="dxa"/>
            <w:tcBorders>
              <w:right w:val="single" w:sz="8" w:space="0" w:color="auto"/>
            </w:tcBorders>
            <w:shd w:val="clear" w:color="auto" w:fill="E7E6E6"/>
            <w:vAlign w:val="bottom"/>
          </w:tcPr>
          <w:p w14:paraId="3ECDD7F1" w14:textId="77777777" w:rsidR="000C6987" w:rsidRPr="001B28C9" w:rsidRDefault="000C6987" w:rsidP="000C6987">
            <w:pPr>
              <w:spacing w:line="180" w:lineRule="exact"/>
              <w:ind w:right="-161"/>
              <w:jc w:val="center"/>
              <w:rPr>
                <w:sz w:val="18"/>
                <w:szCs w:val="18"/>
              </w:rPr>
            </w:pPr>
            <w:r w:rsidRPr="001B28C9">
              <w:rPr>
                <w:rFonts w:eastAsia="Arial"/>
                <w:sz w:val="18"/>
                <w:szCs w:val="18"/>
              </w:rPr>
              <w:t>Voltage</w:t>
            </w:r>
          </w:p>
        </w:tc>
        <w:tc>
          <w:tcPr>
            <w:tcW w:w="1387" w:type="dxa"/>
            <w:tcBorders>
              <w:right w:val="single" w:sz="8" w:space="0" w:color="auto"/>
            </w:tcBorders>
            <w:shd w:val="clear" w:color="auto" w:fill="E7E6E6"/>
            <w:vAlign w:val="bottom"/>
          </w:tcPr>
          <w:p w14:paraId="79E21FA6"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1408" w:type="dxa"/>
            <w:tcBorders>
              <w:right w:val="single" w:sz="8" w:space="0" w:color="auto"/>
            </w:tcBorders>
            <w:shd w:val="clear" w:color="auto" w:fill="E7E6E6"/>
            <w:vAlign w:val="bottom"/>
          </w:tcPr>
          <w:p w14:paraId="72E5211B"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30" w:type="dxa"/>
            <w:vAlign w:val="bottom"/>
          </w:tcPr>
          <w:p w14:paraId="5B34081C" w14:textId="77777777" w:rsidR="000C6987" w:rsidRPr="001B28C9" w:rsidRDefault="000C6987" w:rsidP="000C6987">
            <w:pPr>
              <w:jc w:val="center"/>
              <w:rPr>
                <w:sz w:val="18"/>
                <w:szCs w:val="18"/>
              </w:rPr>
            </w:pPr>
          </w:p>
        </w:tc>
        <w:tc>
          <w:tcPr>
            <w:tcW w:w="1354" w:type="dxa"/>
            <w:shd w:val="clear" w:color="auto" w:fill="E7E6E6"/>
            <w:vAlign w:val="bottom"/>
          </w:tcPr>
          <w:p w14:paraId="76280B63"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20" w:type="dxa"/>
            <w:vAlign w:val="bottom"/>
          </w:tcPr>
          <w:p w14:paraId="7949C069" w14:textId="77777777" w:rsidR="000C6987" w:rsidRPr="001B28C9" w:rsidRDefault="000C6987" w:rsidP="000C6987">
            <w:pPr>
              <w:rPr>
                <w:sz w:val="18"/>
                <w:szCs w:val="18"/>
              </w:rPr>
            </w:pPr>
          </w:p>
        </w:tc>
      </w:tr>
      <w:tr w:rsidR="000C6987" w:rsidRPr="001B28C9" w14:paraId="51DD8E4D" w14:textId="77777777" w:rsidTr="000C6987">
        <w:trPr>
          <w:gridAfter w:val="1"/>
          <w:wAfter w:w="20" w:type="dxa"/>
          <w:trHeight w:val="359"/>
        </w:trPr>
        <w:tc>
          <w:tcPr>
            <w:tcW w:w="20" w:type="dxa"/>
            <w:tcBorders>
              <w:bottom w:val="single" w:sz="8" w:space="0" w:color="auto"/>
            </w:tcBorders>
            <w:vAlign w:val="bottom"/>
          </w:tcPr>
          <w:p w14:paraId="2317D6BD" w14:textId="77777777" w:rsidR="000C6987" w:rsidRPr="001B28C9" w:rsidRDefault="000C6987" w:rsidP="000C6987">
            <w:pPr>
              <w:rPr>
                <w:sz w:val="18"/>
                <w:szCs w:val="18"/>
              </w:rPr>
            </w:pPr>
          </w:p>
        </w:tc>
        <w:tc>
          <w:tcPr>
            <w:tcW w:w="1423" w:type="dxa"/>
            <w:tcBorders>
              <w:bottom w:val="single" w:sz="8" w:space="0" w:color="auto"/>
              <w:right w:val="single" w:sz="8" w:space="0" w:color="auto"/>
            </w:tcBorders>
            <w:shd w:val="clear" w:color="auto" w:fill="E7E6E6"/>
            <w:vAlign w:val="bottom"/>
          </w:tcPr>
          <w:p w14:paraId="6495E8EC" w14:textId="77777777" w:rsidR="000C6987" w:rsidRPr="001B28C9" w:rsidRDefault="000C6987" w:rsidP="000C6987">
            <w:pPr>
              <w:jc w:val="center"/>
              <w:rPr>
                <w:sz w:val="18"/>
                <w:szCs w:val="18"/>
              </w:rPr>
            </w:pPr>
          </w:p>
        </w:tc>
        <w:tc>
          <w:tcPr>
            <w:tcW w:w="1398" w:type="dxa"/>
            <w:tcBorders>
              <w:bottom w:val="single" w:sz="8" w:space="0" w:color="auto"/>
              <w:right w:val="single" w:sz="8" w:space="0" w:color="auto"/>
            </w:tcBorders>
            <w:shd w:val="clear" w:color="auto" w:fill="E7E6E6"/>
            <w:vAlign w:val="bottom"/>
          </w:tcPr>
          <w:p w14:paraId="6615A4E3" w14:textId="77777777" w:rsidR="000C6987" w:rsidRPr="001B28C9" w:rsidRDefault="000C6987" w:rsidP="000C6987">
            <w:pPr>
              <w:ind w:right="-161"/>
              <w:jc w:val="center"/>
              <w:rPr>
                <w:sz w:val="18"/>
                <w:szCs w:val="18"/>
              </w:rPr>
            </w:pPr>
          </w:p>
        </w:tc>
        <w:tc>
          <w:tcPr>
            <w:tcW w:w="1387" w:type="dxa"/>
            <w:tcBorders>
              <w:bottom w:val="single" w:sz="8" w:space="0" w:color="auto"/>
              <w:right w:val="single" w:sz="8" w:space="0" w:color="auto"/>
            </w:tcBorders>
            <w:shd w:val="clear" w:color="auto" w:fill="E7E6E6"/>
            <w:vAlign w:val="bottom"/>
          </w:tcPr>
          <w:p w14:paraId="67637BAB" w14:textId="77777777" w:rsidR="000C6987" w:rsidRPr="001B28C9" w:rsidRDefault="000C6987" w:rsidP="000C6987">
            <w:pPr>
              <w:jc w:val="center"/>
              <w:rPr>
                <w:sz w:val="18"/>
                <w:szCs w:val="18"/>
              </w:rPr>
            </w:pPr>
            <w:r w:rsidRPr="001B28C9">
              <w:rPr>
                <w:sz w:val="18"/>
                <w:szCs w:val="18"/>
              </w:rPr>
              <w:t>(mA)</w:t>
            </w:r>
          </w:p>
        </w:tc>
        <w:tc>
          <w:tcPr>
            <w:tcW w:w="1408" w:type="dxa"/>
            <w:tcBorders>
              <w:bottom w:val="single" w:sz="8" w:space="0" w:color="auto"/>
              <w:right w:val="single" w:sz="8" w:space="0" w:color="auto"/>
            </w:tcBorders>
            <w:shd w:val="clear" w:color="auto" w:fill="E7E6E6"/>
            <w:vAlign w:val="bottom"/>
          </w:tcPr>
          <w:p w14:paraId="6E8C3BD7" w14:textId="77777777" w:rsidR="000C6987" w:rsidRPr="001B28C9" w:rsidRDefault="000C6987" w:rsidP="000C6987">
            <w:pPr>
              <w:ind w:left="100"/>
              <w:jc w:val="center"/>
              <w:rPr>
                <w:sz w:val="18"/>
                <w:szCs w:val="18"/>
              </w:rPr>
            </w:pPr>
            <w:r w:rsidRPr="001B28C9">
              <w:rPr>
                <w:rFonts w:eastAsia="Arial"/>
                <w:sz w:val="18"/>
                <w:szCs w:val="18"/>
              </w:rPr>
              <w:t>(mA)</w:t>
            </w:r>
          </w:p>
        </w:tc>
        <w:tc>
          <w:tcPr>
            <w:tcW w:w="30" w:type="dxa"/>
            <w:tcBorders>
              <w:bottom w:val="single" w:sz="8" w:space="0" w:color="auto"/>
            </w:tcBorders>
            <w:vAlign w:val="bottom"/>
          </w:tcPr>
          <w:p w14:paraId="14E09674" w14:textId="77777777" w:rsidR="000C6987" w:rsidRPr="001B28C9" w:rsidRDefault="000C6987" w:rsidP="000C6987">
            <w:pPr>
              <w:jc w:val="center"/>
              <w:rPr>
                <w:sz w:val="18"/>
                <w:szCs w:val="18"/>
              </w:rPr>
            </w:pPr>
          </w:p>
        </w:tc>
        <w:tc>
          <w:tcPr>
            <w:tcW w:w="1354" w:type="dxa"/>
            <w:tcBorders>
              <w:bottom w:val="single" w:sz="8" w:space="0" w:color="auto"/>
            </w:tcBorders>
            <w:shd w:val="clear" w:color="auto" w:fill="E7E6E6"/>
            <w:vAlign w:val="bottom"/>
          </w:tcPr>
          <w:p w14:paraId="06F8909F" w14:textId="77777777" w:rsidR="000C6987" w:rsidRPr="001B28C9" w:rsidRDefault="000C6987" w:rsidP="000C6987">
            <w:pPr>
              <w:ind w:left="100"/>
              <w:jc w:val="center"/>
              <w:rPr>
                <w:sz w:val="18"/>
                <w:szCs w:val="18"/>
              </w:rPr>
            </w:pPr>
            <w:r w:rsidRPr="001B28C9">
              <w:rPr>
                <w:rFonts w:eastAsia="Arial"/>
                <w:sz w:val="18"/>
                <w:szCs w:val="18"/>
              </w:rPr>
              <w:t>(mA)</w:t>
            </w:r>
          </w:p>
        </w:tc>
        <w:tc>
          <w:tcPr>
            <w:tcW w:w="20" w:type="dxa"/>
            <w:tcBorders>
              <w:bottom w:val="single" w:sz="8" w:space="0" w:color="auto"/>
            </w:tcBorders>
            <w:vAlign w:val="bottom"/>
          </w:tcPr>
          <w:p w14:paraId="08D0EB3F" w14:textId="77777777" w:rsidR="000C6987" w:rsidRPr="001B28C9" w:rsidRDefault="000C6987" w:rsidP="000C6987">
            <w:pPr>
              <w:rPr>
                <w:sz w:val="18"/>
                <w:szCs w:val="18"/>
              </w:rPr>
            </w:pPr>
          </w:p>
        </w:tc>
      </w:tr>
      <w:tr w:rsidR="000C6987" w:rsidRPr="001B28C9" w14:paraId="3AA265A9" w14:textId="77777777" w:rsidTr="000C6987">
        <w:trPr>
          <w:gridAfter w:val="1"/>
          <w:wAfter w:w="20" w:type="dxa"/>
          <w:trHeight w:val="310"/>
        </w:trPr>
        <w:tc>
          <w:tcPr>
            <w:tcW w:w="20" w:type="dxa"/>
            <w:tcBorders>
              <w:bottom w:val="single" w:sz="8" w:space="0" w:color="auto"/>
            </w:tcBorders>
            <w:vAlign w:val="bottom"/>
          </w:tcPr>
          <w:p w14:paraId="3BA90593"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5E47BDEE" w14:textId="77777777" w:rsidR="000C6987" w:rsidRPr="001B28C9" w:rsidRDefault="000C6987" w:rsidP="000C6987">
            <w:pPr>
              <w:spacing w:line="173" w:lineRule="exact"/>
              <w:jc w:val="center"/>
              <w:rPr>
                <w:sz w:val="18"/>
                <w:szCs w:val="18"/>
              </w:rPr>
            </w:pPr>
            <w:r w:rsidRPr="001B28C9">
              <w:rPr>
                <w:rFonts w:eastAsia="Arial"/>
                <w:sz w:val="18"/>
                <w:szCs w:val="18"/>
              </w:rPr>
              <w:t>Vccint</w:t>
            </w:r>
          </w:p>
        </w:tc>
        <w:tc>
          <w:tcPr>
            <w:tcW w:w="1398" w:type="dxa"/>
            <w:tcBorders>
              <w:bottom w:val="single" w:sz="8" w:space="0" w:color="auto"/>
              <w:right w:val="single" w:sz="8" w:space="0" w:color="auto"/>
            </w:tcBorders>
            <w:vAlign w:val="bottom"/>
          </w:tcPr>
          <w:p w14:paraId="014E3206" w14:textId="77777777" w:rsidR="000C6987" w:rsidRPr="001B28C9" w:rsidRDefault="000C6987" w:rsidP="000C6987">
            <w:pPr>
              <w:spacing w:line="173" w:lineRule="exact"/>
              <w:ind w:right="460"/>
              <w:jc w:val="right"/>
              <w:rPr>
                <w:sz w:val="18"/>
                <w:szCs w:val="18"/>
              </w:rPr>
            </w:pPr>
            <w:r w:rsidRPr="001B28C9">
              <w:rPr>
                <w:rFonts w:eastAsia="Arial"/>
                <w:sz w:val="18"/>
                <w:szCs w:val="18"/>
              </w:rPr>
              <w:t>1.20</w:t>
            </w:r>
          </w:p>
        </w:tc>
        <w:tc>
          <w:tcPr>
            <w:tcW w:w="1387" w:type="dxa"/>
            <w:tcBorders>
              <w:bottom w:val="single" w:sz="8" w:space="0" w:color="auto"/>
              <w:right w:val="single" w:sz="8" w:space="0" w:color="auto"/>
            </w:tcBorders>
            <w:vAlign w:val="bottom"/>
          </w:tcPr>
          <w:p w14:paraId="2FE1CC80" w14:textId="77777777" w:rsidR="000C6987" w:rsidRPr="001B28C9" w:rsidRDefault="000C6987" w:rsidP="000C6987">
            <w:pPr>
              <w:spacing w:line="173" w:lineRule="exact"/>
              <w:jc w:val="center"/>
              <w:rPr>
                <w:sz w:val="18"/>
                <w:szCs w:val="18"/>
              </w:rPr>
            </w:pPr>
            <w:r w:rsidRPr="001B28C9">
              <w:rPr>
                <w:rFonts w:eastAsia="Arial"/>
                <w:w w:val="89"/>
                <w:sz w:val="18"/>
                <w:szCs w:val="18"/>
              </w:rPr>
              <w:t>2.95</w:t>
            </w:r>
          </w:p>
        </w:tc>
        <w:tc>
          <w:tcPr>
            <w:tcW w:w="1408" w:type="dxa"/>
            <w:tcBorders>
              <w:bottom w:val="single" w:sz="8" w:space="0" w:color="auto"/>
              <w:right w:val="single" w:sz="8" w:space="0" w:color="auto"/>
            </w:tcBorders>
            <w:vAlign w:val="bottom"/>
          </w:tcPr>
          <w:p w14:paraId="046F0673" w14:textId="77777777" w:rsidR="000C6987" w:rsidRPr="001B28C9" w:rsidRDefault="000C6987" w:rsidP="000C6987">
            <w:pPr>
              <w:spacing w:line="173" w:lineRule="exact"/>
              <w:ind w:right="301"/>
              <w:jc w:val="right"/>
              <w:rPr>
                <w:sz w:val="18"/>
                <w:szCs w:val="18"/>
              </w:rPr>
            </w:pPr>
            <w:r w:rsidRPr="001B28C9">
              <w:rPr>
                <w:rFonts w:eastAsia="Arial"/>
                <w:sz w:val="18"/>
                <w:szCs w:val="18"/>
              </w:rPr>
              <w:t>0.94</w:t>
            </w:r>
          </w:p>
        </w:tc>
        <w:tc>
          <w:tcPr>
            <w:tcW w:w="30" w:type="dxa"/>
            <w:tcBorders>
              <w:bottom w:val="single" w:sz="8" w:space="0" w:color="auto"/>
            </w:tcBorders>
            <w:vAlign w:val="bottom"/>
          </w:tcPr>
          <w:p w14:paraId="32570E62" w14:textId="77777777" w:rsidR="000C6987" w:rsidRPr="001B28C9" w:rsidRDefault="000C6987" w:rsidP="000C6987">
            <w:pPr>
              <w:rPr>
                <w:sz w:val="18"/>
                <w:szCs w:val="18"/>
              </w:rPr>
            </w:pPr>
          </w:p>
        </w:tc>
        <w:tc>
          <w:tcPr>
            <w:tcW w:w="1354" w:type="dxa"/>
            <w:tcBorders>
              <w:bottom w:val="single" w:sz="8" w:space="0" w:color="auto"/>
            </w:tcBorders>
            <w:vAlign w:val="bottom"/>
          </w:tcPr>
          <w:p w14:paraId="50CF81F5" w14:textId="77777777" w:rsidR="000C6987" w:rsidRPr="001B28C9" w:rsidRDefault="000C6987" w:rsidP="000C6987">
            <w:pPr>
              <w:spacing w:line="173" w:lineRule="exact"/>
              <w:ind w:right="281"/>
              <w:jc w:val="right"/>
              <w:rPr>
                <w:sz w:val="18"/>
                <w:szCs w:val="18"/>
              </w:rPr>
            </w:pPr>
            <w:r w:rsidRPr="001B28C9">
              <w:rPr>
                <w:rFonts w:eastAsia="Arial"/>
                <w:sz w:val="18"/>
                <w:szCs w:val="18"/>
              </w:rPr>
              <w:t>2.01</w:t>
            </w:r>
          </w:p>
        </w:tc>
        <w:tc>
          <w:tcPr>
            <w:tcW w:w="20" w:type="dxa"/>
            <w:tcBorders>
              <w:bottom w:val="single" w:sz="8" w:space="0" w:color="auto"/>
            </w:tcBorders>
            <w:vAlign w:val="bottom"/>
          </w:tcPr>
          <w:p w14:paraId="43B9669D" w14:textId="77777777" w:rsidR="000C6987" w:rsidRPr="001B28C9" w:rsidRDefault="000C6987" w:rsidP="000C6987">
            <w:pPr>
              <w:rPr>
                <w:sz w:val="18"/>
                <w:szCs w:val="18"/>
              </w:rPr>
            </w:pPr>
          </w:p>
        </w:tc>
      </w:tr>
      <w:tr w:rsidR="000C6987" w:rsidRPr="001B28C9" w14:paraId="226C303B" w14:textId="77777777" w:rsidTr="000C6987">
        <w:trPr>
          <w:trHeight w:val="303"/>
        </w:trPr>
        <w:tc>
          <w:tcPr>
            <w:tcW w:w="20" w:type="dxa"/>
            <w:tcBorders>
              <w:bottom w:val="single" w:sz="8" w:space="0" w:color="auto"/>
            </w:tcBorders>
            <w:vAlign w:val="bottom"/>
          </w:tcPr>
          <w:p w14:paraId="0322C8F5"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68841A32" w14:textId="77777777" w:rsidR="000C6987" w:rsidRPr="001B28C9" w:rsidRDefault="000C6987" w:rsidP="000C6987">
            <w:pPr>
              <w:spacing w:line="168" w:lineRule="exact"/>
              <w:jc w:val="center"/>
              <w:rPr>
                <w:sz w:val="18"/>
                <w:szCs w:val="18"/>
              </w:rPr>
            </w:pPr>
            <w:r w:rsidRPr="001B28C9">
              <w:rPr>
                <w:rFonts w:eastAsia="Arial"/>
                <w:w w:val="95"/>
                <w:sz w:val="18"/>
                <w:szCs w:val="18"/>
              </w:rPr>
              <w:t>Vccaux</w:t>
            </w:r>
          </w:p>
        </w:tc>
        <w:tc>
          <w:tcPr>
            <w:tcW w:w="1398" w:type="dxa"/>
            <w:tcBorders>
              <w:bottom w:val="single" w:sz="8" w:space="0" w:color="auto"/>
              <w:right w:val="single" w:sz="8" w:space="0" w:color="auto"/>
            </w:tcBorders>
            <w:vAlign w:val="bottom"/>
          </w:tcPr>
          <w:p w14:paraId="2EEDDD0A" w14:textId="77777777" w:rsidR="000C6987" w:rsidRPr="001B28C9" w:rsidRDefault="000C6987" w:rsidP="000C6987">
            <w:pPr>
              <w:spacing w:line="168" w:lineRule="exact"/>
              <w:ind w:right="460"/>
              <w:jc w:val="right"/>
              <w:rPr>
                <w:sz w:val="18"/>
                <w:szCs w:val="18"/>
              </w:rPr>
            </w:pPr>
            <w:r w:rsidRPr="001B28C9">
              <w:rPr>
                <w:rFonts w:eastAsia="Arial"/>
                <w:sz w:val="18"/>
                <w:szCs w:val="18"/>
              </w:rPr>
              <w:t>2.50</w:t>
            </w:r>
          </w:p>
        </w:tc>
        <w:tc>
          <w:tcPr>
            <w:tcW w:w="1387" w:type="dxa"/>
            <w:tcBorders>
              <w:bottom w:val="single" w:sz="8" w:space="0" w:color="auto"/>
              <w:right w:val="single" w:sz="8" w:space="0" w:color="auto"/>
            </w:tcBorders>
            <w:vAlign w:val="bottom"/>
          </w:tcPr>
          <w:p w14:paraId="76459030" w14:textId="77777777" w:rsidR="000C6987" w:rsidRPr="001B28C9" w:rsidRDefault="000C6987" w:rsidP="000C6987">
            <w:pPr>
              <w:spacing w:line="168" w:lineRule="exact"/>
              <w:jc w:val="center"/>
              <w:rPr>
                <w:sz w:val="18"/>
                <w:szCs w:val="18"/>
              </w:rPr>
            </w:pPr>
            <w:r w:rsidRPr="001B28C9">
              <w:rPr>
                <w:rFonts w:eastAsia="Arial"/>
                <w:w w:val="89"/>
                <w:sz w:val="18"/>
                <w:szCs w:val="18"/>
              </w:rPr>
              <w:t>3.00</w:t>
            </w:r>
          </w:p>
        </w:tc>
        <w:tc>
          <w:tcPr>
            <w:tcW w:w="1408" w:type="dxa"/>
            <w:tcBorders>
              <w:bottom w:val="single" w:sz="8" w:space="0" w:color="auto"/>
              <w:right w:val="single" w:sz="8" w:space="0" w:color="auto"/>
            </w:tcBorders>
            <w:vAlign w:val="bottom"/>
          </w:tcPr>
          <w:p w14:paraId="65B96D2F" w14:textId="77777777" w:rsidR="000C6987" w:rsidRPr="001B28C9" w:rsidRDefault="000C6987" w:rsidP="000C6987">
            <w:pPr>
              <w:spacing w:line="168" w:lineRule="exact"/>
              <w:ind w:right="301"/>
              <w:jc w:val="right"/>
              <w:rPr>
                <w:sz w:val="18"/>
                <w:szCs w:val="18"/>
              </w:rPr>
            </w:pPr>
            <w:r w:rsidRPr="001B28C9">
              <w:rPr>
                <w:rFonts w:eastAsia="Arial"/>
                <w:sz w:val="18"/>
                <w:szCs w:val="18"/>
              </w:rPr>
              <w:t>0.00</w:t>
            </w:r>
          </w:p>
        </w:tc>
        <w:tc>
          <w:tcPr>
            <w:tcW w:w="1404" w:type="dxa"/>
            <w:gridSpan w:val="3"/>
            <w:tcBorders>
              <w:bottom w:val="single" w:sz="8" w:space="0" w:color="auto"/>
            </w:tcBorders>
            <w:vAlign w:val="bottom"/>
          </w:tcPr>
          <w:p w14:paraId="159E85B5" w14:textId="77777777" w:rsidR="000C6987" w:rsidRPr="001B28C9" w:rsidRDefault="000C6987" w:rsidP="000C6987">
            <w:pPr>
              <w:spacing w:line="168" w:lineRule="exact"/>
              <w:ind w:right="281"/>
              <w:jc w:val="right"/>
              <w:rPr>
                <w:sz w:val="18"/>
                <w:szCs w:val="18"/>
              </w:rPr>
            </w:pPr>
            <w:r w:rsidRPr="001B28C9">
              <w:rPr>
                <w:rFonts w:eastAsia="Arial"/>
                <w:sz w:val="18"/>
                <w:szCs w:val="18"/>
              </w:rPr>
              <w:t>3.00</w:t>
            </w:r>
          </w:p>
        </w:tc>
        <w:tc>
          <w:tcPr>
            <w:tcW w:w="20" w:type="dxa"/>
            <w:tcBorders>
              <w:bottom w:val="single" w:sz="8" w:space="0" w:color="auto"/>
            </w:tcBorders>
            <w:vAlign w:val="bottom"/>
          </w:tcPr>
          <w:p w14:paraId="7D7C3E3A" w14:textId="77777777" w:rsidR="000C6987" w:rsidRPr="001B28C9" w:rsidRDefault="000C6987" w:rsidP="000C6987">
            <w:pPr>
              <w:rPr>
                <w:sz w:val="18"/>
                <w:szCs w:val="18"/>
              </w:rPr>
            </w:pPr>
          </w:p>
        </w:tc>
      </w:tr>
      <w:tr w:rsidR="000C6987" w:rsidRPr="001B28C9" w14:paraId="5B4F2D23" w14:textId="77777777" w:rsidTr="000C6987">
        <w:trPr>
          <w:trHeight w:val="303"/>
        </w:trPr>
        <w:tc>
          <w:tcPr>
            <w:tcW w:w="20" w:type="dxa"/>
            <w:tcBorders>
              <w:bottom w:val="single" w:sz="8" w:space="0" w:color="auto"/>
            </w:tcBorders>
            <w:vAlign w:val="bottom"/>
          </w:tcPr>
          <w:p w14:paraId="2B831656"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5EFC9EFB" w14:textId="77777777" w:rsidR="000C6987" w:rsidRPr="001B28C9" w:rsidRDefault="000C6987" w:rsidP="000C6987">
            <w:pPr>
              <w:spacing w:line="168" w:lineRule="exact"/>
              <w:jc w:val="center"/>
              <w:rPr>
                <w:sz w:val="18"/>
                <w:szCs w:val="18"/>
              </w:rPr>
            </w:pPr>
            <w:r w:rsidRPr="001B28C9">
              <w:rPr>
                <w:rFonts w:eastAsia="Arial"/>
                <w:w w:val="93"/>
                <w:sz w:val="18"/>
                <w:szCs w:val="18"/>
              </w:rPr>
              <w:t>Vcco25</w:t>
            </w:r>
          </w:p>
        </w:tc>
        <w:tc>
          <w:tcPr>
            <w:tcW w:w="1398" w:type="dxa"/>
            <w:tcBorders>
              <w:bottom w:val="single" w:sz="8" w:space="0" w:color="auto"/>
              <w:right w:val="single" w:sz="8" w:space="0" w:color="auto"/>
            </w:tcBorders>
            <w:vAlign w:val="bottom"/>
          </w:tcPr>
          <w:p w14:paraId="1C6BF6CD" w14:textId="77777777" w:rsidR="000C6987" w:rsidRPr="001B28C9" w:rsidRDefault="000C6987" w:rsidP="000C6987">
            <w:pPr>
              <w:spacing w:line="168" w:lineRule="exact"/>
              <w:ind w:right="460"/>
              <w:jc w:val="right"/>
              <w:rPr>
                <w:sz w:val="18"/>
                <w:szCs w:val="18"/>
              </w:rPr>
            </w:pPr>
            <w:r w:rsidRPr="001B28C9">
              <w:rPr>
                <w:rFonts w:eastAsia="Arial"/>
                <w:sz w:val="18"/>
                <w:szCs w:val="18"/>
              </w:rPr>
              <w:t>2.50</w:t>
            </w:r>
          </w:p>
        </w:tc>
        <w:tc>
          <w:tcPr>
            <w:tcW w:w="1387" w:type="dxa"/>
            <w:tcBorders>
              <w:bottom w:val="single" w:sz="8" w:space="0" w:color="auto"/>
              <w:right w:val="single" w:sz="8" w:space="0" w:color="auto"/>
            </w:tcBorders>
            <w:vAlign w:val="bottom"/>
          </w:tcPr>
          <w:p w14:paraId="74E7D45C" w14:textId="77777777" w:rsidR="000C6987" w:rsidRPr="001B28C9" w:rsidRDefault="000C6987" w:rsidP="000C6987">
            <w:pPr>
              <w:spacing w:line="168" w:lineRule="exact"/>
              <w:jc w:val="center"/>
              <w:rPr>
                <w:sz w:val="18"/>
                <w:szCs w:val="18"/>
              </w:rPr>
            </w:pPr>
            <w:r w:rsidRPr="001B28C9">
              <w:rPr>
                <w:rFonts w:eastAsia="Arial"/>
                <w:w w:val="89"/>
                <w:sz w:val="18"/>
                <w:szCs w:val="18"/>
              </w:rPr>
              <w:t>0.20</w:t>
            </w:r>
          </w:p>
        </w:tc>
        <w:tc>
          <w:tcPr>
            <w:tcW w:w="1408" w:type="dxa"/>
            <w:tcBorders>
              <w:bottom w:val="single" w:sz="8" w:space="0" w:color="auto"/>
              <w:right w:val="single" w:sz="8" w:space="0" w:color="auto"/>
            </w:tcBorders>
            <w:vAlign w:val="bottom"/>
          </w:tcPr>
          <w:p w14:paraId="7CCACEF8" w14:textId="77777777" w:rsidR="000C6987" w:rsidRPr="001B28C9" w:rsidRDefault="000C6987" w:rsidP="000C6987">
            <w:pPr>
              <w:spacing w:line="168" w:lineRule="exact"/>
              <w:ind w:right="301"/>
              <w:jc w:val="right"/>
              <w:rPr>
                <w:sz w:val="18"/>
                <w:szCs w:val="18"/>
              </w:rPr>
            </w:pPr>
            <w:r w:rsidRPr="001B28C9">
              <w:rPr>
                <w:rFonts w:eastAsia="Arial"/>
                <w:sz w:val="18"/>
                <w:szCs w:val="18"/>
              </w:rPr>
              <w:t>0.00</w:t>
            </w:r>
          </w:p>
        </w:tc>
        <w:tc>
          <w:tcPr>
            <w:tcW w:w="1404" w:type="dxa"/>
            <w:gridSpan w:val="3"/>
            <w:tcBorders>
              <w:bottom w:val="single" w:sz="8" w:space="0" w:color="auto"/>
            </w:tcBorders>
            <w:vAlign w:val="bottom"/>
          </w:tcPr>
          <w:p w14:paraId="0B73028C" w14:textId="77777777" w:rsidR="000C6987" w:rsidRPr="001B28C9" w:rsidRDefault="000C6987" w:rsidP="000C6987">
            <w:pPr>
              <w:spacing w:line="168" w:lineRule="exact"/>
              <w:ind w:right="281"/>
              <w:jc w:val="right"/>
              <w:rPr>
                <w:sz w:val="18"/>
                <w:szCs w:val="18"/>
              </w:rPr>
            </w:pPr>
            <w:r w:rsidRPr="001B28C9">
              <w:rPr>
                <w:rFonts w:eastAsia="Arial"/>
                <w:sz w:val="18"/>
                <w:szCs w:val="18"/>
              </w:rPr>
              <w:t>0.20</w:t>
            </w:r>
          </w:p>
        </w:tc>
        <w:tc>
          <w:tcPr>
            <w:tcW w:w="20" w:type="dxa"/>
            <w:tcBorders>
              <w:bottom w:val="single" w:sz="8" w:space="0" w:color="auto"/>
            </w:tcBorders>
            <w:vAlign w:val="bottom"/>
          </w:tcPr>
          <w:p w14:paraId="5635717A" w14:textId="77777777" w:rsidR="000C6987" w:rsidRPr="001B28C9" w:rsidRDefault="000C6987" w:rsidP="000C6987">
            <w:pPr>
              <w:rPr>
                <w:sz w:val="18"/>
                <w:szCs w:val="18"/>
              </w:rPr>
            </w:pPr>
          </w:p>
        </w:tc>
      </w:tr>
      <w:tr w:rsidR="000C6987" w:rsidRPr="001B28C9" w14:paraId="061D22DE" w14:textId="77777777" w:rsidTr="000C6987">
        <w:trPr>
          <w:gridAfter w:val="1"/>
          <w:wAfter w:w="20" w:type="dxa"/>
          <w:trHeight w:val="346"/>
        </w:trPr>
        <w:tc>
          <w:tcPr>
            <w:tcW w:w="20" w:type="dxa"/>
            <w:tcBorders>
              <w:bottom w:val="single" w:sz="8" w:space="0" w:color="auto"/>
            </w:tcBorders>
            <w:vAlign w:val="bottom"/>
          </w:tcPr>
          <w:p w14:paraId="07836D10" w14:textId="77777777" w:rsidR="000C6987" w:rsidRPr="001B28C9" w:rsidRDefault="000C6987" w:rsidP="000C6987">
            <w:pPr>
              <w:rPr>
                <w:sz w:val="18"/>
                <w:szCs w:val="18"/>
              </w:rPr>
            </w:pPr>
          </w:p>
        </w:tc>
        <w:tc>
          <w:tcPr>
            <w:tcW w:w="1423" w:type="dxa"/>
            <w:tcBorders>
              <w:bottom w:val="single" w:sz="8" w:space="0" w:color="auto"/>
              <w:right w:val="single" w:sz="8" w:space="0" w:color="E7E6E6"/>
            </w:tcBorders>
            <w:shd w:val="clear" w:color="auto" w:fill="E7E6E6"/>
            <w:vAlign w:val="bottom"/>
          </w:tcPr>
          <w:p w14:paraId="57FBAE04" w14:textId="77777777" w:rsidR="000C6987" w:rsidRPr="001B28C9" w:rsidRDefault="000C6987" w:rsidP="000C6987">
            <w:pPr>
              <w:rPr>
                <w:sz w:val="18"/>
                <w:szCs w:val="18"/>
              </w:rPr>
            </w:pPr>
          </w:p>
        </w:tc>
        <w:tc>
          <w:tcPr>
            <w:tcW w:w="1398" w:type="dxa"/>
            <w:tcBorders>
              <w:bottom w:val="single" w:sz="8" w:space="0" w:color="auto"/>
              <w:right w:val="single" w:sz="8" w:space="0" w:color="E7E6E6"/>
            </w:tcBorders>
            <w:shd w:val="clear" w:color="auto" w:fill="E7E6E6"/>
            <w:vAlign w:val="bottom"/>
          </w:tcPr>
          <w:p w14:paraId="6D4FB9EC" w14:textId="77777777" w:rsidR="000C6987" w:rsidRPr="001B28C9" w:rsidRDefault="000C6987" w:rsidP="000C6987">
            <w:pPr>
              <w:rPr>
                <w:sz w:val="18"/>
                <w:szCs w:val="18"/>
              </w:rPr>
            </w:pPr>
          </w:p>
        </w:tc>
        <w:tc>
          <w:tcPr>
            <w:tcW w:w="1387" w:type="dxa"/>
            <w:tcBorders>
              <w:bottom w:val="single" w:sz="8" w:space="0" w:color="auto"/>
              <w:right w:val="single" w:sz="8" w:space="0" w:color="E7E6E6"/>
            </w:tcBorders>
            <w:shd w:val="clear" w:color="auto" w:fill="E7E6E6"/>
            <w:vAlign w:val="bottom"/>
          </w:tcPr>
          <w:p w14:paraId="269C9736" w14:textId="77777777" w:rsidR="000C6987" w:rsidRPr="001B28C9" w:rsidRDefault="000C6987" w:rsidP="000C6987">
            <w:pPr>
              <w:spacing w:line="168" w:lineRule="exact"/>
              <w:jc w:val="center"/>
              <w:rPr>
                <w:sz w:val="18"/>
                <w:szCs w:val="18"/>
              </w:rPr>
            </w:pPr>
            <w:r w:rsidRPr="001B28C9">
              <w:rPr>
                <w:rFonts w:eastAsia="Arial"/>
                <w:w w:val="99"/>
                <w:sz w:val="18"/>
                <w:szCs w:val="18"/>
              </w:rPr>
              <w:t>Protected</w:t>
            </w:r>
          </w:p>
        </w:tc>
        <w:tc>
          <w:tcPr>
            <w:tcW w:w="1408" w:type="dxa"/>
            <w:tcBorders>
              <w:bottom w:val="single" w:sz="8" w:space="0" w:color="auto"/>
              <w:right w:val="single" w:sz="8" w:space="0" w:color="E7E6E6"/>
            </w:tcBorders>
            <w:shd w:val="clear" w:color="auto" w:fill="E7E6E6"/>
            <w:vAlign w:val="bottom"/>
          </w:tcPr>
          <w:p w14:paraId="6061AB7C" w14:textId="77777777" w:rsidR="000C6987" w:rsidRPr="001B28C9" w:rsidRDefault="000C6987" w:rsidP="000C6987">
            <w:pPr>
              <w:rPr>
                <w:sz w:val="18"/>
                <w:szCs w:val="18"/>
              </w:rPr>
            </w:pPr>
          </w:p>
        </w:tc>
        <w:tc>
          <w:tcPr>
            <w:tcW w:w="30" w:type="dxa"/>
            <w:tcBorders>
              <w:bottom w:val="single" w:sz="8" w:space="0" w:color="auto"/>
            </w:tcBorders>
            <w:shd w:val="clear" w:color="auto" w:fill="E7E6E6"/>
            <w:vAlign w:val="bottom"/>
          </w:tcPr>
          <w:p w14:paraId="1DFCAF15" w14:textId="77777777" w:rsidR="000C6987" w:rsidRPr="001B28C9" w:rsidRDefault="000C6987" w:rsidP="000C6987">
            <w:pPr>
              <w:rPr>
                <w:sz w:val="18"/>
                <w:szCs w:val="18"/>
              </w:rPr>
            </w:pPr>
          </w:p>
        </w:tc>
        <w:tc>
          <w:tcPr>
            <w:tcW w:w="1354" w:type="dxa"/>
            <w:tcBorders>
              <w:bottom w:val="single" w:sz="8" w:space="0" w:color="auto"/>
            </w:tcBorders>
            <w:shd w:val="clear" w:color="auto" w:fill="E7E6E6"/>
            <w:vAlign w:val="bottom"/>
          </w:tcPr>
          <w:p w14:paraId="01D575D9" w14:textId="77777777" w:rsidR="000C6987" w:rsidRPr="001B28C9" w:rsidRDefault="000C6987" w:rsidP="000C6987">
            <w:pPr>
              <w:rPr>
                <w:sz w:val="18"/>
                <w:szCs w:val="18"/>
              </w:rPr>
            </w:pPr>
          </w:p>
        </w:tc>
        <w:tc>
          <w:tcPr>
            <w:tcW w:w="20" w:type="dxa"/>
            <w:tcBorders>
              <w:bottom w:val="single" w:sz="8" w:space="0" w:color="auto"/>
            </w:tcBorders>
            <w:vAlign w:val="bottom"/>
          </w:tcPr>
          <w:p w14:paraId="7516C8AA" w14:textId="77777777" w:rsidR="000C6987" w:rsidRPr="001B28C9" w:rsidRDefault="000C6987" w:rsidP="000C6987">
            <w:pPr>
              <w:rPr>
                <w:sz w:val="18"/>
                <w:szCs w:val="18"/>
              </w:rPr>
            </w:pPr>
          </w:p>
        </w:tc>
      </w:tr>
      <w:tr w:rsidR="000C6987" w:rsidRPr="001B28C9" w14:paraId="58AF6656" w14:textId="77777777" w:rsidTr="000C6987">
        <w:trPr>
          <w:gridAfter w:val="1"/>
          <w:wAfter w:w="20" w:type="dxa"/>
          <w:trHeight w:val="307"/>
        </w:trPr>
        <w:tc>
          <w:tcPr>
            <w:tcW w:w="20" w:type="dxa"/>
            <w:tcBorders>
              <w:top w:val="single" w:sz="8" w:space="0" w:color="auto"/>
            </w:tcBorders>
            <w:vAlign w:val="bottom"/>
          </w:tcPr>
          <w:p w14:paraId="26CF417E" w14:textId="77777777" w:rsidR="000C6987" w:rsidRPr="001B28C9" w:rsidRDefault="000C6987" w:rsidP="000C6987">
            <w:pPr>
              <w:rPr>
                <w:sz w:val="18"/>
                <w:szCs w:val="18"/>
              </w:rPr>
            </w:pPr>
          </w:p>
        </w:tc>
        <w:tc>
          <w:tcPr>
            <w:tcW w:w="1423" w:type="dxa"/>
            <w:tcBorders>
              <w:top w:val="single" w:sz="8" w:space="0" w:color="auto"/>
              <w:right w:val="single" w:sz="8" w:space="0" w:color="auto"/>
            </w:tcBorders>
            <w:shd w:val="clear" w:color="auto" w:fill="E7E6E6"/>
            <w:vAlign w:val="bottom"/>
          </w:tcPr>
          <w:p w14:paraId="78104401" w14:textId="77777777" w:rsidR="000C6987" w:rsidRPr="001B28C9" w:rsidRDefault="000C6987" w:rsidP="000C6987">
            <w:pPr>
              <w:spacing w:line="154" w:lineRule="exact"/>
              <w:ind w:left="120"/>
              <w:jc w:val="center"/>
              <w:rPr>
                <w:sz w:val="18"/>
                <w:szCs w:val="18"/>
              </w:rPr>
            </w:pPr>
            <w:r w:rsidRPr="001B28C9">
              <w:rPr>
                <w:rFonts w:eastAsia="Arial"/>
                <w:sz w:val="18"/>
                <w:szCs w:val="18"/>
              </w:rPr>
              <w:t>Supply</w:t>
            </w:r>
          </w:p>
        </w:tc>
        <w:tc>
          <w:tcPr>
            <w:tcW w:w="1398" w:type="dxa"/>
            <w:tcBorders>
              <w:top w:val="single" w:sz="8" w:space="0" w:color="auto"/>
              <w:right w:val="single" w:sz="8" w:space="0" w:color="auto"/>
            </w:tcBorders>
            <w:shd w:val="clear" w:color="auto" w:fill="E7E6E6"/>
            <w:vAlign w:val="bottom"/>
          </w:tcPr>
          <w:p w14:paraId="230DD446" w14:textId="77777777" w:rsidR="000C6987" w:rsidRPr="001B28C9" w:rsidRDefault="000C6987" w:rsidP="000C6987">
            <w:pPr>
              <w:spacing w:line="154" w:lineRule="exact"/>
              <w:ind w:right="-161"/>
              <w:jc w:val="center"/>
              <w:rPr>
                <w:sz w:val="18"/>
                <w:szCs w:val="18"/>
              </w:rPr>
            </w:pPr>
            <w:r w:rsidRPr="001B28C9">
              <w:rPr>
                <w:rFonts w:eastAsia="Arial"/>
                <w:sz w:val="18"/>
                <w:szCs w:val="18"/>
              </w:rPr>
              <w:t>Supply</w:t>
            </w:r>
          </w:p>
        </w:tc>
        <w:tc>
          <w:tcPr>
            <w:tcW w:w="1387" w:type="dxa"/>
            <w:tcBorders>
              <w:top w:val="single" w:sz="8" w:space="0" w:color="auto"/>
              <w:right w:val="single" w:sz="8" w:space="0" w:color="auto"/>
            </w:tcBorders>
            <w:shd w:val="clear" w:color="auto" w:fill="E7E6E6"/>
            <w:vAlign w:val="bottom"/>
          </w:tcPr>
          <w:p w14:paraId="64954949" w14:textId="77777777" w:rsidR="000C6987" w:rsidRPr="001B28C9" w:rsidRDefault="000C6987" w:rsidP="000C6987">
            <w:pPr>
              <w:spacing w:line="154" w:lineRule="exact"/>
              <w:jc w:val="center"/>
              <w:rPr>
                <w:sz w:val="18"/>
                <w:szCs w:val="18"/>
              </w:rPr>
            </w:pPr>
            <w:r w:rsidRPr="001B28C9">
              <w:rPr>
                <w:rFonts w:eastAsia="Arial"/>
                <w:sz w:val="18"/>
                <w:szCs w:val="18"/>
              </w:rPr>
              <w:t>Total</w:t>
            </w:r>
          </w:p>
        </w:tc>
        <w:tc>
          <w:tcPr>
            <w:tcW w:w="1408" w:type="dxa"/>
            <w:tcBorders>
              <w:top w:val="single" w:sz="8" w:space="0" w:color="auto"/>
              <w:right w:val="single" w:sz="8" w:space="0" w:color="auto"/>
            </w:tcBorders>
            <w:shd w:val="clear" w:color="auto" w:fill="E7E6E6"/>
            <w:vAlign w:val="bottom"/>
          </w:tcPr>
          <w:p w14:paraId="4E2956C7" w14:textId="77777777" w:rsidR="000C6987" w:rsidRPr="001B28C9" w:rsidRDefault="000C6987" w:rsidP="000C6987">
            <w:pPr>
              <w:spacing w:line="154" w:lineRule="exact"/>
              <w:ind w:left="100"/>
              <w:jc w:val="center"/>
              <w:rPr>
                <w:sz w:val="18"/>
                <w:szCs w:val="18"/>
              </w:rPr>
            </w:pPr>
            <w:r w:rsidRPr="001B28C9">
              <w:rPr>
                <w:rFonts w:eastAsia="Arial"/>
                <w:sz w:val="18"/>
                <w:szCs w:val="18"/>
              </w:rPr>
              <w:t>Dynamic</w:t>
            </w:r>
          </w:p>
        </w:tc>
        <w:tc>
          <w:tcPr>
            <w:tcW w:w="30" w:type="dxa"/>
            <w:tcBorders>
              <w:top w:val="single" w:sz="8" w:space="0" w:color="auto"/>
            </w:tcBorders>
            <w:vAlign w:val="bottom"/>
          </w:tcPr>
          <w:p w14:paraId="22F2E14B" w14:textId="77777777" w:rsidR="000C6987" w:rsidRPr="001B28C9" w:rsidRDefault="000C6987" w:rsidP="000C6987">
            <w:pPr>
              <w:jc w:val="center"/>
              <w:rPr>
                <w:sz w:val="18"/>
                <w:szCs w:val="18"/>
              </w:rPr>
            </w:pPr>
          </w:p>
        </w:tc>
        <w:tc>
          <w:tcPr>
            <w:tcW w:w="1354" w:type="dxa"/>
            <w:tcBorders>
              <w:top w:val="single" w:sz="8" w:space="0" w:color="auto"/>
            </w:tcBorders>
            <w:shd w:val="clear" w:color="auto" w:fill="E7E6E6"/>
            <w:vAlign w:val="bottom"/>
          </w:tcPr>
          <w:p w14:paraId="5AB9BB48" w14:textId="77777777" w:rsidR="000C6987" w:rsidRPr="001B28C9" w:rsidRDefault="000C6987" w:rsidP="000C6987">
            <w:pPr>
              <w:spacing w:line="154" w:lineRule="exact"/>
              <w:ind w:left="100"/>
              <w:jc w:val="center"/>
              <w:rPr>
                <w:sz w:val="18"/>
                <w:szCs w:val="18"/>
              </w:rPr>
            </w:pPr>
            <w:r w:rsidRPr="001B28C9">
              <w:rPr>
                <w:rFonts w:eastAsia="Arial"/>
                <w:sz w:val="18"/>
                <w:szCs w:val="18"/>
              </w:rPr>
              <w:t>Quiescent</w:t>
            </w:r>
          </w:p>
        </w:tc>
        <w:tc>
          <w:tcPr>
            <w:tcW w:w="20" w:type="dxa"/>
            <w:tcBorders>
              <w:top w:val="single" w:sz="8" w:space="0" w:color="auto"/>
            </w:tcBorders>
            <w:vAlign w:val="bottom"/>
          </w:tcPr>
          <w:p w14:paraId="2252AC79" w14:textId="77777777" w:rsidR="000C6987" w:rsidRPr="001B28C9" w:rsidRDefault="000C6987" w:rsidP="000C6987">
            <w:pPr>
              <w:rPr>
                <w:sz w:val="18"/>
                <w:szCs w:val="18"/>
              </w:rPr>
            </w:pPr>
          </w:p>
        </w:tc>
      </w:tr>
      <w:tr w:rsidR="000C6987" w:rsidRPr="001B28C9" w14:paraId="6C26F62A" w14:textId="77777777" w:rsidTr="000C6987">
        <w:trPr>
          <w:gridAfter w:val="1"/>
          <w:wAfter w:w="20" w:type="dxa"/>
          <w:trHeight w:val="325"/>
        </w:trPr>
        <w:tc>
          <w:tcPr>
            <w:tcW w:w="20" w:type="dxa"/>
            <w:vAlign w:val="bottom"/>
          </w:tcPr>
          <w:p w14:paraId="5BF5DCEA" w14:textId="77777777" w:rsidR="000C6987" w:rsidRPr="001B28C9" w:rsidRDefault="000C6987" w:rsidP="000C6987">
            <w:pPr>
              <w:rPr>
                <w:sz w:val="18"/>
                <w:szCs w:val="18"/>
              </w:rPr>
            </w:pPr>
          </w:p>
        </w:tc>
        <w:tc>
          <w:tcPr>
            <w:tcW w:w="1423" w:type="dxa"/>
            <w:tcBorders>
              <w:right w:val="single" w:sz="8" w:space="0" w:color="auto"/>
            </w:tcBorders>
            <w:shd w:val="clear" w:color="auto" w:fill="E7E6E6"/>
            <w:vAlign w:val="bottom"/>
          </w:tcPr>
          <w:p w14:paraId="0228D786" w14:textId="77777777" w:rsidR="000C6987" w:rsidRPr="001B28C9" w:rsidRDefault="000C6987" w:rsidP="000C6987">
            <w:pPr>
              <w:spacing w:line="180" w:lineRule="exact"/>
              <w:ind w:left="120"/>
              <w:jc w:val="center"/>
              <w:rPr>
                <w:sz w:val="18"/>
                <w:szCs w:val="18"/>
              </w:rPr>
            </w:pPr>
            <w:r w:rsidRPr="001B28C9">
              <w:rPr>
                <w:rFonts w:eastAsia="Arial"/>
                <w:sz w:val="18"/>
                <w:szCs w:val="18"/>
              </w:rPr>
              <w:t>Source</w:t>
            </w:r>
          </w:p>
        </w:tc>
        <w:tc>
          <w:tcPr>
            <w:tcW w:w="1398" w:type="dxa"/>
            <w:tcBorders>
              <w:right w:val="single" w:sz="8" w:space="0" w:color="auto"/>
            </w:tcBorders>
            <w:shd w:val="clear" w:color="auto" w:fill="E7E6E6"/>
            <w:vAlign w:val="bottom"/>
          </w:tcPr>
          <w:p w14:paraId="73E0F356" w14:textId="77777777" w:rsidR="000C6987" w:rsidRPr="001B28C9" w:rsidRDefault="000C6987" w:rsidP="000C6987">
            <w:pPr>
              <w:spacing w:line="180" w:lineRule="exact"/>
              <w:ind w:right="-161"/>
              <w:jc w:val="center"/>
              <w:rPr>
                <w:sz w:val="18"/>
                <w:szCs w:val="18"/>
              </w:rPr>
            </w:pPr>
            <w:r w:rsidRPr="001B28C9">
              <w:rPr>
                <w:rFonts w:eastAsia="Arial"/>
                <w:sz w:val="18"/>
                <w:szCs w:val="18"/>
              </w:rPr>
              <w:t>Voltage</w:t>
            </w:r>
          </w:p>
        </w:tc>
        <w:tc>
          <w:tcPr>
            <w:tcW w:w="1387" w:type="dxa"/>
            <w:tcBorders>
              <w:right w:val="single" w:sz="8" w:space="0" w:color="auto"/>
            </w:tcBorders>
            <w:shd w:val="clear" w:color="auto" w:fill="E7E6E6"/>
            <w:vAlign w:val="bottom"/>
          </w:tcPr>
          <w:p w14:paraId="17E42B46"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1408" w:type="dxa"/>
            <w:tcBorders>
              <w:right w:val="single" w:sz="8" w:space="0" w:color="auto"/>
            </w:tcBorders>
            <w:shd w:val="clear" w:color="auto" w:fill="E7E6E6"/>
            <w:vAlign w:val="bottom"/>
          </w:tcPr>
          <w:p w14:paraId="275CDEBE"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30" w:type="dxa"/>
            <w:vAlign w:val="bottom"/>
          </w:tcPr>
          <w:p w14:paraId="30D9EF59" w14:textId="77777777" w:rsidR="000C6987" w:rsidRPr="001B28C9" w:rsidRDefault="000C6987" w:rsidP="000C6987">
            <w:pPr>
              <w:jc w:val="center"/>
              <w:rPr>
                <w:sz w:val="18"/>
                <w:szCs w:val="18"/>
              </w:rPr>
            </w:pPr>
          </w:p>
        </w:tc>
        <w:tc>
          <w:tcPr>
            <w:tcW w:w="1354" w:type="dxa"/>
            <w:shd w:val="clear" w:color="auto" w:fill="E7E6E6"/>
            <w:vAlign w:val="bottom"/>
          </w:tcPr>
          <w:p w14:paraId="33BFF862" w14:textId="77777777" w:rsidR="000C6987" w:rsidRPr="001B28C9" w:rsidRDefault="000C6987" w:rsidP="000C6987">
            <w:pPr>
              <w:spacing w:line="180" w:lineRule="exact"/>
              <w:ind w:left="100"/>
              <w:jc w:val="center"/>
              <w:rPr>
                <w:sz w:val="18"/>
                <w:szCs w:val="18"/>
              </w:rPr>
            </w:pPr>
            <w:r w:rsidRPr="001B28C9">
              <w:rPr>
                <w:rFonts w:eastAsia="Arial"/>
                <w:sz w:val="18"/>
                <w:szCs w:val="18"/>
              </w:rPr>
              <w:t>Current</w:t>
            </w:r>
          </w:p>
        </w:tc>
        <w:tc>
          <w:tcPr>
            <w:tcW w:w="20" w:type="dxa"/>
            <w:vAlign w:val="bottom"/>
          </w:tcPr>
          <w:p w14:paraId="66A89347" w14:textId="77777777" w:rsidR="000C6987" w:rsidRPr="001B28C9" w:rsidRDefault="000C6987" w:rsidP="000C6987">
            <w:pPr>
              <w:rPr>
                <w:sz w:val="18"/>
                <w:szCs w:val="18"/>
              </w:rPr>
            </w:pPr>
          </w:p>
        </w:tc>
      </w:tr>
      <w:tr w:rsidR="000C6987" w:rsidRPr="001B28C9" w14:paraId="2D1D554E" w14:textId="77777777" w:rsidTr="000C6987">
        <w:trPr>
          <w:gridAfter w:val="1"/>
          <w:wAfter w:w="20" w:type="dxa"/>
          <w:trHeight w:val="359"/>
        </w:trPr>
        <w:tc>
          <w:tcPr>
            <w:tcW w:w="20" w:type="dxa"/>
            <w:tcBorders>
              <w:bottom w:val="single" w:sz="8" w:space="0" w:color="auto"/>
            </w:tcBorders>
            <w:vAlign w:val="bottom"/>
          </w:tcPr>
          <w:p w14:paraId="2DBE8E43" w14:textId="77777777" w:rsidR="000C6987" w:rsidRPr="001B28C9" w:rsidRDefault="000C6987" w:rsidP="000C6987">
            <w:pPr>
              <w:rPr>
                <w:sz w:val="18"/>
                <w:szCs w:val="18"/>
              </w:rPr>
            </w:pPr>
          </w:p>
        </w:tc>
        <w:tc>
          <w:tcPr>
            <w:tcW w:w="1423" w:type="dxa"/>
            <w:tcBorders>
              <w:bottom w:val="single" w:sz="8" w:space="0" w:color="auto"/>
              <w:right w:val="single" w:sz="8" w:space="0" w:color="auto"/>
            </w:tcBorders>
            <w:shd w:val="clear" w:color="auto" w:fill="E7E6E6"/>
            <w:vAlign w:val="bottom"/>
          </w:tcPr>
          <w:p w14:paraId="0264747D" w14:textId="77777777" w:rsidR="000C6987" w:rsidRPr="001B28C9" w:rsidRDefault="000C6987" w:rsidP="000C6987">
            <w:pPr>
              <w:jc w:val="center"/>
              <w:rPr>
                <w:sz w:val="18"/>
                <w:szCs w:val="18"/>
              </w:rPr>
            </w:pPr>
          </w:p>
        </w:tc>
        <w:tc>
          <w:tcPr>
            <w:tcW w:w="1398" w:type="dxa"/>
            <w:tcBorders>
              <w:bottom w:val="single" w:sz="8" w:space="0" w:color="auto"/>
              <w:right w:val="single" w:sz="8" w:space="0" w:color="auto"/>
            </w:tcBorders>
            <w:shd w:val="clear" w:color="auto" w:fill="E7E6E6"/>
            <w:vAlign w:val="bottom"/>
          </w:tcPr>
          <w:p w14:paraId="62D59236" w14:textId="77777777" w:rsidR="000C6987" w:rsidRPr="001B28C9" w:rsidRDefault="000C6987" w:rsidP="000C6987">
            <w:pPr>
              <w:ind w:right="-161"/>
              <w:jc w:val="center"/>
              <w:rPr>
                <w:sz w:val="18"/>
                <w:szCs w:val="18"/>
              </w:rPr>
            </w:pPr>
          </w:p>
        </w:tc>
        <w:tc>
          <w:tcPr>
            <w:tcW w:w="1387" w:type="dxa"/>
            <w:tcBorders>
              <w:bottom w:val="single" w:sz="8" w:space="0" w:color="auto"/>
              <w:right w:val="single" w:sz="8" w:space="0" w:color="auto"/>
            </w:tcBorders>
            <w:shd w:val="clear" w:color="auto" w:fill="E7E6E6"/>
            <w:vAlign w:val="bottom"/>
          </w:tcPr>
          <w:p w14:paraId="3657014E" w14:textId="77777777" w:rsidR="000C6987" w:rsidRPr="001B28C9" w:rsidRDefault="000C6987" w:rsidP="000C6987">
            <w:pPr>
              <w:jc w:val="center"/>
              <w:rPr>
                <w:sz w:val="18"/>
                <w:szCs w:val="18"/>
              </w:rPr>
            </w:pPr>
            <w:r w:rsidRPr="001B28C9">
              <w:rPr>
                <w:sz w:val="18"/>
                <w:szCs w:val="18"/>
              </w:rPr>
              <w:t>(mA)</w:t>
            </w:r>
          </w:p>
        </w:tc>
        <w:tc>
          <w:tcPr>
            <w:tcW w:w="1408" w:type="dxa"/>
            <w:tcBorders>
              <w:bottom w:val="single" w:sz="8" w:space="0" w:color="auto"/>
              <w:right w:val="single" w:sz="8" w:space="0" w:color="auto"/>
            </w:tcBorders>
            <w:shd w:val="clear" w:color="auto" w:fill="E7E6E6"/>
            <w:vAlign w:val="bottom"/>
          </w:tcPr>
          <w:p w14:paraId="42D9D617" w14:textId="77777777" w:rsidR="000C6987" w:rsidRPr="001B28C9" w:rsidRDefault="000C6987" w:rsidP="000C6987">
            <w:pPr>
              <w:ind w:left="100"/>
              <w:jc w:val="center"/>
              <w:rPr>
                <w:sz w:val="18"/>
                <w:szCs w:val="18"/>
              </w:rPr>
            </w:pPr>
            <w:r w:rsidRPr="001B28C9">
              <w:rPr>
                <w:rFonts w:eastAsia="Arial"/>
                <w:sz w:val="18"/>
                <w:szCs w:val="18"/>
              </w:rPr>
              <w:t>(mA)</w:t>
            </w:r>
          </w:p>
        </w:tc>
        <w:tc>
          <w:tcPr>
            <w:tcW w:w="30" w:type="dxa"/>
            <w:tcBorders>
              <w:bottom w:val="single" w:sz="8" w:space="0" w:color="auto"/>
            </w:tcBorders>
            <w:vAlign w:val="bottom"/>
          </w:tcPr>
          <w:p w14:paraId="39F71882" w14:textId="77777777" w:rsidR="000C6987" w:rsidRPr="001B28C9" w:rsidRDefault="000C6987" w:rsidP="000C6987">
            <w:pPr>
              <w:jc w:val="center"/>
              <w:rPr>
                <w:sz w:val="18"/>
                <w:szCs w:val="18"/>
              </w:rPr>
            </w:pPr>
          </w:p>
        </w:tc>
        <w:tc>
          <w:tcPr>
            <w:tcW w:w="1354" w:type="dxa"/>
            <w:tcBorders>
              <w:bottom w:val="single" w:sz="8" w:space="0" w:color="auto"/>
            </w:tcBorders>
            <w:shd w:val="clear" w:color="auto" w:fill="E7E6E6"/>
            <w:vAlign w:val="bottom"/>
          </w:tcPr>
          <w:p w14:paraId="5773F922" w14:textId="77777777" w:rsidR="000C6987" w:rsidRPr="001B28C9" w:rsidRDefault="000C6987" w:rsidP="000C6987">
            <w:pPr>
              <w:ind w:left="100"/>
              <w:jc w:val="center"/>
              <w:rPr>
                <w:sz w:val="18"/>
                <w:szCs w:val="18"/>
              </w:rPr>
            </w:pPr>
            <w:r w:rsidRPr="001B28C9">
              <w:rPr>
                <w:rFonts w:eastAsia="Arial"/>
                <w:sz w:val="18"/>
                <w:szCs w:val="18"/>
              </w:rPr>
              <w:t>(mA)</w:t>
            </w:r>
          </w:p>
        </w:tc>
        <w:tc>
          <w:tcPr>
            <w:tcW w:w="20" w:type="dxa"/>
            <w:tcBorders>
              <w:bottom w:val="single" w:sz="8" w:space="0" w:color="auto"/>
            </w:tcBorders>
            <w:vAlign w:val="bottom"/>
          </w:tcPr>
          <w:p w14:paraId="17297940" w14:textId="77777777" w:rsidR="000C6987" w:rsidRPr="001B28C9" w:rsidRDefault="000C6987" w:rsidP="000C6987">
            <w:pPr>
              <w:rPr>
                <w:sz w:val="18"/>
                <w:szCs w:val="18"/>
              </w:rPr>
            </w:pPr>
          </w:p>
        </w:tc>
      </w:tr>
      <w:tr w:rsidR="000C6987" w:rsidRPr="001B28C9" w14:paraId="63998BD1" w14:textId="77777777" w:rsidTr="000C6987">
        <w:trPr>
          <w:gridAfter w:val="1"/>
          <w:wAfter w:w="20" w:type="dxa"/>
          <w:trHeight w:val="310"/>
        </w:trPr>
        <w:tc>
          <w:tcPr>
            <w:tcW w:w="20" w:type="dxa"/>
            <w:tcBorders>
              <w:bottom w:val="single" w:sz="8" w:space="0" w:color="auto"/>
            </w:tcBorders>
            <w:vAlign w:val="bottom"/>
          </w:tcPr>
          <w:p w14:paraId="595E6EFF"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16D5086D" w14:textId="77777777" w:rsidR="000C6987" w:rsidRPr="001B28C9" w:rsidRDefault="000C6987" w:rsidP="000C6987">
            <w:pPr>
              <w:spacing w:line="173" w:lineRule="exact"/>
              <w:jc w:val="center"/>
              <w:rPr>
                <w:sz w:val="18"/>
                <w:szCs w:val="18"/>
              </w:rPr>
            </w:pPr>
            <w:r w:rsidRPr="001B28C9">
              <w:rPr>
                <w:rFonts w:eastAsia="Arial"/>
                <w:sz w:val="18"/>
                <w:szCs w:val="18"/>
              </w:rPr>
              <w:t>Vccint</w:t>
            </w:r>
          </w:p>
        </w:tc>
        <w:tc>
          <w:tcPr>
            <w:tcW w:w="1398" w:type="dxa"/>
            <w:tcBorders>
              <w:bottom w:val="single" w:sz="8" w:space="0" w:color="auto"/>
              <w:right w:val="single" w:sz="8" w:space="0" w:color="auto"/>
            </w:tcBorders>
            <w:vAlign w:val="bottom"/>
          </w:tcPr>
          <w:p w14:paraId="05B104A2" w14:textId="77777777" w:rsidR="000C6987" w:rsidRPr="001B28C9" w:rsidRDefault="000C6987" w:rsidP="000C6987">
            <w:pPr>
              <w:spacing w:line="173" w:lineRule="exact"/>
              <w:ind w:right="321"/>
              <w:jc w:val="right"/>
              <w:rPr>
                <w:sz w:val="18"/>
                <w:szCs w:val="18"/>
              </w:rPr>
            </w:pPr>
            <w:r w:rsidRPr="001B28C9">
              <w:rPr>
                <w:rFonts w:eastAsia="Arial"/>
                <w:sz w:val="18"/>
                <w:szCs w:val="18"/>
              </w:rPr>
              <w:t>1.20</w:t>
            </w:r>
          </w:p>
        </w:tc>
        <w:tc>
          <w:tcPr>
            <w:tcW w:w="1387" w:type="dxa"/>
            <w:tcBorders>
              <w:bottom w:val="single" w:sz="8" w:space="0" w:color="auto"/>
              <w:right w:val="single" w:sz="8" w:space="0" w:color="auto"/>
            </w:tcBorders>
            <w:vAlign w:val="bottom"/>
          </w:tcPr>
          <w:p w14:paraId="730B75D1" w14:textId="77777777" w:rsidR="000C6987" w:rsidRPr="001B28C9" w:rsidRDefault="000C6987" w:rsidP="000C6987">
            <w:pPr>
              <w:spacing w:line="173" w:lineRule="exact"/>
              <w:jc w:val="center"/>
              <w:rPr>
                <w:sz w:val="18"/>
                <w:szCs w:val="18"/>
              </w:rPr>
            </w:pPr>
            <w:r w:rsidRPr="001B28C9">
              <w:rPr>
                <w:rFonts w:eastAsia="Arial"/>
                <w:w w:val="89"/>
                <w:sz w:val="18"/>
                <w:szCs w:val="18"/>
              </w:rPr>
              <w:t>3.16</w:t>
            </w:r>
          </w:p>
        </w:tc>
        <w:tc>
          <w:tcPr>
            <w:tcW w:w="1408" w:type="dxa"/>
            <w:tcBorders>
              <w:bottom w:val="single" w:sz="8" w:space="0" w:color="auto"/>
              <w:right w:val="single" w:sz="8" w:space="0" w:color="auto"/>
            </w:tcBorders>
            <w:vAlign w:val="bottom"/>
          </w:tcPr>
          <w:p w14:paraId="19B3D142" w14:textId="77777777" w:rsidR="000C6987" w:rsidRPr="001B28C9" w:rsidRDefault="000C6987" w:rsidP="000C6987">
            <w:pPr>
              <w:spacing w:line="173" w:lineRule="exact"/>
              <w:ind w:right="301"/>
              <w:jc w:val="right"/>
              <w:rPr>
                <w:sz w:val="18"/>
                <w:szCs w:val="18"/>
              </w:rPr>
            </w:pPr>
            <w:r w:rsidRPr="001B28C9">
              <w:rPr>
                <w:rFonts w:eastAsia="Arial"/>
                <w:sz w:val="18"/>
                <w:szCs w:val="18"/>
              </w:rPr>
              <w:t>1.14</w:t>
            </w:r>
          </w:p>
        </w:tc>
        <w:tc>
          <w:tcPr>
            <w:tcW w:w="30" w:type="dxa"/>
            <w:tcBorders>
              <w:bottom w:val="single" w:sz="8" w:space="0" w:color="auto"/>
            </w:tcBorders>
            <w:vAlign w:val="bottom"/>
          </w:tcPr>
          <w:p w14:paraId="226F8E0C" w14:textId="77777777" w:rsidR="000C6987" w:rsidRPr="001B28C9" w:rsidRDefault="000C6987" w:rsidP="000C6987">
            <w:pPr>
              <w:rPr>
                <w:sz w:val="18"/>
                <w:szCs w:val="18"/>
              </w:rPr>
            </w:pPr>
          </w:p>
        </w:tc>
        <w:tc>
          <w:tcPr>
            <w:tcW w:w="1354" w:type="dxa"/>
            <w:tcBorders>
              <w:bottom w:val="single" w:sz="8" w:space="0" w:color="auto"/>
            </w:tcBorders>
            <w:vAlign w:val="bottom"/>
          </w:tcPr>
          <w:p w14:paraId="2CA91743" w14:textId="77777777" w:rsidR="000C6987" w:rsidRPr="001B28C9" w:rsidRDefault="000C6987" w:rsidP="000C6987">
            <w:pPr>
              <w:spacing w:line="173" w:lineRule="exact"/>
              <w:ind w:right="281"/>
              <w:jc w:val="right"/>
              <w:rPr>
                <w:sz w:val="18"/>
                <w:szCs w:val="18"/>
              </w:rPr>
            </w:pPr>
            <w:r w:rsidRPr="001B28C9">
              <w:rPr>
                <w:rFonts w:eastAsia="Arial"/>
                <w:sz w:val="18"/>
                <w:szCs w:val="18"/>
              </w:rPr>
              <w:t>2.02</w:t>
            </w:r>
          </w:p>
        </w:tc>
        <w:tc>
          <w:tcPr>
            <w:tcW w:w="20" w:type="dxa"/>
            <w:tcBorders>
              <w:bottom w:val="single" w:sz="8" w:space="0" w:color="auto"/>
            </w:tcBorders>
            <w:vAlign w:val="bottom"/>
          </w:tcPr>
          <w:p w14:paraId="6DEE21F4" w14:textId="77777777" w:rsidR="000C6987" w:rsidRPr="001B28C9" w:rsidRDefault="000C6987" w:rsidP="000C6987">
            <w:pPr>
              <w:rPr>
                <w:sz w:val="18"/>
                <w:szCs w:val="18"/>
              </w:rPr>
            </w:pPr>
          </w:p>
        </w:tc>
      </w:tr>
      <w:tr w:rsidR="000C6987" w:rsidRPr="001B28C9" w14:paraId="75E0468F" w14:textId="77777777" w:rsidTr="000C6987">
        <w:trPr>
          <w:trHeight w:val="303"/>
        </w:trPr>
        <w:tc>
          <w:tcPr>
            <w:tcW w:w="20" w:type="dxa"/>
            <w:tcBorders>
              <w:bottom w:val="single" w:sz="8" w:space="0" w:color="auto"/>
            </w:tcBorders>
            <w:vAlign w:val="bottom"/>
          </w:tcPr>
          <w:p w14:paraId="1495CCA3"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51D8386B" w14:textId="77777777" w:rsidR="000C6987" w:rsidRPr="001B28C9" w:rsidRDefault="000C6987" w:rsidP="000C6987">
            <w:pPr>
              <w:spacing w:line="168" w:lineRule="exact"/>
              <w:jc w:val="center"/>
              <w:rPr>
                <w:sz w:val="18"/>
                <w:szCs w:val="18"/>
              </w:rPr>
            </w:pPr>
            <w:r w:rsidRPr="001B28C9">
              <w:rPr>
                <w:rFonts w:eastAsia="Arial"/>
                <w:w w:val="95"/>
                <w:sz w:val="18"/>
                <w:szCs w:val="18"/>
              </w:rPr>
              <w:t>Vccaux</w:t>
            </w:r>
          </w:p>
        </w:tc>
        <w:tc>
          <w:tcPr>
            <w:tcW w:w="1398" w:type="dxa"/>
            <w:tcBorders>
              <w:bottom w:val="single" w:sz="8" w:space="0" w:color="auto"/>
              <w:right w:val="single" w:sz="8" w:space="0" w:color="auto"/>
            </w:tcBorders>
            <w:vAlign w:val="bottom"/>
          </w:tcPr>
          <w:p w14:paraId="6EF94B57" w14:textId="77777777" w:rsidR="000C6987" w:rsidRPr="001B28C9" w:rsidRDefault="000C6987" w:rsidP="000C6987">
            <w:pPr>
              <w:spacing w:line="168" w:lineRule="exact"/>
              <w:ind w:right="321"/>
              <w:jc w:val="right"/>
              <w:rPr>
                <w:sz w:val="18"/>
                <w:szCs w:val="18"/>
              </w:rPr>
            </w:pPr>
            <w:r w:rsidRPr="001B28C9">
              <w:rPr>
                <w:rFonts w:eastAsia="Arial"/>
                <w:sz w:val="18"/>
                <w:szCs w:val="18"/>
              </w:rPr>
              <w:t>2.50</w:t>
            </w:r>
          </w:p>
        </w:tc>
        <w:tc>
          <w:tcPr>
            <w:tcW w:w="1387" w:type="dxa"/>
            <w:tcBorders>
              <w:bottom w:val="single" w:sz="8" w:space="0" w:color="auto"/>
              <w:right w:val="single" w:sz="8" w:space="0" w:color="auto"/>
            </w:tcBorders>
            <w:vAlign w:val="bottom"/>
          </w:tcPr>
          <w:p w14:paraId="6CCC4D14" w14:textId="77777777" w:rsidR="000C6987" w:rsidRPr="001B28C9" w:rsidRDefault="000C6987" w:rsidP="000C6987">
            <w:pPr>
              <w:spacing w:line="168" w:lineRule="exact"/>
              <w:jc w:val="center"/>
              <w:rPr>
                <w:sz w:val="18"/>
                <w:szCs w:val="18"/>
              </w:rPr>
            </w:pPr>
            <w:r w:rsidRPr="001B28C9">
              <w:rPr>
                <w:rFonts w:eastAsia="Arial"/>
                <w:w w:val="89"/>
                <w:sz w:val="18"/>
                <w:szCs w:val="18"/>
              </w:rPr>
              <w:t>3.00</w:t>
            </w:r>
          </w:p>
        </w:tc>
        <w:tc>
          <w:tcPr>
            <w:tcW w:w="1408" w:type="dxa"/>
            <w:tcBorders>
              <w:bottom w:val="single" w:sz="8" w:space="0" w:color="auto"/>
              <w:right w:val="single" w:sz="8" w:space="0" w:color="auto"/>
            </w:tcBorders>
            <w:vAlign w:val="bottom"/>
          </w:tcPr>
          <w:p w14:paraId="74B5D77F" w14:textId="77777777" w:rsidR="000C6987" w:rsidRPr="001B28C9" w:rsidRDefault="000C6987" w:rsidP="000C6987">
            <w:pPr>
              <w:spacing w:line="168" w:lineRule="exact"/>
              <w:ind w:right="301"/>
              <w:jc w:val="right"/>
              <w:rPr>
                <w:sz w:val="18"/>
                <w:szCs w:val="18"/>
              </w:rPr>
            </w:pPr>
            <w:r w:rsidRPr="001B28C9">
              <w:rPr>
                <w:rFonts w:eastAsia="Arial"/>
                <w:sz w:val="18"/>
                <w:szCs w:val="18"/>
              </w:rPr>
              <w:t>0.00</w:t>
            </w:r>
          </w:p>
        </w:tc>
        <w:tc>
          <w:tcPr>
            <w:tcW w:w="1404" w:type="dxa"/>
            <w:gridSpan w:val="3"/>
            <w:tcBorders>
              <w:bottom w:val="single" w:sz="8" w:space="0" w:color="auto"/>
            </w:tcBorders>
            <w:vAlign w:val="bottom"/>
          </w:tcPr>
          <w:p w14:paraId="7F191E3E" w14:textId="77777777" w:rsidR="000C6987" w:rsidRPr="001B28C9" w:rsidRDefault="000C6987" w:rsidP="000C6987">
            <w:pPr>
              <w:spacing w:line="168" w:lineRule="exact"/>
              <w:ind w:right="281"/>
              <w:jc w:val="right"/>
              <w:rPr>
                <w:sz w:val="18"/>
                <w:szCs w:val="18"/>
              </w:rPr>
            </w:pPr>
            <w:r w:rsidRPr="001B28C9">
              <w:rPr>
                <w:rFonts w:eastAsia="Arial"/>
                <w:sz w:val="18"/>
                <w:szCs w:val="18"/>
              </w:rPr>
              <w:t>3.00</w:t>
            </w:r>
          </w:p>
        </w:tc>
        <w:tc>
          <w:tcPr>
            <w:tcW w:w="20" w:type="dxa"/>
            <w:tcBorders>
              <w:bottom w:val="single" w:sz="8" w:space="0" w:color="auto"/>
            </w:tcBorders>
            <w:vAlign w:val="bottom"/>
          </w:tcPr>
          <w:p w14:paraId="01AA1B27" w14:textId="77777777" w:rsidR="000C6987" w:rsidRPr="001B28C9" w:rsidRDefault="000C6987" w:rsidP="000C6987">
            <w:pPr>
              <w:rPr>
                <w:sz w:val="18"/>
                <w:szCs w:val="18"/>
              </w:rPr>
            </w:pPr>
          </w:p>
        </w:tc>
      </w:tr>
      <w:tr w:rsidR="000C6987" w:rsidRPr="001B28C9" w14:paraId="717B92C5" w14:textId="77777777" w:rsidTr="000C6987">
        <w:trPr>
          <w:trHeight w:val="303"/>
        </w:trPr>
        <w:tc>
          <w:tcPr>
            <w:tcW w:w="20" w:type="dxa"/>
            <w:tcBorders>
              <w:bottom w:val="single" w:sz="8" w:space="0" w:color="auto"/>
            </w:tcBorders>
            <w:vAlign w:val="bottom"/>
          </w:tcPr>
          <w:p w14:paraId="37FFE046" w14:textId="77777777" w:rsidR="000C6987" w:rsidRPr="001B28C9" w:rsidRDefault="000C6987" w:rsidP="000C6987">
            <w:pPr>
              <w:rPr>
                <w:sz w:val="18"/>
                <w:szCs w:val="18"/>
              </w:rPr>
            </w:pPr>
          </w:p>
        </w:tc>
        <w:tc>
          <w:tcPr>
            <w:tcW w:w="1423" w:type="dxa"/>
            <w:tcBorders>
              <w:bottom w:val="single" w:sz="8" w:space="0" w:color="auto"/>
              <w:right w:val="single" w:sz="8" w:space="0" w:color="auto"/>
            </w:tcBorders>
            <w:vAlign w:val="bottom"/>
          </w:tcPr>
          <w:p w14:paraId="6E4BBA43" w14:textId="77777777" w:rsidR="000C6987" w:rsidRPr="001B28C9" w:rsidRDefault="000C6987" w:rsidP="000C6987">
            <w:pPr>
              <w:spacing w:line="168" w:lineRule="exact"/>
              <w:jc w:val="center"/>
              <w:rPr>
                <w:sz w:val="18"/>
                <w:szCs w:val="18"/>
              </w:rPr>
            </w:pPr>
            <w:r w:rsidRPr="001B28C9">
              <w:rPr>
                <w:rFonts w:eastAsia="Arial"/>
                <w:w w:val="93"/>
                <w:sz w:val="18"/>
                <w:szCs w:val="18"/>
              </w:rPr>
              <w:t>Vcco25</w:t>
            </w:r>
          </w:p>
        </w:tc>
        <w:tc>
          <w:tcPr>
            <w:tcW w:w="1398" w:type="dxa"/>
            <w:tcBorders>
              <w:bottom w:val="single" w:sz="8" w:space="0" w:color="auto"/>
              <w:right w:val="single" w:sz="8" w:space="0" w:color="auto"/>
            </w:tcBorders>
            <w:vAlign w:val="bottom"/>
          </w:tcPr>
          <w:p w14:paraId="6A359E90" w14:textId="77777777" w:rsidR="000C6987" w:rsidRPr="001B28C9" w:rsidRDefault="000C6987" w:rsidP="000C6987">
            <w:pPr>
              <w:spacing w:line="168" w:lineRule="exact"/>
              <w:ind w:right="321"/>
              <w:jc w:val="right"/>
              <w:rPr>
                <w:sz w:val="18"/>
                <w:szCs w:val="18"/>
              </w:rPr>
            </w:pPr>
            <w:r w:rsidRPr="001B28C9">
              <w:rPr>
                <w:rFonts w:eastAsia="Arial"/>
                <w:sz w:val="18"/>
                <w:szCs w:val="18"/>
              </w:rPr>
              <w:t>2.50</w:t>
            </w:r>
          </w:p>
        </w:tc>
        <w:tc>
          <w:tcPr>
            <w:tcW w:w="1387" w:type="dxa"/>
            <w:tcBorders>
              <w:bottom w:val="single" w:sz="8" w:space="0" w:color="auto"/>
              <w:right w:val="single" w:sz="8" w:space="0" w:color="auto"/>
            </w:tcBorders>
            <w:vAlign w:val="bottom"/>
          </w:tcPr>
          <w:p w14:paraId="2610EED4" w14:textId="77777777" w:rsidR="000C6987" w:rsidRPr="001B28C9" w:rsidRDefault="000C6987" w:rsidP="000C6987">
            <w:pPr>
              <w:spacing w:line="168" w:lineRule="exact"/>
              <w:jc w:val="center"/>
              <w:rPr>
                <w:sz w:val="18"/>
                <w:szCs w:val="18"/>
              </w:rPr>
            </w:pPr>
            <w:r w:rsidRPr="001B28C9">
              <w:rPr>
                <w:rFonts w:eastAsia="Arial"/>
                <w:w w:val="89"/>
                <w:sz w:val="18"/>
                <w:szCs w:val="18"/>
              </w:rPr>
              <w:t>2.00</w:t>
            </w:r>
          </w:p>
        </w:tc>
        <w:tc>
          <w:tcPr>
            <w:tcW w:w="1408" w:type="dxa"/>
            <w:tcBorders>
              <w:bottom w:val="single" w:sz="8" w:space="0" w:color="auto"/>
              <w:right w:val="single" w:sz="8" w:space="0" w:color="auto"/>
            </w:tcBorders>
            <w:vAlign w:val="bottom"/>
          </w:tcPr>
          <w:p w14:paraId="72A6FFCC" w14:textId="77777777" w:rsidR="000C6987" w:rsidRPr="001B28C9" w:rsidRDefault="000C6987" w:rsidP="000C6987">
            <w:pPr>
              <w:spacing w:line="168" w:lineRule="exact"/>
              <w:ind w:right="301"/>
              <w:jc w:val="right"/>
              <w:rPr>
                <w:sz w:val="18"/>
                <w:szCs w:val="18"/>
              </w:rPr>
            </w:pPr>
            <w:r w:rsidRPr="001B28C9">
              <w:rPr>
                <w:rFonts w:eastAsia="Arial"/>
                <w:sz w:val="18"/>
                <w:szCs w:val="18"/>
              </w:rPr>
              <w:t>0.00</w:t>
            </w:r>
          </w:p>
        </w:tc>
        <w:tc>
          <w:tcPr>
            <w:tcW w:w="1404" w:type="dxa"/>
            <w:gridSpan w:val="3"/>
            <w:tcBorders>
              <w:bottom w:val="single" w:sz="8" w:space="0" w:color="auto"/>
            </w:tcBorders>
            <w:vAlign w:val="bottom"/>
          </w:tcPr>
          <w:p w14:paraId="0BB02B93" w14:textId="77777777" w:rsidR="000C6987" w:rsidRPr="001B28C9" w:rsidRDefault="000C6987" w:rsidP="000C6987">
            <w:pPr>
              <w:spacing w:line="168" w:lineRule="exact"/>
              <w:ind w:right="281"/>
              <w:jc w:val="right"/>
              <w:rPr>
                <w:sz w:val="18"/>
                <w:szCs w:val="18"/>
              </w:rPr>
            </w:pPr>
            <w:r w:rsidRPr="001B28C9">
              <w:rPr>
                <w:rFonts w:eastAsia="Arial"/>
                <w:sz w:val="18"/>
                <w:szCs w:val="18"/>
              </w:rPr>
              <w:t>0.20</w:t>
            </w:r>
          </w:p>
        </w:tc>
        <w:tc>
          <w:tcPr>
            <w:tcW w:w="20" w:type="dxa"/>
            <w:tcBorders>
              <w:bottom w:val="single" w:sz="8" w:space="0" w:color="auto"/>
            </w:tcBorders>
            <w:vAlign w:val="bottom"/>
          </w:tcPr>
          <w:p w14:paraId="008460A0" w14:textId="77777777" w:rsidR="000C6987" w:rsidRPr="001B28C9" w:rsidRDefault="000C6987" w:rsidP="000C6987">
            <w:pPr>
              <w:rPr>
                <w:sz w:val="18"/>
                <w:szCs w:val="18"/>
              </w:rPr>
            </w:pPr>
          </w:p>
        </w:tc>
      </w:tr>
    </w:tbl>
    <w:p w14:paraId="265D764A" w14:textId="77777777" w:rsidR="001B28C9" w:rsidRPr="008538C4" w:rsidRDefault="001B28C9" w:rsidP="001B28C9">
      <w:pPr>
        <w:pStyle w:val="NormalWeb"/>
        <w:tabs>
          <w:tab w:val="left" w:pos="284"/>
        </w:tabs>
        <w:spacing w:before="0" w:beforeAutospacing="0" w:after="0" w:afterAutospacing="0"/>
        <w:jc w:val="center"/>
        <w:rPr>
          <w:rFonts w:ascii="Times New Roman" w:hAnsi="Times New Roman" w:cs="Times New Roman"/>
          <w:sz w:val="20"/>
          <w:szCs w:val="20"/>
        </w:rPr>
      </w:pPr>
    </w:p>
    <w:p w14:paraId="39C5656F"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9E7F494"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5BE0A6C"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6A290C6"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598D6F9"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37BB62B"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C0873CD"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B4F53B0"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D4A8D6F"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020B6F7"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217DAD4"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32BA3B"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D1F1A4A"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4D404CD8"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36D0CAA5"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2FADD0F"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CFF3601"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5C7AEFE"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890FC99"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5D374782"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CBF1C78"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84202DC"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6774798D"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7A6808EF"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042BBC8D"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1CED2D4A" w14:textId="77777777" w:rsidR="000C6987" w:rsidRDefault="000C6987" w:rsidP="00784797">
      <w:pPr>
        <w:pStyle w:val="NormalWeb"/>
        <w:tabs>
          <w:tab w:val="left" w:pos="284"/>
        </w:tabs>
        <w:spacing w:before="0" w:beforeAutospacing="0" w:after="0" w:afterAutospacing="0"/>
        <w:jc w:val="both"/>
        <w:rPr>
          <w:rFonts w:ascii="Times New Roman" w:hAnsi="Times New Roman" w:cs="Times New Roman"/>
          <w:sz w:val="20"/>
          <w:szCs w:val="20"/>
        </w:rPr>
      </w:pPr>
    </w:p>
    <w:p w14:paraId="2725B73C" w14:textId="77777777" w:rsidR="00F51F2F" w:rsidRDefault="00F51F2F" w:rsidP="00784797">
      <w:pPr>
        <w:pStyle w:val="NormalWeb"/>
        <w:tabs>
          <w:tab w:val="left" w:pos="284"/>
        </w:tabs>
        <w:spacing w:before="0" w:beforeAutospacing="0" w:after="0" w:afterAutospacing="0"/>
        <w:jc w:val="both"/>
        <w:rPr>
          <w:rFonts w:ascii="Times New Roman" w:hAnsi="Times New Roman" w:cs="Times New Roman"/>
          <w:sz w:val="20"/>
          <w:szCs w:val="20"/>
        </w:rPr>
        <w:sectPr w:rsidR="00F51F2F" w:rsidSect="00F51F2F">
          <w:type w:val="continuous"/>
          <w:pgSz w:w="12240" w:h="15840" w:code="1"/>
          <w:pgMar w:top="1872" w:right="1800" w:bottom="864" w:left="1800" w:header="720" w:footer="432" w:gutter="0"/>
          <w:cols w:space="288"/>
          <w:docGrid w:linePitch="326"/>
        </w:sectPr>
      </w:pPr>
    </w:p>
    <w:p w14:paraId="7EAEF2EA" w14:textId="77777777" w:rsidR="000C6987" w:rsidRPr="008538C4" w:rsidRDefault="000C6987" w:rsidP="004905C5">
      <w:pPr>
        <w:pStyle w:val="TableTitle"/>
        <w:jc w:val="left"/>
        <w:rPr>
          <w:b/>
          <w:iCs/>
          <w:sz w:val="20"/>
          <w:szCs w:val="20"/>
        </w:rPr>
      </w:pPr>
    </w:p>
    <w:sectPr w:rsidR="000C6987" w:rsidRPr="008538C4" w:rsidSect="00F01A4F">
      <w:type w:val="continuous"/>
      <w:pgSz w:w="12240" w:h="15840" w:code="1"/>
      <w:pgMar w:top="1872" w:right="1800" w:bottom="864" w:left="1800" w:header="720" w:footer="432" w:gutter="0"/>
      <w:cols w:num="2" w:space="28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F74B5" w14:textId="77777777" w:rsidR="00A864D9" w:rsidRDefault="00A864D9">
      <w:r>
        <w:separator/>
      </w:r>
    </w:p>
  </w:endnote>
  <w:endnote w:type="continuationSeparator" w:id="0">
    <w:p w14:paraId="5FF91760" w14:textId="77777777" w:rsidR="00A864D9" w:rsidRDefault="00A86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6949A" w14:textId="77777777" w:rsidR="008538C4" w:rsidRDefault="008538C4">
    <w:pPr>
      <w:pStyle w:val="Footer"/>
      <w:jc w:val="center"/>
    </w:pPr>
    <w:r>
      <w:rPr>
        <w:noProof/>
      </w:rPr>
      <mc:AlternateContent>
        <mc:Choice Requires="wps">
          <w:drawing>
            <wp:inline distT="0" distB="0" distL="0" distR="0" wp14:anchorId="66511608" wp14:editId="4FC7110A">
              <wp:extent cx="5430520" cy="45719"/>
              <wp:effectExtent l="25400" t="0" r="81280" b="31115"/>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0520" cy="45719"/>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6E25764" id="_x0000_t110" coordsize="21600,21600" o:spt="110" path="m10800,0l0,10800,10800,21600,21600,10800xe">
              <v:stroke joinstyle="miter"/>
              <v:path gradientshapeok="t" o:connecttype="rect" textboxrect="5400,5400,16200,16200"/>
            </v:shapetype>
            <v:shape id="AutoShape 9" o:spid="_x0000_s1026" type="#_x0000_t110" style="width:427.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" fillcolor="black">
              <w10:anchorlock/>
            </v:shape>
          </w:pict>
        </mc:Fallback>
      </mc:AlternateContent>
    </w:r>
  </w:p>
  <w:p w14:paraId="492FD5F9" w14:textId="77777777" w:rsidR="008538C4" w:rsidRDefault="008538C4">
    <w:pPr>
      <w:pStyle w:val="Footer"/>
      <w:jc w:val="center"/>
    </w:pPr>
    <w:r>
      <w:fldChar w:fldCharType="begin"/>
    </w:r>
    <w:r>
      <w:instrText xml:space="preserve"> PAGE    \* MERGEFORMAT </w:instrText>
    </w:r>
    <w:r>
      <w:fldChar w:fldCharType="separate"/>
    </w:r>
    <w:r w:rsidR="00731A30">
      <w:rPr>
        <w:noProof/>
      </w:rPr>
      <w:t>1</w:t>
    </w:r>
    <w:r>
      <w:fldChar w:fldCharType="end"/>
    </w:r>
  </w:p>
  <w:p w14:paraId="4B309F60" w14:textId="77777777" w:rsidR="008538C4" w:rsidRDefault="008538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3E23F" w14:textId="77777777" w:rsidR="008538C4" w:rsidRDefault="008538C4">
    <w:pPr>
      <w:pStyle w:val="Footer"/>
      <w:jc w:val="center"/>
    </w:pPr>
    <w:r>
      <w:rPr>
        <w:noProof/>
      </w:rPr>
      <mc:AlternateContent>
        <mc:Choice Requires="wps">
          <w:drawing>
            <wp:inline distT="0" distB="0" distL="0" distR="0" wp14:anchorId="22E58833" wp14:editId="5AA6BEA7">
              <wp:extent cx="5430520" cy="83820"/>
              <wp:effectExtent l="50800" t="0" r="0" b="17780"/>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30520" cy="8382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55CE946" id="_x0000_t110" coordsize="21600,21600" o:spt="110" path="m10800,0l0,10800,10800,21600,21600,10800xe">
              <v:stroke joinstyle="miter"/>
              <v:path gradientshapeok="t" o:connecttype="rect" textboxrect="5400,5400,16200,16200"/>
            </v:shapetype>
            <v:shape id="AutoShape 7" o:spid="_x0000_s1026" type="#_x0000_t110" style="width:427.6pt;height:6.6pt;flip:y;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" fillcolor="black">
              <w10:anchorlock/>
            </v:shape>
          </w:pict>
        </mc:Fallback>
      </mc:AlternateContent>
    </w:r>
  </w:p>
  <w:p w14:paraId="0E7B4A6E" w14:textId="77777777" w:rsidR="008538C4" w:rsidRDefault="008538C4">
    <w:pPr>
      <w:pStyle w:val="Footer"/>
      <w:jc w:val="center"/>
    </w:pPr>
    <w:r>
      <w:fldChar w:fldCharType="begin"/>
    </w:r>
    <w:r>
      <w:instrText xml:space="preserve"> PAGE    \* MERGEFORMAT </w:instrText>
    </w:r>
    <w:r>
      <w:fldChar w:fldCharType="separate"/>
    </w:r>
    <w:r w:rsidR="00731A30">
      <w:rPr>
        <w:noProof/>
      </w:rPr>
      <w:t>2</w:t>
    </w:r>
    <w:r>
      <w:fldChar w:fldCharType="end"/>
    </w:r>
  </w:p>
  <w:p w14:paraId="2AE312A3" w14:textId="77777777" w:rsidR="008538C4" w:rsidRPr="00A706F6" w:rsidRDefault="008538C4" w:rsidP="00346547">
    <w:pPr>
      <w:pStyle w:val="Footer"/>
      <w:jc w:val="center"/>
      <w:rPr>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DD2E7" w14:textId="77777777" w:rsidR="00A864D9" w:rsidRDefault="00A864D9">
      <w:r>
        <w:separator/>
      </w:r>
    </w:p>
  </w:footnote>
  <w:footnote w:type="continuationSeparator" w:id="0">
    <w:p w14:paraId="7C6C53F8" w14:textId="77777777" w:rsidR="00A864D9" w:rsidRDefault="00A864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FC9B6" w14:textId="77777777" w:rsidR="008538C4" w:rsidRPr="00391EAB" w:rsidRDefault="008538C4" w:rsidP="00A706F6">
    <w:pPr>
      <w:autoSpaceDE w:val="0"/>
      <w:autoSpaceDN w:val="0"/>
      <w:adjustRightInd w:val="0"/>
      <w:rPr>
        <w:color w:val="006600"/>
        <w:position w:val="6"/>
        <w:sz w:val="10"/>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8652D71"/>
    <w:multiLevelType w:val="hybridMultilevel"/>
    <w:tmpl w:val="E3420F76"/>
    <w:lvl w:ilvl="0" w:tplc="2CEA5A5C">
      <w:start w:val="1"/>
      <w:numFmt w:val="upperRoman"/>
      <w:lvlText w:val="%1."/>
      <w:lvlJc w:val="right"/>
      <w:pPr>
        <w:tabs>
          <w:tab w:val="num" w:pos="1462"/>
        </w:tabs>
        <w:ind w:left="1462" w:hanging="180"/>
      </w:pPr>
      <w:rPr>
        <w:rFonts w:ascii="Times New Roman" w:hAnsi="Times New Roman" w:hint="default"/>
      </w:rPr>
    </w:lvl>
    <w:lvl w:ilvl="1" w:tplc="04090019" w:tentative="1">
      <w:start w:val="1"/>
      <w:numFmt w:val="lowerLetter"/>
      <w:lvlText w:val="%2."/>
      <w:lvlJc w:val="left"/>
      <w:pPr>
        <w:tabs>
          <w:tab w:val="num" w:pos="2182"/>
        </w:tabs>
        <w:ind w:left="2182" w:hanging="360"/>
      </w:pPr>
    </w:lvl>
    <w:lvl w:ilvl="2" w:tplc="0409001B" w:tentative="1">
      <w:start w:val="1"/>
      <w:numFmt w:val="lowerRoman"/>
      <w:lvlText w:val="%3."/>
      <w:lvlJc w:val="right"/>
      <w:pPr>
        <w:tabs>
          <w:tab w:val="num" w:pos="2902"/>
        </w:tabs>
        <w:ind w:left="2902" w:hanging="180"/>
      </w:pPr>
    </w:lvl>
    <w:lvl w:ilvl="3" w:tplc="0409000F" w:tentative="1">
      <w:start w:val="1"/>
      <w:numFmt w:val="decimal"/>
      <w:lvlText w:val="%4."/>
      <w:lvlJc w:val="left"/>
      <w:pPr>
        <w:tabs>
          <w:tab w:val="num" w:pos="3622"/>
        </w:tabs>
        <w:ind w:left="3622" w:hanging="360"/>
      </w:pPr>
    </w:lvl>
    <w:lvl w:ilvl="4" w:tplc="04090019" w:tentative="1">
      <w:start w:val="1"/>
      <w:numFmt w:val="lowerLetter"/>
      <w:lvlText w:val="%5."/>
      <w:lvlJc w:val="left"/>
      <w:pPr>
        <w:tabs>
          <w:tab w:val="num" w:pos="4342"/>
        </w:tabs>
        <w:ind w:left="4342" w:hanging="360"/>
      </w:pPr>
    </w:lvl>
    <w:lvl w:ilvl="5" w:tplc="0409001B" w:tentative="1">
      <w:start w:val="1"/>
      <w:numFmt w:val="lowerRoman"/>
      <w:lvlText w:val="%6."/>
      <w:lvlJc w:val="right"/>
      <w:pPr>
        <w:tabs>
          <w:tab w:val="num" w:pos="5062"/>
        </w:tabs>
        <w:ind w:left="5062" w:hanging="180"/>
      </w:pPr>
    </w:lvl>
    <w:lvl w:ilvl="6" w:tplc="0409000F" w:tentative="1">
      <w:start w:val="1"/>
      <w:numFmt w:val="decimal"/>
      <w:lvlText w:val="%7."/>
      <w:lvlJc w:val="left"/>
      <w:pPr>
        <w:tabs>
          <w:tab w:val="num" w:pos="5782"/>
        </w:tabs>
        <w:ind w:left="5782" w:hanging="360"/>
      </w:pPr>
    </w:lvl>
    <w:lvl w:ilvl="7" w:tplc="04090019" w:tentative="1">
      <w:start w:val="1"/>
      <w:numFmt w:val="lowerLetter"/>
      <w:lvlText w:val="%8."/>
      <w:lvlJc w:val="left"/>
      <w:pPr>
        <w:tabs>
          <w:tab w:val="num" w:pos="6502"/>
        </w:tabs>
        <w:ind w:left="6502" w:hanging="360"/>
      </w:pPr>
    </w:lvl>
    <w:lvl w:ilvl="8" w:tplc="0409001B" w:tentative="1">
      <w:start w:val="1"/>
      <w:numFmt w:val="lowerRoman"/>
      <w:lvlText w:val="%9."/>
      <w:lvlJc w:val="right"/>
      <w:pPr>
        <w:tabs>
          <w:tab w:val="num" w:pos="7222"/>
        </w:tabs>
        <w:ind w:left="7222" w:hanging="180"/>
      </w:pPr>
    </w:lvl>
  </w:abstractNum>
  <w:abstractNum w:abstractNumId="2">
    <w:nsid w:val="0B527D5D"/>
    <w:multiLevelType w:val="hybridMultilevel"/>
    <w:tmpl w:val="6B762D0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EE22A77"/>
    <w:multiLevelType w:val="multilevel"/>
    <w:tmpl w:val="10EC8C42"/>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1F75A89"/>
    <w:multiLevelType w:val="hybridMultilevel"/>
    <w:tmpl w:val="FFDE8E0A"/>
    <w:lvl w:ilvl="0" w:tplc="2CEA5A5C">
      <w:start w:val="1"/>
      <w:numFmt w:val="upperRoman"/>
      <w:lvlText w:val="%1."/>
      <w:lvlJc w:val="right"/>
      <w:pPr>
        <w:tabs>
          <w:tab w:val="num" w:pos="720"/>
        </w:tabs>
        <w:ind w:left="720" w:hanging="18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1BEFD79F"/>
    <w:multiLevelType w:val="hybridMultilevel"/>
    <w:tmpl w:val="4928CFE0"/>
    <w:lvl w:ilvl="0" w:tplc="3E209F4E">
      <w:start w:val="1"/>
      <w:numFmt w:val="decimal"/>
      <w:lvlText w:val="[%1]"/>
      <w:lvlJc w:val="left"/>
    </w:lvl>
    <w:lvl w:ilvl="1" w:tplc="F176FD1A">
      <w:numFmt w:val="decimal"/>
      <w:lvlText w:val=""/>
      <w:lvlJc w:val="left"/>
    </w:lvl>
    <w:lvl w:ilvl="2" w:tplc="7A14EE74">
      <w:numFmt w:val="decimal"/>
      <w:lvlText w:val=""/>
      <w:lvlJc w:val="left"/>
    </w:lvl>
    <w:lvl w:ilvl="3" w:tplc="A1941D7E">
      <w:numFmt w:val="decimal"/>
      <w:lvlText w:val=""/>
      <w:lvlJc w:val="left"/>
    </w:lvl>
    <w:lvl w:ilvl="4" w:tplc="BA1C394C">
      <w:numFmt w:val="decimal"/>
      <w:lvlText w:val=""/>
      <w:lvlJc w:val="left"/>
    </w:lvl>
    <w:lvl w:ilvl="5" w:tplc="69F669FE">
      <w:numFmt w:val="decimal"/>
      <w:lvlText w:val=""/>
      <w:lvlJc w:val="left"/>
    </w:lvl>
    <w:lvl w:ilvl="6" w:tplc="BFEA26E8">
      <w:numFmt w:val="decimal"/>
      <w:lvlText w:val=""/>
      <w:lvlJc w:val="left"/>
    </w:lvl>
    <w:lvl w:ilvl="7" w:tplc="E9C26578">
      <w:numFmt w:val="decimal"/>
      <w:lvlText w:val=""/>
      <w:lvlJc w:val="left"/>
    </w:lvl>
    <w:lvl w:ilvl="8" w:tplc="230CE2FC">
      <w:numFmt w:val="decimal"/>
      <w:lvlText w:val=""/>
      <w:lvlJc w:val="left"/>
    </w:lvl>
  </w:abstractNum>
  <w:abstractNum w:abstractNumId="7">
    <w:nsid w:val="2517274C"/>
    <w:multiLevelType w:val="singleLevel"/>
    <w:tmpl w:val="04090011"/>
    <w:lvl w:ilvl="0">
      <w:start w:val="1"/>
      <w:numFmt w:val="decimal"/>
      <w:lvlText w:val="%1)"/>
      <w:lvlJc w:val="left"/>
      <w:pPr>
        <w:tabs>
          <w:tab w:val="num" w:pos="360"/>
        </w:tabs>
        <w:ind w:left="360" w:hanging="360"/>
      </w:pPr>
    </w:lvl>
  </w:abstractNum>
  <w:abstractNum w:abstractNumId="8">
    <w:nsid w:val="2963085B"/>
    <w:multiLevelType w:val="hybridMultilevel"/>
    <w:tmpl w:val="9A00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234D8B"/>
    <w:multiLevelType w:val="singleLevel"/>
    <w:tmpl w:val="0409000F"/>
    <w:lvl w:ilvl="0">
      <w:start w:val="1"/>
      <w:numFmt w:val="decimal"/>
      <w:lvlText w:val="%1."/>
      <w:lvlJc w:val="left"/>
      <w:pPr>
        <w:tabs>
          <w:tab w:val="num" w:pos="360"/>
        </w:tabs>
        <w:ind w:left="360" w:hanging="360"/>
      </w:pPr>
    </w:lvl>
  </w:abstractNum>
  <w:abstractNum w:abstractNumId="1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nsid w:val="3A30757F"/>
    <w:multiLevelType w:val="hybridMultilevel"/>
    <w:tmpl w:val="423A251E"/>
    <w:lvl w:ilvl="0" w:tplc="E59ACB30">
      <w:start w:val="1"/>
      <w:numFmt w:val="decimal"/>
      <w:lvlText w:val="%1."/>
      <w:lvlJc w:val="left"/>
      <w:pPr>
        <w:tabs>
          <w:tab w:val="num" w:pos="360"/>
        </w:tabs>
        <w:ind w:left="0" w:firstLine="0"/>
      </w:pPr>
      <w:rPr>
        <w:rFonts w:ascii="Times New Roman" w:hAnsi="Times New Roman" w:hint="default"/>
        <w:b/>
        <w:i w:val="0"/>
        <w:sz w:val="20"/>
      </w:rPr>
    </w:lvl>
    <w:lvl w:ilvl="1" w:tplc="C7DE4D38">
      <w:numFmt w:val="none"/>
      <w:lvlText w:val=""/>
      <w:lvlJc w:val="left"/>
      <w:pPr>
        <w:tabs>
          <w:tab w:val="num" w:pos="360"/>
        </w:tabs>
      </w:pPr>
    </w:lvl>
    <w:lvl w:ilvl="2" w:tplc="E09C72E8">
      <w:numFmt w:val="none"/>
      <w:lvlText w:val=""/>
      <w:lvlJc w:val="left"/>
      <w:pPr>
        <w:tabs>
          <w:tab w:val="num" w:pos="360"/>
        </w:tabs>
      </w:pPr>
    </w:lvl>
    <w:lvl w:ilvl="3" w:tplc="C750E1BC">
      <w:numFmt w:val="none"/>
      <w:lvlText w:val=""/>
      <w:lvlJc w:val="left"/>
      <w:pPr>
        <w:tabs>
          <w:tab w:val="num" w:pos="360"/>
        </w:tabs>
      </w:pPr>
    </w:lvl>
    <w:lvl w:ilvl="4" w:tplc="ACE08FCC">
      <w:numFmt w:val="none"/>
      <w:lvlText w:val=""/>
      <w:lvlJc w:val="left"/>
      <w:pPr>
        <w:tabs>
          <w:tab w:val="num" w:pos="360"/>
        </w:tabs>
      </w:pPr>
    </w:lvl>
    <w:lvl w:ilvl="5" w:tplc="228CDABC">
      <w:numFmt w:val="none"/>
      <w:lvlText w:val=""/>
      <w:lvlJc w:val="left"/>
      <w:pPr>
        <w:tabs>
          <w:tab w:val="num" w:pos="360"/>
        </w:tabs>
      </w:pPr>
    </w:lvl>
    <w:lvl w:ilvl="6" w:tplc="17100CCE">
      <w:numFmt w:val="none"/>
      <w:lvlText w:val=""/>
      <w:lvlJc w:val="left"/>
      <w:pPr>
        <w:tabs>
          <w:tab w:val="num" w:pos="360"/>
        </w:tabs>
      </w:pPr>
    </w:lvl>
    <w:lvl w:ilvl="7" w:tplc="82187AF8">
      <w:numFmt w:val="none"/>
      <w:lvlText w:val=""/>
      <w:lvlJc w:val="left"/>
      <w:pPr>
        <w:tabs>
          <w:tab w:val="num" w:pos="360"/>
        </w:tabs>
      </w:pPr>
    </w:lvl>
    <w:lvl w:ilvl="8" w:tplc="F60605DC">
      <w:numFmt w:val="none"/>
      <w:lvlText w:val=""/>
      <w:lvlJc w:val="left"/>
      <w:pPr>
        <w:tabs>
          <w:tab w:val="num" w:pos="360"/>
        </w:tabs>
      </w:pPr>
    </w:lvl>
  </w:abstractNum>
  <w:abstractNum w:abstractNumId="1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nsid w:val="3AAC1CFC"/>
    <w:multiLevelType w:val="singleLevel"/>
    <w:tmpl w:val="3A8EC28E"/>
    <w:lvl w:ilvl="0">
      <w:start w:val="1"/>
      <w:numFmt w:val="decimal"/>
      <w:lvlText w:val="[%1]"/>
      <w:lvlJc w:val="left"/>
      <w:pPr>
        <w:tabs>
          <w:tab w:val="num" w:pos="360"/>
        </w:tabs>
        <w:ind w:left="360" w:hanging="360"/>
      </w:pPr>
    </w:lvl>
  </w:abstractNum>
  <w:abstractNum w:abstractNumId="14">
    <w:nsid w:val="41A7C4C9"/>
    <w:multiLevelType w:val="hybridMultilevel"/>
    <w:tmpl w:val="92A2BDE4"/>
    <w:lvl w:ilvl="0" w:tplc="4742FADE">
      <w:start w:val="9"/>
      <w:numFmt w:val="decimal"/>
      <w:lvlText w:val="[%1]"/>
      <w:lvlJc w:val="left"/>
    </w:lvl>
    <w:lvl w:ilvl="1" w:tplc="E124C93C">
      <w:numFmt w:val="decimal"/>
      <w:lvlText w:val=""/>
      <w:lvlJc w:val="left"/>
    </w:lvl>
    <w:lvl w:ilvl="2" w:tplc="905CB0C0">
      <w:numFmt w:val="decimal"/>
      <w:lvlText w:val=""/>
      <w:lvlJc w:val="left"/>
    </w:lvl>
    <w:lvl w:ilvl="3" w:tplc="3184FD9A">
      <w:numFmt w:val="decimal"/>
      <w:lvlText w:val=""/>
      <w:lvlJc w:val="left"/>
    </w:lvl>
    <w:lvl w:ilvl="4" w:tplc="A8124A10">
      <w:numFmt w:val="decimal"/>
      <w:lvlText w:val=""/>
      <w:lvlJc w:val="left"/>
    </w:lvl>
    <w:lvl w:ilvl="5" w:tplc="9DF427F0">
      <w:numFmt w:val="decimal"/>
      <w:lvlText w:val=""/>
      <w:lvlJc w:val="left"/>
    </w:lvl>
    <w:lvl w:ilvl="6" w:tplc="A0F09780">
      <w:numFmt w:val="decimal"/>
      <w:lvlText w:val=""/>
      <w:lvlJc w:val="left"/>
    </w:lvl>
    <w:lvl w:ilvl="7" w:tplc="A268D890">
      <w:numFmt w:val="decimal"/>
      <w:lvlText w:val=""/>
      <w:lvlJc w:val="left"/>
    </w:lvl>
    <w:lvl w:ilvl="8" w:tplc="8A24F43A">
      <w:numFmt w:val="decimal"/>
      <w:lvlText w:val=""/>
      <w:lvlJc w:val="left"/>
    </w:lvl>
  </w:abstractNum>
  <w:abstractNum w:abstractNumId="15">
    <w:nsid w:val="45383C79"/>
    <w:multiLevelType w:val="hybridMultilevel"/>
    <w:tmpl w:val="5882F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nsid w:val="4D0B59CF"/>
    <w:multiLevelType w:val="singleLevel"/>
    <w:tmpl w:val="4A4223A6"/>
    <w:lvl w:ilvl="0">
      <w:start w:val="1"/>
      <w:numFmt w:val="decimal"/>
      <w:lvlText w:val="%1."/>
      <w:legacy w:legacy="1" w:legacySpace="0" w:legacyIndent="360"/>
      <w:lvlJc w:val="left"/>
      <w:pPr>
        <w:ind w:left="360" w:hanging="360"/>
      </w:pPr>
    </w:lvl>
  </w:abstractNum>
  <w:abstractNum w:abstractNumId="18">
    <w:nsid w:val="52D9138E"/>
    <w:multiLevelType w:val="hybridMultilevel"/>
    <w:tmpl w:val="C95EA5DC"/>
    <w:lvl w:ilvl="0" w:tplc="2CEA5A5C">
      <w:start w:val="1"/>
      <w:numFmt w:val="upperRoman"/>
      <w:lvlText w:val="%1."/>
      <w:lvlJc w:val="right"/>
      <w:pPr>
        <w:tabs>
          <w:tab w:val="num" w:pos="922"/>
        </w:tabs>
        <w:ind w:left="922" w:hanging="180"/>
      </w:pPr>
      <w:rPr>
        <w:rFonts w:ascii="Times New Roman" w:hAnsi="Times New Roman" w:hint="default"/>
      </w:rPr>
    </w:lvl>
    <w:lvl w:ilvl="1" w:tplc="04090019" w:tentative="1">
      <w:start w:val="1"/>
      <w:numFmt w:val="lowerLetter"/>
      <w:lvlText w:val="%2."/>
      <w:lvlJc w:val="left"/>
      <w:pPr>
        <w:tabs>
          <w:tab w:val="num" w:pos="1642"/>
        </w:tabs>
        <w:ind w:left="1642" w:hanging="360"/>
      </w:pPr>
    </w:lvl>
    <w:lvl w:ilvl="2" w:tplc="0409001B" w:tentative="1">
      <w:start w:val="1"/>
      <w:numFmt w:val="lowerRoman"/>
      <w:lvlText w:val="%3."/>
      <w:lvlJc w:val="right"/>
      <w:pPr>
        <w:tabs>
          <w:tab w:val="num" w:pos="2362"/>
        </w:tabs>
        <w:ind w:left="2362" w:hanging="180"/>
      </w:pPr>
    </w:lvl>
    <w:lvl w:ilvl="3" w:tplc="0409000F" w:tentative="1">
      <w:start w:val="1"/>
      <w:numFmt w:val="decimal"/>
      <w:lvlText w:val="%4."/>
      <w:lvlJc w:val="left"/>
      <w:pPr>
        <w:tabs>
          <w:tab w:val="num" w:pos="3082"/>
        </w:tabs>
        <w:ind w:left="3082" w:hanging="360"/>
      </w:pPr>
    </w:lvl>
    <w:lvl w:ilvl="4" w:tplc="04090019" w:tentative="1">
      <w:start w:val="1"/>
      <w:numFmt w:val="lowerLetter"/>
      <w:lvlText w:val="%5."/>
      <w:lvlJc w:val="left"/>
      <w:pPr>
        <w:tabs>
          <w:tab w:val="num" w:pos="3802"/>
        </w:tabs>
        <w:ind w:left="3802" w:hanging="360"/>
      </w:pPr>
    </w:lvl>
    <w:lvl w:ilvl="5" w:tplc="0409001B" w:tentative="1">
      <w:start w:val="1"/>
      <w:numFmt w:val="lowerRoman"/>
      <w:lvlText w:val="%6."/>
      <w:lvlJc w:val="right"/>
      <w:pPr>
        <w:tabs>
          <w:tab w:val="num" w:pos="4522"/>
        </w:tabs>
        <w:ind w:left="4522" w:hanging="180"/>
      </w:pPr>
    </w:lvl>
    <w:lvl w:ilvl="6" w:tplc="0409000F" w:tentative="1">
      <w:start w:val="1"/>
      <w:numFmt w:val="decimal"/>
      <w:lvlText w:val="%7."/>
      <w:lvlJc w:val="left"/>
      <w:pPr>
        <w:tabs>
          <w:tab w:val="num" w:pos="5242"/>
        </w:tabs>
        <w:ind w:left="5242" w:hanging="360"/>
      </w:pPr>
    </w:lvl>
    <w:lvl w:ilvl="7" w:tplc="04090019" w:tentative="1">
      <w:start w:val="1"/>
      <w:numFmt w:val="lowerLetter"/>
      <w:lvlText w:val="%8."/>
      <w:lvlJc w:val="left"/>
      <w:pPr>
        <w:tabs>
          <w:tab w:val="num" w:pos="5962"/>
        </w:tabs>
        <w:ind w:left="5962" w:hanging="360"/>
      </w:pPr>
    </w:lvl>
    <w:lvl w:ilvl="8" w:tplc="0409001B" w:tentative="1">
      <w:start w:val="1"/>
      <w:numFmt w:val="lowerRoman"/>
      <w:lvlText w:val="%9."/>
      <w:lvlJc w:val="right"/>
      <w:pPr>
        <w:tabs>
          <w:tab w:val="num" w:pos="6682"/>
        </w:tabs>
        <w:ind w:left="6682" w:hanging="180"/>
      </w:pPr>
    </w:lvl>
  </w:abstractNum>
  <w:abstractNum w:abstractNumId="19">
    <w:nsid w:val="55630736"/>
    <w:multiLevelType w:val="singleLevel"/>
    <w:tmpl w:val="0BEC9FB0"/>
    <w:lvl w:ilvl="0">
      <w:start w:val="1"/>
      <w:numFmt w:val="none"/>
      <w:lvlText w:val=""/>
      <w:legacy w:legacy="1" w:legacySpace="0" w:legacyIndent="0"/>
      <w:lvlJc w:val="left"/>
      <w:pPr>
        <w:ind w:left="288"/>
      </w:pPr>
    </w:lvl>
  </w:abstractNum>
  <w:abstractNum w:abstractNumId="20">
    <w:nsid w:val="57425090"/>
    <w:multiLevelType w:val="hybridMultilevel"/>
    <w:tmpl w:val="3E48AB28"/>
    <w:lvl w:ilvl="0" w:tplc="BC708E3E">
      <w:start w:val="1"/>
      <w:numFmt w:val="decimal"/>
      <w:lvlText w:val="%1."/>
      <w:lvlJc w:val="left"/>
      <w:pPr>
        <w:tabs>
          <w:tab w:val="num" w:pos="576"/>
        </w:tabs>
        <w:ind w:left="576" w:hanging="576"/>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95856C6"/>
    <w:multiLevelType w:val="multilevel"/>
    <w:tmpl w:val="FFDE8E0A"/>
    <w:lvl w:ilvl="0">
      <w:start w:val="1"/>
      <w:numFmt w:val="upperRoman"/>
      <w:lvlText w:val="%1."/>
      <w:lvlJc w:val="right"/>
      <w:pPr>
        <w:tabs>
          <w:tab w:val="num" w:pos="720"/>
        </w:tabs>
        <w:ind w:left="720" w:hanging="180"/>
      </w:pPr>
      <w:rPr>
        <w:rFonts w:ascii="Times New Roman" w:hAnsi="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A536810"/>
    <w:multiLevelType w:val="multilevel"/>
    <w:tmpl w:val="E3420F76"/>
    <w:lvl w:ilvl="0">
      <w:start w:val="1"/>
      <w:numFmt w:val="upperRoman"/>
      <w:lvlText w:val="%1."/>
      <w:lvlJc w:val="right"/>
      <w:pPr>
        <w:tabs>
          <w:tab w:val="num" w:pos="1462"/>
        </w:tabs>
        <w:ind w:left="1462" w:hanging="180"/>
      </w:pPr>
      <w:rPr>
        <w:rFonts w:ascii="Times New Roman" w:hAnsi="Times New Roman" w:hint="default"/>
      </w:rPr>
    </w:lvl>
    <w:lvl w:ilvl="1">
      <w:start w:val="1"/>
      <w:numFmt w:val="lowerLetter"/>
      <w:lvlText w:val="%2."/>
      <w:lvlJc w:val="left"/>
      <w:pPr>
        <w:tabs>
          <w:tab w:val="num" w:pos="2182"/>
        </w:tabs>
        <w:ind w:left="2182" w:hanging="360"/>
      </w:pPr>
    </w:lvl>
    <w:lvl w:ilvl="2">
      <w:start w:val="1"/>
      <w:numFmt w:val="lowerRoman"/>
      <w:lvlText w:val="%3."/>
      <w:lvlJc w:val="right"/>
      <w:pPr>
        <w:tabs>
          <w:tab w:val="num" w:pos="2902"/>
        </w:tabs>
        <w:ind w:left="2902" w:hanging="180"/>
      </w:pPr>
    </w:lvl>
    <w:lvl w:ilvl="3">
      <w:start w:val="1"/>
      <w:numFmt w:val="decimal"/>
      <w:lvlText w:val="%4."/>
      <w:lvlJc w:val="left"/>
      <w:pPr>
        <w:tabs>
          <w:tab w:val="num" w:pos="3622"/>
        </w:tabs>
        <w:ind w:left="3622" w:hanging="360"/>
      </w:pPr>
    </w:lvl>
    <w:lvl w:ilvl="4">
      <w:start w:val="1"/>
      <w:numFmt w:val="lowerLetter"/>
      <w:lvlText w:val="%5."/>
      <w:lvlJc w:val="left"/>
      <w:pPr>
        <w:tabs>
          <w:tab w:val="num" w:pos="4342"/>
        </w:tabs>
        <w:ind w:left="4342" w:hanging="360"/>
      </w:pPr>
    </w:lvl>
    <w:lvl w:ilvl="5">
      <w:start w:val="1"/>
      <w:numFmt w:val="lowerRoman"/>
      <w:lvlText w:val="%6."/>
      <w:lvlJc w:val="right"/>
      <w:pPr>
        <w:tabs>
          <w:tab w:val="num" w:pos="5062"/>
        </w:tabs>
        <w:ind w:left="5062" w:hanging="180"/>
      </w:pPr>
    </w:lvl>
    <w:lvl w:ilvl="6">
      <w:start w:val="1"/>
      <w:numFmt w:val="decimal"/>
      <w:lvlText w:val="%7."/>
      <w:lvlJc w:val="left"/>
      <w:pPr>
        <w:tabs>
          <w:tab w:val="num" w:pos="5782"/>
        </w:tabs>
        <w:ind w:left="5782" w:hanging="360"/>
      </w:pPr>
    </w:lvl>
    <w:lvl w:ilvl="7">
      <w:start w:val="1"/>
      <w:numFmt w:val="lowerLetter"/>
      <w:lvlText w:val="%8."/>
      <w:lvlJc w:val="left"/>
      <w:pPr>
        <w:tabs>
          <w:tab w:val="num" w:pos="6502"/>
        </w:tabs>
        <w:ind w:left="6502" w:hanging="360"/>
      </w:pPr>
    </w:lvl>
    <w:lvl w:ilvl="8">
      <w:start w:val="1"/>
      <w:numFmt w:val="lowerRoman"/>
      <w:lvlText w:val="%9."/>
      <w:lvlJc w:val="right"/>
      <w:pPr>
        <w:tabs>
          <w:tab w:val="num" w:pos="7222"/>
        </w:tabs>
        <w:ind w:left="7222" w:hanging="180"/>
      </w:pPr>
    </w:lvl>
  </w:abstractNum>
  <w:abstractNum w:abstractNumId="23">
    <w:nsid w:val="6DC3293B"/>
    <w:multiLevelType w:val="singleLevel"/>
    <w:tmpl w:val="3A8EC28E"/>
    <w:lvl w:ilvl="0">
      <w:start w:val="1"/>
      <w:numFmt w:val="decimal"/>
      <w:lvlText w:val="[%1]"/>
      <w:lvlJc w:val="left"/>
      <w:pPr>
        <w:tabs>
          <w:tab w:val="num" w:pos="360"/>
        </w:tabs>
        <w:ind w:left="360" w:hanging="360"/>
      </w:pPr>
    </w:lvl>
  </w:abstractNum>
  <w:abstractNum w:abstractNumId="24">
    <w:nsid w:val="74F24082"/>
    <w:multiLevelType w:val="hybridMultilevel"/>
    <w:tmpl w:val="F5D80EFE"/>
    <w:lvl w:ilvl="0" w:tplc="9E941F2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7A07B36"/>
    <w:multiLevelType w:val="multilevel"/>
    <w:tmpl w:val="AA4A6654"/>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6"/>
  </w:num>
  <w:num w:numId="5">
    <w:abstractNumId w:val="16"/>
    <w:lvlOverride w:ilvl="0">
      <w:lvl w:ilvl="0">
        <w:start w:val="1"/>
        <w:numFmt w:val="decimal"/>
        <w:lvlText w:val="%1."/>
        <w:legacy w:legacy="1" w:legacySpace="0" w:legacyIndent="360"/>
        <w:lvlJc w:val="left"/>
        <w:pPr>
          <w:ind w:left="360" w:hanging="360"/>
        </w:pPr>
      </w:lvl>
    </w:lvlOverride>
  </w:num>
  <w:num w:numId="6">
    <w:abstractNumId w:val="12"/>
  </w:num>
  <w:num w:numId="7">
    <w:abstractNumId w:val="5"/>
  </w:num>
  <w:num w:numId="8">
    <w:abstractNumId w:val="19"/>
  </w:num>
  <w:num w:numId="9">
    <w:abstractNumId w:val="17"/>
  </w:num>
  <w:num w:numId="10">
    <w:abstractNumId w:val="26"/>
  </w:num>
  <w:num w:numId="11">
    <w:abstractNumId w:val="9"/>
  </w:num>
  <w:num w:numId="12">
    <w:abstractNumId w:val="7"/>
  </w:num>
  <w:num w:numId="13">
    <w:abstractNumId w:val="23"/>
  </w:num>
  <w:num w:numId="14">
    <w:abstractNumId w:val="13"/>
  </w:num>
  <w:num w:numId="15">
    <w:abstractNumId w:val="24"/>
  </w:num>
  <w:num w:numId="16">
    <w:abstractNumId w:val="18"/>
  </w:num>
  <w:num w:numId="17">
    <w:abstractNumId w:val="1"/>
  </w:num>
  <w:num w:numId="18">
    <w:abstractNumId w:val="22"/>
  </w:num>
  <w:num w:numId="19">
    <w:abstractNumId w:val="4"/>
  </w:num>
  <w:num w:numId="20">
    <w:abstractNumId w:val="21"/>
  </w:num>
  <w:num w:numId="21">
    <w:abstractNumId w:val="20"/>
  </w:num>
  <w:num w:numId="22">
    <w:abstractNumId w:val="11"/>
  </w:num>
  <w:num w:numId="23">
    <w:abstractNumId w:val="25"/>
  </w:num>
  <w:num w:numId="24">
    <w:abstractNumId w:val="3"/>
  </w:num>
  <w:num w:numId="25">
    <w:abstractNumId w:val="15"/>
  </w:num>
  <w:num w:numId="26">
    <w:abstractNumId w:val="8"/>
  </w:num>
  <w:num w:numId="27">
    <w:abstractNumId w:val="2"/>
  </w:num>
  <w:num w:numId="28">
    <w:abstractNumId w:val="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BE"/>
    <w:rsid w:val="00000E11"/>
    <w:rsid w:val="0003345B"/>
    <w:rsid w:val="000776C4"/>
    <w:rsid w:val="00077941"/>
    <w:rsid w:val="000B1576"/>
    <w:rsid w:val="000B1F71"/>
    <w:rsid w:val="000B40A7"/>
    <w:rsid w:val="000C631E"/>
    <w:rsid w:val="000C6987"/>
    <w:rsid w:val="000D33D2"/>
    <w:rsid w:val="0012284C"/>
    <w:rsid w:val="00125A04"/>
    <w:rsid w:val="00140E13"/>
    <w:rsid w:val="00142F52"/>
    <w:rsid w:val="001724EA"/>
    <w:rsid w:val="001A1735"/>
    <w:rsid w:val="001B28C9"/>
    <w:rsid w:val="001B4BD8"/>
    <w:rsid w:val="0022155B"/>
    <w:rsid w:val="00250DAF"/>
    <w:rsid w:val="00272409"/>
    <w:rsid w:val="002952EB"/>
    <w:rsid w:val="002A237C"/>
    <w:rsid w:val="002A5C2F"/>
    <w:rsid w:val="002C6394"/>
    <w:rsid w:val="002E11EF"/>
    <w:rsid w:val="003239EC"/>
    <w:rsid w:val="00330291"/>
    <w:rsid w:val="003342EF"/>
    <w:rsid w:val="00346547"/>
    <w:rsid w:val="003532CE"/>
    <w:rsid w:val="00381327"/>
    <w:rsid w:val="00391983"/>
    <w:rsid w:val="00391EAB"/>
    <w:rsid w:val="003A58D3"/>
    <w:rsid w:val="003C20FA"/>
    <w:rsid w:val="003D0222"/>
    <w:rsid w:val="004305A8"/>
    <w:rsid w:val="00465F01"/>
    <w:rsid w:val="00477A65"/>
    <w:rsid w:val="004905C5"/>
    <w:rsid w:val="00490B22"/>
    <w:rsid w:val="004968CB"/>
    <w:rsid w:val="00504AD6"/>
    <w:rsid w:val="00562B0C"/>
    <w:rsid w:val="00590F74"/>
    <w:rsid w:val="00597C3F"/>
    <w:rsid w:val="005A6618"/>
    <w:rsid w:val="005B17BE"/>
    <w:rsid w:val="00613FE9"/>
    <w:rsid w:val="006160F1"/>
    <w:rsid w:val="0067388A"/>
    <w:rsid w:val="0068375D"/>
    <w:rsid w:val="00684056"/>
    <w:rsid w:val="00696736"/>
    <w:rsid w:val="00696D06"/>
    <w:rsid w:val="006B5468"/>
    <w:rsid w:val="00703787"/>
    <w:rsid w:val="0071114E"/>
    <w:rsid w:val="00731A30"/>
    <w:rsid w:val="0075711D"/>
    <w:rsid w:val="00770128"/>
    <w:rsid w:val="00783BA9"/>
    <w:rsid w:val="00784797"/>
    <w:rsid w:val="007D4EAE"/>
    <w:rsid w:val="007F3587"/>
    <w:rsid w:val="007F3682"/>
    <w:rsid w:val="00807DD6"/>
    <w:rsid w:val="00812400"/>
    <w:rsid w:val="00822542"/>
    <w:rsid w:val="008235D4"/>
    <w:rsid w:val="0083472B"/>
    <w:rsid w:val="008538C4"/>
    <w:rsid w:val="008613CA"/>
    <w:rsid w:val="00870686"/>
    <w:rsid w:val="008823C2"/>
    <w:rsid w:val="0089449C"/>
    <w:rsid w:val="008C162B"/>
    <w:rsid w:val="008E1346"/>
    <w:rsid w:val="008E6578"/>
    <w:rsid w:val="0090737E"/>
    <w:rsid w:val="009234ED"/>
    <w:rsid w:val="009256D3"/>
    <w:rsid w:val="00925F8E"/>
    <w:rsid w:val="00937B42"/>
    <w:rsid w:val="0097105B"/>
    <w:rsid w:val="009958CD"/>
    <w:rsid w:val="009B61DC"/>
    <w:rsid w:val="009D65D6"/>
    <w:rsid w:val="009D737C"/>
    <w:rsid w:val="009E335A"/>
    <w:rsid w:val="00A35FA3"/>
    <w:rsid w:val="00A42A9C"/>
    <w:rsid w:val="00A5062F"/>
    <w:rsid w:val="00A52679"/>
    <w:rsid w:val="00A706F6"/>
    <w:rsid w:val="00A864D9"/>
    <w:rsid w:val="00AA06ED"/>
    <w:rsid w:val="00AB1E44"/>
    <w:rsid w:val="00AD1D71"/>
    <w:rsid w:val="00AD20EA"/>
    <w:rsid w:val="00AD24E5"/>
    <w:rsid w:val="00AE3D99"/>
    <w:rsid w:val="00B20AD0"/>
    <w:rsid w:val="00B3350D"/>
    <w:rsid w:val="00B401FD"/>
    <w:rsid w:val="00B61E3A"/>
    <w:rsid w:val="00B858AE"/>
    <w:rsid w:val="00BF7D5F"/>
    <w:rsid w:val="00C03D4D"/>
    <w:rsid w:val="00C50B77"/>
    <w:rsid w:val="00C61115"/>
    <w:rsid w:val="00C836D3"/>
    <w:rsid w:val="00C84800"/>
    <w:rsid w:val="00C91726"/>
    <w:rsid w:val="00C96702"/>
    <w:rsid w:val="00C97B6E"/>
    <w:rsid w:val="00CA66E3"/>
    <w:rsid w:val="00CB1C1A"/>
    <w:rsid w:val="00CD1512"/>
    <w:rsid w:val="00D00A06"/>
    <w:rsid w:val="00D15BB5"/>
    <w:rsid w:val="00D44EDA"/>
    <w:rsid w:val="00D63FF3"/>
    <w:rsid w:val="00DE6630"/>
    <w:rsid w:val="00DF2606"/>
    <w:rsid w:val="00DF41EB"/>
    <w:rsid w:val="00E11810"/>
    <w:rsid w:val="00E23E27"/>
    <w:rsid w:val="00E2632F"/>
    <w:rsid w:val="00E41403"/>
    <w:rsid w:val="00E51DBD"/>
    <w:rsid w:val="00E649F5"/>
    <w:rsid w:val="00E727D3"/>
    <w:rsid w:val="00E81C0A"/>
    <w:rsid w:val="00EE6897"/>
    <w:rsid w:val="00EF691D"/>
    <w:rsid w:val="00F01A4F"/>
    <w:rsid w:val="00F105EB"/>
    <w:rsid w:val="00F371E2"/>
    <w:rsid w:val="00F51F2F"/>
    <w:rsid w:val="00F571F4"/>
    <w:rsid w:val="00F6551D"/>
    <w:rsid w:val="00FC570A"/>
    <w:rsid w:val="00FD52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8A7D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5468"/>
    <w:rPr>
      <w:sz w:val="24"/>
      <w:szCs w:val="24"/>
    </w:rPr>
  </w:style>
  <w:style w:type="paragraph" w:styleId="Heading1">
    <w:name w:val="heading 1"/>
    <w:basedOn w:val="Normal"/>
    <w:next w:val="Normal"/>
    <w:qFormat/>
    <w:rsid w:val="006B5468"/>
    <w:pPr>
      <w:keepNext/>
      <w:numPr>
        <w:numId w:val="1"/>
      </w:numPr>
      <w:autoSpaceDE w:val="0"/>
      <w:autoSpaceDN w:val="0"/>
      <w:spacing w:before="240" w:after="80"/>
      <w:jc w:val="center"/>
      <w:outlineLvl w:val="0"/>
    </w:pPr>
    <w:rPr>
      <w:smallCaps/>
      <w:kern w:val="28"/>
      <w:sz w:val="20"/>
      <w:szCs w:val="20"/>
    </w:rPr>
  </w:style>
  <w:style w:type="paragraph" w:styleId="Heading2">
    <w:name w:val="heading 2"/>
    <w:basedOn w:val="Normal"/>
    <w:next w:val="Normal"/>
    <w:qFormat/>
    <w:rsid w:val="006B5468"/>
    <w:pPr>
      <w:keepNext/>
      <w:numPr>
        <w:ilvl w:val="1"/>
        <w:numId w:val="1"/>
      </w:numPr>
      <w:autoSpaceDE w:val="0"/>
      <w:autoSpaceDN w:val="0"/>
      <w:spacing w:before="120" w:after="60"/>
      <w:outlineLvl w:val="1"/>
    </w:pPr>
    <w:rPr>
      <w:i/>
      <w:iCs/>
      <w:sz w:val="20"/>
      <w:szCs w:val="20"/>
    </w:rPr>
  </w:style>
  <w:style w:type="paragraph" w:styleId="Heading3">
    <w:name w:val="heading 3"/>
    <w:basedOn w:val="Normal"/>
    <w:next w:val="Normal"/>
    <w:qFormat/>
    <w:rsid w:val="006B5468"/>
    <w:pPr>
      <w:keepNext/>
      <w:numPr>
        <w:ilvl w:val="2"/>
        <w:numId w:val="1"/>
      </w:numPr>
      <w:autoSpaceDE w:val="0"/>
      <w:autoSpaceDN w:val="0"/>
      <w:outlineLvl w:val="2"/>
    </w:pPr>
    <w:rPr>
      <w:i/>
      <w:iCs/>
      <w:sz w:val="20"/>
      <w:szCs w:val="20"/>
    </w:rPr>
  </w:style>
  <w:style w:type="paragraph" w:styleId="Heading4">
    <w:name w:val="heading 4"/>
    <w:basedOn w:val="Normal"/>
    <w:next w:val="Normal"/>
    <w:qFormat/>
    <w:rsid w:val="006B5468"/>
    <w:pPr>
      <w:keepNext/>
      <w:numPr>
        <w:ilvl w:val="3"/>
        <w:numId w:val="1"/>
      </w:numPr>
      <w:autoSpaceDE w:val="0"/>
      <w:autoSpaceDN w:val="0"/>
      <w:spacing w:before="240" w:after="60"/>
      <w:outlineLvl w:val="3"/>
    </w:pPr>
    <w:rPr>
      <w:i/>
      <w:iCs/>
      <w:sz w:val="18"/>
      <w:szCs w:val="18"/>
    </w:rPr>
  </w:style>
  <w:style w:type="paragraph" w:styleId="Heading5">
    <w:name w:val="heading 5"/>
    <w:basedOn w:val="Normal"/>
    <w:next w:val="Normal"/>
    <w:qFormat/>
    <w:rsid w:val="006B5468"/>
    <w:pPr>
      <w:numPr>
        <w:ilvl w:val="4"/>
        <w:numId w:val="1"/>
      </w:numPr>
      <w:autoSpaceDE w:val="0"/>
      <w:autoSpaceDN w:val="0"/>
      <w:spacing w:before="240" w:after="60"/>
      <w:outlineLvl w:val="4"/>
    </w:pPr>
    <w:rPr>
      <w:sz w:val="18"/>
      <w:szCs w:val="18"/>
    </w:rPr>
  </w:style>
  <w:style w:type="paragraph" w:styleId="Heading6">
    <w:name w:val="heading 6"/>
    <w:basedOn w:val="Normal"/>
    <w:next w:val="Normal"/>
    <w:qFormat/>
    <w:rsid w:val="006B5468"/>
    <w:pPr>
      <w:numPr>
        <w:ilvl w:val="5"/>
        <w:numId w:val="1"/>
      </w:numPr>
      <w:autoSpaceDE w:val="0"/>
      <w:autoSpaceDN w:val="0"/>
      <w:spacing w:before="240" w:after="60"/>
      <w:outlineLvl w:val="5"/>
    </w:pPr>
    <w:rPr>
      <w:i/>
      <w:iCs/>
      <w:sz w:val="16"/>
      <w:szCs w:val="16"/>
    </w:rPr>
  </w:style>
  <w:style w:type="paragraph" w:styleId="Heading7">
    <w:name w:val="heading 7"/>
    <w:basedOn w:val="Normal"/>
    <w:next w:val="Normal"/>
    <w:qFormat/>
    <w:rsid w:val="006B5468"/>
    <w:pPr>
      <w:numPr>
        <w:ilvl w:val="6"/>
        <w:numId w:val="1"/>
      </w:numPr>
      <w:autoSpaceDE w:val="0"/>
      <w:autoSpaceDN w:val="0"/>
      <w:spacing w:before="240" w:after="60"/>
      <w:outlineLvl w:val="6"/>
    </w:pPr>
    <w:rPr>
      <w:sz w:val="16"/>
      <w:szCs w:val="16"/>
    </w:rPr>
  </w:style>
  <w:style w:type="paragraph" w:styleId="Heading8">
    <w:name w:val="heading 8"/>
    <w:basedOn w:val="Normal"/>
    <w:next w:val="Normal"/>
    <w:qFormat/>
    <w:rsid w:val="006B5468"/>
    <w:pPr>
      <w:numPr>
        <w:ilvl w:val="7"/>
        <w:numId w:val="1"/>
      </w:numPr>
      <w:autoSpaceDE w:val="0"/>
      <w:autoSpaceDN w:val="0"/>
      <w:spacing w:before="240" w:after="60"/>
      <w:outlineLvl w:val="7"/>
    </w:pPr>
    <w:rPr>
      <w:i/>
      <w:iCs/>
      <w:sz w:val="16"/>
      <w:szCs w:val="16"/>
    </w:rPr>
  </w:style>
  <w:style w:type="paragraph" w:styleId="Heading9">
    <w:name w:val="heading 9"/>
    <w:basedOn w:val="Normal"/>
    <w:next w:val="Normal"/>
    <w:qFormat/>
    <w:rsid w:val="006B5468"/>
    <w:pPr>
      <w:numPr>
        <w:ilvl w:val="8"/>
        <w:numId w:val="1"/>
      </w:numPr>
      <w:autoSpaceDE w:val="0"/>
      <w:autoSpaceDN w:val="0"/>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6B5468"/>
    <w:rPr>
      <w:color w:val="0000FF"/>
      <w:u w:val="single"/>
    </w:rPr>
  </w:style>
  <w:style w:type="paragraph" w:customStyle="1" w:styleId="Abstract">
    <w:name w:val="Abstract"/>
    <w:basedOn w:val="Normal"/>
    <w:next w:val="Normal"/>
    <w:rsid w:val="006B5468"/>
    <w:pPr>
      <w:autoSpaceDE w:val="0"/>
      <w:autoSpaceDN w:val="0"/>
      <w:spacing w:before="20"/>
      <w:ind w:firstLine="202"/>
      <w:jc w:val="both"/>
    </w:pPr>
    <w:rPr>
      <w:b/>
      <w:bCs/>
      <w:sz w:val="18"/>
      <w:szCs w:val="18"/>
    </w:rPr>
  </w:style>
  <w:style w:type="paragraph" w:customStyle="1" w:styleId="Authors">
    <w:name w:val="Authors"/>
    <w:basedOn w:val="Normal"/>
    <w:next w:val="Normal"/>
    <w:rsid w:val="006B5468"/>
    <w:pPr>
      <w:framePr w:w="9072" w:hSpace="187" w:vSpace="187" w:wrap="notBeside" w:vAnchor="text" w:hAnchor="page" w:xAlign="center" w:y="1"/>
      <w:autoSpaceDE w:val="0"/>
      <w:autoSpaceDN w:val="0"/>
      <w:spacing w:after="320"/>
      <w:jc w:val="center"/>
    </w:pPr>
    <w:rPr>
      <w:sz w:val="22"/>
      <w:szCs w:val="22"/>
    </w:rPr>
  </w:style>
  <w:style w:type="paragraph" w:styleId="Title">
    <w:name w:val="Title"/>
    <w:basedOn w:val="Normal"/>
    <w:next w:val="Normal"/>
    <w:qFormat/>
    <w:rsid w:val="006B5468"/>
    <w:pPr>
      <w:framePr w:w="9360" w:hSpace="187" w:vSpace="187" w:wrap="notBeside" w:vAnchor="text" w:hAnchor="page" w:xAlign="center" w:y="1"/>
      <w:autoSpaceDE w:val="0"/>
      <w:autoSpaceDN w:val="0"/>
      <w:jc w:val="center"/>
    </w:pPr>
    <w:rPr>
      <w:kern w:val="28"/>
      <w:sz w:val="48"/>
      <w:szCs w:val="48"/>
    </w:rPr>
  </w:style>
  <w:style w:type="paragraph" w:styleId="FootnoteText">
    <w:name w:val="footnote text"/>
    <w:basedOn w:val="Normal"/>
    <w:semiHidden/>
    <w:rsid w:val="006B5468"/>
    <w:pPr>
      <w:autoSpaceDE w:val="0"/>
      <w:autoSpaceDN w:val="0"/>
      <w:ind w:firstLine="202"/>
      <w:jc w:val="both"/>
    </w:pPr>
    <w:rPr>
      <w:sz w:val="16"/>
      <w:szCs w:val="16"/>
    </w:rPr>
  </w:style>
  <w:style w:type="paragraph" w:customStyle="1" w:styleId="References">
    <w:name w:val="References"/>
    <w:basedOn w:val="Normal"/>
    <w:rsid w:val="006B5468"/>
    <w:pPr>
      <w:numPr>
        <w:numId w:val="6"/>
      </w:numPr>
      <w:autoSpaceDE w:val="0"/>
      <w:autoSpaceDN w:val="0"/>
      <w:jc w:val="both"/>
    </w:pPr>
    <w:rPr>
      <w:sz w:val="16"/>
      <w:szCs w:val="16"/>
    </w:rPr>
  </w:style>
  <w:style w:type="paragraph" w:customStyle="1" w:styleId="IndexTerms">
    <w:name w:val="IndexTerms"/>
    <w:basedOn w:val="Normal"/>
    <w:next w:val="Normal"/>
    <w:rsid w:val="006B5468"/>
    <w:pPr>
      <w:autoSpaceDE w:val="0"/>
      <w:autoSpaceDN w:val="0"/>
      <w:ind w:firstLine="202"/>
      <w:jc w:val="both"/>
    </w:pPr>
    <w:rPr>
      <w:b/>
      <w:bCs/>
      <w:sz w:val="18"/>
      <w:szCs w:val="18"/>
    </w:rPr>
  </w:style>
  <w:style w:type="paragraph" w:styleId="Footer">
    <w:name w:val="footer"/>
    <w:basedOn w:val="Normal"/>
    <w:link w:val="FooterChar"/>
    <w:uiPriority w:val="99"/>
    <w:rsid w:val="006B5468"/>
    <w:pPr>
      <w:tabs>
        <w:tab w:val="center" w:pos="4320"/>
        <w:tab w:val="right" w:pos="8640"/>
      </w:tabs>
      <w:autoSpaceDE w:val="0"/>
      <w:autoSpaceDN w:val="0"/>
    </w:pPr>
    <w:rPr>
      <w:sz w:val="20"/>
      <w:szCs w:val="20"/>
    </w:rPr>
  </w:style>
  <w:style w:type="paragraph" w:customStyle="1" w:styleId="Text">
    <w:name w:val="Text"/>
    <w:basedOn w:val="Normal"/>
    <w:rsid w:val="006B5468"/>
    <w:pPr>
      <w:widowControl w:val="0"/>
      <w:autoSpaceDE w:val="0"/>
      <w:autoSpaceDN w:val="0"/>
      <w:spacing w:line="252" w:lineRule="auto"/>
      <w:ind w:firstLine="202"/>
      <w:jc w:val="both"/>
    </w:pPr>
    <w:rPr>
      <w:sz w:val="20"/>
      <w:szCs w:val="20"/>
    </w:rPr>
  </w:style>
  <w:style w:type="paragraph" w:customStyle="1" w:styleId="FigureCaption">
    <w:name w:val="Figure Caption"/>
    <w:basedOn w:val="Normal"/>
    <w:rsid w:val="006B5468"/>
    <w:pPr>
      <w:autoSpaceDE w:val="0"/>
      <w:autoSpaceDN w:val="0"/>
      <w:jc w:val="both"/>
    </w:pPr>
    <w:rPr>
      <w:sz w:val="16"/>
      <w:szCs w:val="16"/>
    </w:rPr>
  </w:style>
  <w:style w:type="paragraph" w:customStyle="1" w:styleId="TableTitle">
    <w:name w:val="Table Title"/>
    <w:basedOn w:val="Normal"/>
    <w:rsid w:val="006B5468"/>
    <w:pPr>
      <w:autoSpaceDE w:val="0"/>
      <w:autoSpaceDN w:val="0"/>
      <w:jc w:val="center"/>
    </w:pPr>
    <w:rPr>
      <w:smallCaps/>
      <w:sz w:val="16"/>
      <w:szCs w:val="16"/>
    </w:rPr>
  </w:style>
  <w:style w:type="paragraph" w:customStyle="1" w:styleId="ReferenceHead">
    <w:name w:val="Reference Head"/>
    <w:basedOn w:val="Heading1"/>
    <w:rsid w:val="006B5468"/>
    <w:pPr>
      <w:numPr>
        <w:numId w:val="0"/>
      </w:numPr>
    </w:pPr>
  </w:style>
  <w:style w:type="paragraph" w:styleId="Header">
    <w:name w:val="header"/>
    <w:basedOn w:val="Normal"/>
    <w:semiHidden/>
    <w:rsid w:val="006B5468"/>
    <w:pPr>
      <w:tabs>
        <w:tab w:val="center" w:pos="4320"/>
        <w:tab w:val="right" w:pos="8640"/>
      </w:tabs>
      <w:autoSpaceDE w:val="0"/>
      <w:autoSpaceDN w:val="0"/>
    </w:pPr>
    <w:rPr>
      <w:sz w:val="20"/>
      <w:szCs w:val="20"/>
    </w:rPr>
  </w:style>
  <w:style w:type="paragraph" w:customStyle="1" w:styleId="Equation">
    <w:name w:val="Equation"/>
    <w:basedOn w:val="Normal"/>
    <w:next w:val="Normal"/>
    <w:rsid w:val="006B5468"/>
    <w:pPr>
      <w:widowControl w:val="0"/>
      <w:tabs>
        <w:tab w:val="right" w:pos="5040"/>
      </w:tabs>
      <w:autoSpaceDE w:val="0"/>
      <w:autoSpaceDN w:val="0"/>
      <w:spacing w:line="252" w:lineRule="auto"/>
      <w:jc w:val="both"/>
    </w:pPr>
    <w:rPr>
      <w:sz w:val="20"/>
      <w:szCs w:val="20"/>
    </w:rPr>
  </w:style>
  <w:style w:type="paragraph" w:styleId="BodyTextIndent">
    <w:name w:val="Body Text Indent"/>
    <w:basedOn w:val="Normal"/>
    <w:semiHidden/>
    <w:rsid w:val="006B5468"/>
    <w:pPr>
      <w:autoSpaceDE w:val="0"/>
      <w:autoSpaceDN w:val="0"/>
      <w:ind w:left="630" w:hanging="630"/>
    </w:pPr>
    <w:rPr>
      <w:sz w:val="20"/>
    </w:rPr>
  </w:style>
  <w:style w:type="paragraph" w:styleId="BodyText">
    <w:name w:val="Body Text"/>
    <w:basedOn w:val="Normal"/>
    <w:semiHidden/>
    <w:rsid w:val="006B5468"/>
    <w:pPr>
      <w:autoSpaceDE w:val="0"/>
      <w:autoSpaceDN w:val="0"/>
      <w:spacing w:after="120"/>
    </w:pPr>
    <w:rPr>
      <w:sz w:val="20"/>
      <w:szCs w:val="20"/>
    </w:rPr>
  </w:style>
  <w:style w:type="paragraph" w:styleId="BodyText3">
    <w:name w:val="Body Text 3"/>
    <w:basedOn w:val="Normal"/>
    <w:semiHidden/>
    <w:rsid w:val="006B5468"/>
    <w:pPr>
      <w:spacing w:after="120"/>
    </w:pPr>
    <w:rPr>
      <w:sz w:val="16"/>
      <w:szCs w:val="16"/>
      <w:lang w:val="en-AU"/>
    </w:rPr>
  </w:style>
  <w:style w:type="paragraph" w:styleId="BodyText2">
    <w:name w:val="Body Text 2"/>
    <w:basedOn w:val="Normal"/>
    <w:semiHidden/>
    <w:rsid w:val="006B5468"/>
    <w:pPr>
      <w:jc w:val="center"/>
    </w:pPr>
    <w:rPr>
      <w:b/>
      <w:bCs/>
      <w:sz w:val="32"/>
    </w:rPr>
  </w:style>
  <w:style w:type="paragraph" w:styleId="BodyTextIndent2">
    <w:name w:val="Body Text Indent 2"/>
    <w:basedOn w:val="Normal"/>
    <w:semiHidden/>
    <w:rsid w:val="006B5468"/>
    <w:pPr>
      <w:ind w:firstLine="202"/>
      <w:jc w:val="both"/>
    </w:pPr>
    <w:rPr>
      <w:sz w:val="22"/>
    </w:rPr>
  </w:style>
  <w:style w:type="paragraph" w:styleId="BlockText">
    <w:name w:val="Block Text"/>
    <w:basedOn w:val="Normal"/>
    <w:semiHidden/>
    <w:rsid w:val="006B5468"/>
    <w:pPr>
      <w:tabs>
        <w:tab w:val="left" w:pos="720"/>
        <w:tab w:val="left" w:pos="8580"/>
      </w:tabs>
      <w:ind w:left="360" w:right="-72" w:hanging="360"/>
      <w:jc w:val="both"/>
    </w:pPr>
    <w:rPr>
      <w:sz w:val="18"/>
      <w:szCs w:val="16"/>
    </w:rPr>
  </w:style>
  <w:style w:type="character" w:customStyle="1" w:styleId="FooterChar">
    <w:name w:val="Footer Char"/>
    <w:basedOn w:val="DefaultParagraphFont"/>
    <w:link w:val="Footer"/>
    <w:uiPriority w:val="99"/>
    <w:rsid w:val="00C61115"/>
  </w:style>
  <w:style w:type="paragraph" w:styleId="BalloonText">
    <w:name w:val="Balloon Text"/>
    <w:basedOn w:val="Normal"/>
    <w:link w:val="BalloonTextChar"/>
    <w:uiPriority w:val="99"/>
    <w:semiHidden/>
    <w:unhideWhenUsed/>
    <w:rsid w:val="00CD1512"/>
    <w:rPr>
      <w:rFonts w:ascii="Tahoma" w:hAnsi="Tahoma"/>
      <w:sz w:val="16"/>
      <w:szCs w:val="16"/>
      <w:lang w:val="x-none" w:eastAsia="x-none"/>
    </w:rPr>
  </w:style>
  <w:style w:type="character" w:customStyle="1" w:styleId="BalloonTextChar">
    <w:name w:val="Balloon Text Char"/>
    <w:link w:val="BalloonText"/>
    <w:uiPriority w:val="99"/>
    <w:semiHidden/>
    <w:rsid w:val="00CD1512"/>
    <w:rPr>
      <w:rFonts w:ascii="Tahoma" w:hAnsi="Tahoma" w:cs="Tahoma"/>
      <w:sz w:val="16"/>
      <w:szCs w:val="16"/>
    </w:rPr>
  </w:style>
  <w:style w:type="paragraph" w:styleId="NormalWeb">
    <w:name w:val="Normal (Web)"/>
    <w:basedOn w:val="Normal"/>
    <w:rsid w:val="00250DAF"/>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11.jpeg"/><Relationship Id="rId21" Type="http://schemas.openxmlformats.org/officeDocument/2006/relationships/footer" Target="footer2.xml"/><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9E57564-E3AE-444C-903A-86868BA8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3022</Words>
  <Characters>17230</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ssc</Company>
  <LinksUpToDate>false</LinksUpToDate>
  <CharactersWithSpaces>20212</CharactersWithSpaces>
  <SharedDoc>false</SharedDoc>
  <HLinks>
    <vt:vector size="6" baseType="variant">
      <vt:variant>
        <vt:i4>4784132</vt:i4>
      </vt:variant>
      <vt:variant>
        <vt:i4>3</vt:i4>
      </vt:variant>
      <vt:variant>
        <vt:i4>0</vt:i4>
      </vt:variant>
      <vt:variant>
        <vt:i4>5</vt:i4>
      </vt:variant>
      <vt:variant>
        <vt:lpwstr>http://www.jatit.org/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cp:lastModifiedBy>mashan</cp:lastModifiedBy>
  <cp:revision>6</cp:revision>
  <cp:lastPrinted>2007-09-14T00:25:00Z</cp:lastPrinted>
  <dcterms:created xsi:type="dcterms:W3CDTF">2017-12-07T01:41:00Z</dcterms:created>
  <dcterms:modified xsi:type="dcterms:W3CDTF">2017-12-08T02:28:00Z</dcterms:modified>
</cp:coreProperties>
</file>